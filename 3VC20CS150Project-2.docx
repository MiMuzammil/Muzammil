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7"/>
        <w:ind w:right="548"/>
        <w:jc w:val="center"/>
      </w:pPr>
      <w:r>
        <w:drawing>
          <wp:anchor distT="0" distB="0" distL="0" distR="0" simplePos="0" relativeHeight="251659264" behindDoc="1" locked="0" layoutInCell="1" allowOverlap="1">
            <wp:simplePos x="0" y="0"/>
            <wp:positionH relativeFrom="page">
              <wp:posOffset>3047365</wp:posOffset>
            </wp:positionH>
            <wp:positionV relativeFrom="paragraph">
              <wp:posOffset>469900</wp:posOffset>
            </wp:positionV>
            <wp:extent cx="1062990" cy="1159510"/>
            <wp:effectExtent l="19050" t="0" r="3534" b="0"/>
            <wp:wrapNone/>
            <wp:docPr id="1026" name="image1.jpeg"/>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6" cstate="print"/>
                    <a:srcRect/>
                    <a:stretch>
                      <a:fillRect/>
                    </a:stretch>
                  </pic:blipFill>
                  <pic:spPr>
                    <a:xfrm>
                      <a:off x="0" y="0"/>
                      <a:ext cx="1062990" cy="1159510"/>
                    </a:xfrm>
                    <a:prstGeom prst="rect">
                      <a:avLst/>
                    </a:prstGeom>
                  </pic:spPr>
                </pic:pic>
              </a:graphicData>
            </a:graphic>
          </wp:anchor>
        </w:drawing>
      </w: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03720" cy="10082530"/>
                <wp:effectExtent l="0" t="0" r="0" b="6350"/>
                <wp:wrapNone/>
                <wp:docPr id="1027" name="AutoShape 83"/>
                <wp:cNvGraphicFramePr/>
                <a:graphic xmlns:a="http://schemas.openxmlformats.org/drawingml/2006/main">
                  <a:graphicData uri="http://schemas.microsoft.com/office/word/2010/wordprocessingShape">
                    <wps:wsp>
                      <wps:cNvSpPr/>
                      <wps:spPr>
                        <a:xfrm>
                          <a:off x="0" y="0"/>
                          <a:ext cx="6903720"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83" o:spid="_x0000_s1026" o:spt="100" style="position:absolute;left:0pt;margin-left:23.95pt;margin-top:24pt;height:793.9pt;width:543.6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sGlX9kAAAALAQAADwAAAAAAAAABACAAAAAiAAAAZHJzL2Rvd25y&#10;ZXYueG1sUEsBAhQAFAAAAAgAh07iQDxWzLtvAgAAxAUAAA4AAAAAAAAAAQAgAAAAKAEAAGRycy9l&#10;Mm9Eb2MueG1sUEsFBgAAAAAGAAYAWQEAAAkGA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bookmarkStart w:id="0" w:name="__VISVESVARAYA_TECHNOLOGICAL_UNIVERSITY"/>
      <w:bookmarkEnd w:id="0"/>
      <w:r>
        <w:rPr>
          <w:spacing w:val="-4"/>
        </w:rPr>
        <w:t>VISVESVARAYA TECHNOLOGICAL UNIVERSITY</w:t>
      </w:r>
    </w:p>
    <w:p>
      <w:pPr>
        <w:pStyle w:val="9"/>
        <w:jc w:val="center"/>
        <w:rPr>
          <w:b/>
          <w:sz w:val="40"/>
        </w:rPr>
      </w:pPr>
    </w:p>
    <w:p>
      <w:pPr>
        <w:pStyle w:val="9"/>
        <w:jc w:val="center"/>
        <w:rPr>
          <w:b/>
          <w:sz w:val="40"/>
        </w:rPr>
      </w:pPr>
    </w:p>
    <w:p>
      <w:pPr>
        <w:pStyle w:val="9"/>
        <w:jc w:val="center"/>
        <w:rPr>
          <w:b/>
          <w:sz w:val="40"/>
        </w:rPr>
      </w:pPr>
    </w:p>
    <w:p>
      <w:pPr>
        <w:pStyle w:val="9"/>
        <w:spacing w:before="9"/>
        <w:jc w:val="center"/>
        <w:rPr>
          <w:b/>
          <w:sz w:val="35"/>
        </w:rPr>
      </w:pPr>
    </w:p>
    <w:p>
      <w:pPr>
        <w:pStyle w:val="3"/>
        <w:spacing w:before="1" w:line="680" w:lineRule="atLeast"/>
        <w:ind w:left="3150" w:right="3037" w:hanging="831"/>
        <w:jc w:val="center"/>
      </w:pPr>
      <w:bookmarkStart w:id="1" w:name="_BELAGAVI_–_590018,_Karnataka"/>
      <w:bookmarkEnd w:id="1"/>
      <w:r>
        <w:t>BELAGAVI–590018, Karnataka</w:t>
      </w:r>
    </w:p>
    <w:p>
      <w:pPr>
        <w:pStyle w:val="3"/>
        <w:spacing w:before="1" w:line="680" w:lineRule="atLeast"/>
        <w:ind w:left="3150" w:right="3037" w:hanging="831"/>
        <w:jc w:val="center"/>
      </w:pPr>
      <w:r>
        <w:t>INTERNSHIP REPORT</w:t>
      </w:r>
    </w:p>
    <w:p>
      <w:pPr>
        <w:pStyle w:val="5"/>
        <w:spacing w:before="209"/>
        <w:ind w:left="263" w:right="548"/>
        <w:jc w:val="center"/>
      </w:pPr>
      <w:r>
        <w:t>ON</w:t>
      </w:r>
    </w:p>
    <w:p>
      <w:pPr>
        <w:pStyle w:val="14"/>
        <w:spacing w:line="276" w:lineRule="auto"/>
      </w:pPr>
      <w:r>
        <w:t>“</w:t>
      </w:r>
      <w:r>
        <w:rPr>
          <w:rFonts w:hint="default"/>
          <w:lang w:val="en-IN"/>
        </w:rPr>
        <w:t>PORTFOLIO PHOTOGRAPHY</w:t>
      </w:r>
      <w:r>
        <w:t>”</w:t>
      </w:r>
    </w:p>
    <w:p>
      <w:pPr>
        <w:spacing w:before="3"/>
        <w:ind w:left="442" w:right="509"/>
        <w:jc w:val="center"/>
        <w:rPr>
          <w:b/>
          <w:i/>
          <w:sz w:val="24"/>
        </w:rPr>
      </w:pPr>
      <w:r>
        <w:rPr>
          <w:b/>
          <w:i/>
          <w:sz w:val="24"/>
        </w:rPr>
        <w:t>Submitted in partial fulfillment for the award of degree (18CSI85)</w:t>
      </w:r>
    </w:p>
    <w:p>
      <w:pPr>
        <w:pStyle w:val="9"/>
        <w:spacing w:before="9"/>
        <w:jc w:val="center"/>
        <w:rPr>
          <w:b/>
          <w:i/>
          <w:sz w:val="31"/>
        </w:rPr>
      </w:pPr>
    </w:p>
    <w:p>
      <w:pPr>
        <w:pStyle w:val="3"/>
        <w:spacing w:line="276" w:lineRule="auto"/>
        <w:ind w:left="1440" w:right="2196" w:firstLine="920"/>
        <w:jc w:val="center"/>
      </w:pPr>
      <w:bookmarkStart w:id="2" w:name="BACHELOR_OF_ENGINEERING_IN"/>
      <w:bookmarkEnd w:id="2"/>
      <w:r>
        <w:t>BACHELOR OF ENGINEERING IN</w:t>
      </w:r>
    </w:p>
    <w:p>
      <w:pPr>
        <w:pStyle w:val="3"/>
        <w:spacing w:line="276" w:lineRule="auto"/>
        <w:ind w:left="1440" w:right="2196" w:firstLine="920"/>
        <w:jc w:val="center"/>
      </w:pPr>
      <w:r>
        <w:t>YOUR BRANCH</w:t>
      </w:r>
    </w:p>
    <w:p>
      <w:pPr>
        <w:spacing w:before="137"/>
        <w:ind w:left="277" w:right="548"/>
        <w:jc w:val="center"/>
        <w:rPr>
          <w:b/>
          <w:i/>
          <w:sz w:val="24"/>
        </w:rPr>
      </w:pPr>
      <w:r>
        <w:rPr>
          <w:b/>
          <w:i/>
          <w:sz w:val="24"/>
        </w:rPr>
        <w:t>Submitted by:</w:t>
      </w:r>
    </w:p>
    <w:p>
      <w:pPr>
        <w:bidi w:val="0"/>
        <w:rPr>
          <w:rStyle w:val="6"/>
          <w:rFonts w:hint="default"/>
          <w:lang w:val="en-IN"/>
        </w:rPr>
      </w:pPr>
      <w:r>
        <w:t xml:space="preserve">                                                       </w:t>
      </w:r>
      <w:r>
        <w:rPr>
          <w:rFonts w:hint="default"/>
          <w:lang w:val="en-IN"/>
        </w:rPr>
        <w:t xml:space="preserve">           S M  Muzammil</w:t>
      </w:r>
    </w:p>
    <w:p>
      <w:pPr>
        <w:pStyle w:val="9"/>
        <w:jc w:val="center"/>
        <w:rPr>
          <w:rFonts w:hint="default"/>
          <w:spacing w:val="-57"/>
          <w:lang w:val="en-IN"/>
        </w:rPr>
      </w:pPr>
      <w:r>
        <w:t>3VC2</w:t>
      </w:r>
      <w:r>
        <w:rPr>
          <w:rFonts w:hint="default"/>
          <w:lang w:val="en-IN"/>
        </w:rPr>
        <w:t>0</w:t>
      </w:r>
      <w:r>
        <w:t>CS</w:t>
      </w:r>
      <w:r>
        <w:rPr>
          <w:rFonts w:hint="default"/>
          <w:lang w:val="en-IN"/>
        </w:rPr>
        <w:t>150</w:t>
      </w:r>
    </w:p>
    <w:p>
      <w:pPr>
        <w:pStyle w:val="4"/>
        <w:rPr>
          <w:lang w:val="en-IN" w:eastAsia="en-IN"/>
        </w:rPr>
      </w:pPr>
      <w:r>
        <w:rPr>
          <w:lang w:val="en-IN" w:eastAsia="en-IN"/>
        </w:rPr>
        <w:t xml:space="preserve">                                                       Company logo:</w:t>
      </w:r>
    </w:p>
    <w:p>
      <w:pPr>
        <w:pStyle w:val="4"/>
      </w:pPr>
    </w:p>
    <w:p>
      <w:pPr>
        <w:pStyle w:val="9"/>
        <w:ind w:left="186" w:right="548" w:firstLine="534"/>
        <w:jc w:val="center"/>
      </w:pPr>
      <w:r>
        <w:drawing>
          <wp:inline distT="0" distB="0" distL="0" distR="0">
            <wp:extent cx="615950" cy="841375"/>
            <wp:effectExtent l="19050" t="0" r="0" b="0"/>
            <wp:docPr id="1028" name="Picture 1" descr="C:\Users\apput\OneDrive\Pictures\project snapshots\logo.png"/>
            <wp:cNvGraphicFramePr/>
            <a:graphic xmlns:a="http://schemas.openxmlformats.org/drawingml/2006/main">
              <a:graphicData uri="http://schemas.openxmlformats.org/drawingml/2006/picture">
                <pic:pic xmlns:pic="http://schemas.openxmlformats.org/drawingml/2006/picture">
                  <pic:nvPicPr>
                    <pic:cNvPr id="1028" name="Picture 1" descr="C:\Users\apput\OneDrive\Pictures\project snapshots\logo.png"/>
                    <pic:cNvPicPr/>
                  </pic:nvPicPr>
                  <pic:blipFill>
                    <a:blip r:embed="rId7" cstate="print"/>
                    <a:srcRect l="13958" r="15679" b="5451"/>
                    <a:stretch>
                      <a:fillRect/>
                    </a:stretch>
                  </pic:blipFill>
                  <pic:spPr>
                    <a:xfrm>
                      <a:off x="0" y="0"/>
                      <a:ext cx="615950" cy="841375"/>
                    </a:xfrm>
                    <a:prstGeom prst="rect">
                      <a:avLst/>
                    </a:prstGeom>
                    <a:ln>
                      <a:noFill/>
                    </a:ln>
                  </pic:spPr>
                </pic:pic>
              </a:graphicData>
            </a:graphic>
          </wp:inline>
        </w:drawing>
      </w:r>
    </w:p>
    <w:p>
      <w:pPr>
        <w:pStyle w:val="9"/>
        <w:ind w:left="186" w:right="548"/>
        <w:jc w:val="center"/>
      </w:pPr>
    </w:p>
    <w:p>
      <w:pPr>
        <w:pStyle w:val="9"/>
        <w:ind w:left="186" w:right="548"/>
        <w:jc w:val="center"/>
      </w:pPr>
      <w:r>
        <w:t>Conducted at</w:t>
      </w:r>
    </w:p>
    <w:p>
      <w:pPr>
        <w:pStyle w:val="9"/>
        <w:ind w:left="186" w:right="548"/>
        <w:jc w:val="center"/>
      </w:pPr>
      <w:r>
        <w:rPr>
          <w:b/>
        </w:rPr>
        <w:t>Varcons Technologies Pvt Ltd</w:t>
      </w:r>
    </w:p>
    <w:p>
      <w:pPr>
        <w:pStyle w:val="9"/>
        <w:spacing w:before="7"/>
        <w:jc w:val="center"/>
        <w:rPr>
          <w:lang w:val="en-IN" w:eastAsia="en-IN"/>
        </w:rPr>
      </w:pPr>
    </w:p>
    <w:p>
      <w:pPr>
        <w:pStyle w:val="9"/>
        <w:spacing w:before="7"/>
        <w:jc w:val="center"/>
        <w:rPr>
          <w:lang w:val="en-IN" w:eastAsia="en-IN"/>
        </w:rPr>
      </w:pPr>
      <w:r>
        <w:drawing>
          <wp:inline distT="0" distB="0" distL="0" distR="0">
            <wp:extent cx="958850" cy="958850"/>
            <wp:effectExtent l="19050" t="0" r="0" b="0"/>
            <wp:docPr id="1029" name="Picture 2" descr="C:\Users\apput\OneDrive\Pictures\unsplash\clg logo.jpg"/>
            <wp:cNvGraphicFramePr/>
            <a:graphic xmlns:a="http://schemas.openxmlformats.org/drawingml/2006/main">
              <a:graphicData uri="http://schemas.openxmlformats.org/drawingml/2006/picture">
                <pic:pic xmlns:pic="http://schemas.openxmlformats.org/drawingml/2006/picture">
                  <pic:nvPicPr>
                    <pic:cNvPr id="1029" name="Picture 2" descr="C:\Users\apput\OneDrive\Pictures\unsplash\clg logo.jpg"/>
                    <pic:cNvPicPr/>
                  </pic:nvPicPr>
                  <pic:blipFill>
                    <a:blip r:embed="rId8" cstate="print"/>
                    <a:srcRect/>
                    <a:stretch>
                      <a:fillRect/>
                    </a:stretch>
                  </pic:blipFill>
                  <pic:spPr>
                    <a:xfrm>
                      <a:off x="0" y="0"/>
                      <a:ext cx="958850" cy="958850"/>
                    </a:xfrm>
                    <a:prstGeom prst="rect">
                      <a:avLst/>
                    </a:prstGeom>
                    <a:ln>
                      <a:noFill/>
                    </a:ln>
                  </pic:spPr>
                </pic:pic>
              </a:graphicData>
            </a:graphic>
          </wp:inline>
        </w:drawing>
      </w:r>
    </w:p>
    <w:p>
      <w:pPr>
        <w:pStyle w:val="9"/>
        <w:spacing w:before="7"/>
        <w:jc w:val="center"/>
        <w:rPr>
          <w:lang w:val="en-IN" w:eastAsia="en-IN"/>
        </w:rPr>
      </w:pPr>
    </w:p>
    <w:p>
      <w:pPr>
        <w:pStyle w:val="2"/>
        <w:spacing w:before="0"/>
        <w:ind w:left="0" w:right="548"/>
        <w:jc w:val="center"/>
      </w:pPr>
      <w:r>
        <w:t>RAO BAHADUR Y MAHABALESWARAPPA ENGINEERING COLLAGE</w:t>
      </w:r>
    </w:p>
    <w:p>
      <w:pPr>
        <w:spacing w:before="61" w:line="276" w:lineRule="auto"/>
        <w:ind w:right="456"/>
        <w:jc w:val="center"/>
        <w:rPr>
          <w:b/>
          <w:sz w:val="36"/>
        </w:rPr>
      </w:pPr>
      <w:r>
        <w:rPr>
          <w:b/>
          <w:sz w:val="36"/>
        </w:rPr>
        <w:t>Department of Computer Science</w:t>
      </w:r>
    </w:p>
    <w:p>
      <w:pPr>
        <w:pStyle w:val="2"/>
        <w:spacing w:before="3"/>
        <w:ind w:left="0" w:right="454"/>
        <w:jc w:val="center"/>
      </w:pPr>
      <w:r>
        <w:rPr>
          <w:spacing w:val="-1"/>
        </w:rPr>
        <w:t>Cantonment, BALLARI – 583 104</w:t>
      </w:r>
    </w:p>
    <w:p>
      <w:pPr>
        <w:jc w:val="center"/>
        <w:sectPr>
          <w:headerReference r:id="rId3" w:type="default"/>
          <w:footerReference r:id="rId4" w:type="default"/>
          <w:type w:val="continuous"/>
          <w:pgSz w:w="11910" w:h="16840"/>
          <w:pgMar w:top="142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spacing w:before="0"/>
        <w:ind w:left="282" w:right="548"/>
        <w:jc w:val="center"/>
      </w:pPr>
      <w:r>
        <w:rPr>
          <w:b w:val="0"/>
          <w:sz w:val="22"/>
        </w:rP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30" name="AutoShape 82"/>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82"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JsGlX9kAAAALAQAADwAAAAAAAAABACAAAAAiAAAA&#10;ZHJzL2Rvd25yZXYueG1sUEsBAhQAFAAAAAgAh07iQOG0yi14AgAAxAUAAA4AAAAAAAAAAQAgAAAA&#10;KAEAAGRycy9lMm9Eb2MueG1sUEsFBgAAAAAGAAYAWQEAABIGA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bookmarkStart w:id="3" w:name="JYOTHY_INSTITUTE_OF_TECHNOLOGY"/>
      <w:bookmarkEnd w:id="3"/>
      <w:r>
        <w:t>RAO BAHADUR Y MAHABALESWARAPPA ENGINEERING COLLAGE</w:t>
      </w:r>
    </w:p>
    <w:p>
      <w:pPr>
        <w:spacing w:before="61" w:line="276" w:lineRule="auto"/>
        <w:ind w:left="442" w:right="456"/>
        <w:jc w:val="center"/>
        <w:rPr>
          <w:b/>
          <w:sz w:val="36"/>
        </w:rPr>
      </w:pPr>
      <w:r>
        <w:rPr>
          <w:b/>
          <w:sz w:val="36"/>
        </w:rPr>
        <w:t>Department of Computer Science</w:t>
      </w:r>
    </w:p>
    <w:p>
      <w:pPr>
        <w:spacing w:before="63"/>
        <w:ind w:left="282" w:right="548"/>
        <w:jc w:val="center"/>
        <w:rPr>
          <w:lang w:val="en-IN" w:eastAsia="en-IN"/>
        </w:rPr>
      </w:pPr>
      <w:r>
        <w:rPr>
          <w:b/>
          <w:sz w:val="36"/>
        </w:rPr>
        <w:t>Cantonment, BALLARI – 583 104</w:t>
      </w:r>
    </w:p>
    <w:p>
      <w:pPr>
        <w:spacing w:before="63"/>
        <w:ind w:left="282" w:right="548"/>
        <w:jc w:val="center"/>
        <w:rPr>
          <w:lang w:val="en-IN" w:eastAsia="en-IN"/>
        </w:rPr>
      </w:pPr>
    </w:p>
    <w:p>
      <w:pPr>
        <w:spacing w:before="63"/>
        <w:ind w:left="282" w:right="548"/>
        <w:jc w:val="center"/>
        <w:rPr>
          <w:b/>
          <w:sz w:val="12"/>
        </w:rPr>
      </w:pPr>
      <w:r>
        <w:drawing>
          <wp:inline distT="0" distB="0" distL="0" distR="0">
            <wp:extent cx="958850" cy="958850"/>
            <wp:effectExtent l="19050" t="0" r="0" b="0"/>
            <wp:docPr id="1031" name="Picture 2" descr="C:\Users\apput\OneDrive\Pictures\unsplash\clg logo.jpg"/>
            <wp:cNvGraphicFramePr/>
            <a:graphic xmlns:a="http://schemas.openxmlformats.org/drawingml/2006/main">
              <a:graphicData uri="http://schemas.openxmlformats.org/drawingml/2006/picture">
                <pic:pic xmlns:pic="http://schemas.openxmlformats.org/drawingml/2006/picture">
                  <pic:nvPicPr>
                    <pic:cNvPr id="1031" name="Picture 2" descr="C:\Users\apput\OneDrive\Pictures\unsplash\clg logo.jpg"/>
                    <pic:cNvPicPr/>
                  </pic:nvPicPr>
                  <pic:blipFill>
                    <a:blip r:embed="rId8" cstate="print"/>
                    <a:srcRect/>
                    <a:stretch>
                      <a:fillRect/>
                    </a:stretch>
                  </pic:blipFill>
                  <pic:spPr>
                    <a:xfrm>
                      <a:off x="0" y="0"/>
                      <a:ext cx="958850" cy="958850"/>
                    </a:xfrm>
                    <a:prstGeom prst="rect">
                      <a:avLst/>
                    </a:prstGeom>
                    <a:ln>
                      <a:noFill/>
                    </a:ln>
                  </pic:spPr>
                </pic:pic>
              </a:graphicData>
            </a:graphic>
          </wp:inline>
        </w:drawing>
      </w:r>
    </w:p>
    <w:p>
      <w:pPr>
        <w:pStyle w:val="9"/>
        <w:spacing w:before="8"/>
        <w:rPr>
          <w:b/>
          <w:sz w:val="31"/>
        </w:rPr>
      </w:pPr>
    </w:p>
    <w:p>
      <w:pPr>
        <w:ind w:left="2428" w:right="2487"/>
        <w:jc w:val="center"/>
        <w:rPr>
          <w:b/>
          <w:sz w:val="30"/>
        </w:rPr>
      </w:pPr>
      <w:r>
        <w:rPr>
          <w:b/>
          <w:sz w:val="30"/>
        </w:rPr>
        <w:t>CERTIFICATE</w:t>
      </w:r>
    </w:p>
    <w:p>
      <w:pPr>
        <w:pStyle w:val="9"/>
        <w:spacing w:before="2"/>
        <w:rPr>
          <w:b/>
          <w:sz w:val="45"/>
        </w:rPr>
      </w:pPr>
    </w:p>
    <w:p>
      <w:pPr>
        <w:spacing w:line="276" w:lineRule="auto"/>
        <w:ind w:left="160" w:right="430"/>
        <w:jc w:val="both"/>
        <w:rPr>
          <w:sz w:val="24"/>
        </w:rPr>
      </w:pPr>
      <w:r>
        <w:rPr>
          <w:sz w:val="24"/>
        </w:rPr>
        <w:t xml:space="preserve">This is to certify that the Internship titled </w:t>
      </w:r>
      <w:r>
        <w:rPr>
          <w:b/>
          <w:sz w:val="24"/>
        </w:rPr>
        <w:t>“</w:t>
      </w:r>
      <w:r>
        <w:rPr>
          <w:rFonts w:hint="default"/>
          <w:b/>
          <w:sz w:val="24"/>
          <w:lang w:val="en-IN"/>
        </w:rPr>
        <w:t>PORTFOLIO PHOTOGRAPHY</w:t>
      </w:r>
      <w:r>
        <w:rPr>
          <w:b/>
          <w:sz w:val="24"/>
        </w:rPr>
        <w:t xml:space="preserve">” </w:t>
      </w:r>
      <w:r>
        <w:rPr>
          <w:sz w:val="24"/>
        </w:rPr>
        <w:t xml:space="preserve">carried out by </w:t>
      </w:r>
      <w:r>
        <w:rPr>
          <w:b/>
          <w:sz w:val="24"/>
        </w:rPr>
        <w:t>M</w:t>
      </w:r>
      <w:r>
        <w:rPr>
          <w:rFonts w:hint="default"/>
          <w:b/>
          <w:sz w:val="24"/>
          <w:lang w:val="en-IN"/>
        </w:rPr>
        <w:t>r</w:t>
      </w:r>
      <w:r>
        <w:rPr>
          <w:b/>
          <w:sz w:val="24"/>
        </w:rPr>
        <w:t>.</w:t>
      </w:r>
      <w:r>
        <w:rPr>
          <w:rFonts w:hint="default"/>
          <w:b/>
          <w:sz w:val="24"/>
          <w:lang w:val="en-IN"/>
        </w:rPr>
        <w:t xml:space="preserve"> S </w:t>
      </w:r>
      <w:r>
        <w:rPr>
          <w:b/>
          <w:sz w:val="24"/>
        </w:rPr>
        <w:t xml:space="preserve">M </w:t>
      </w:r>
      <w:r>
        <w:rPr>
          <w:rFonts w:hint="default"/>
          <w:b/>
          <w:sz w:val="24"/>
          <w:lang w:val="en-IN"/>
        </w:rPr>
        <w:t>Muzammil</w:t>
      </w:r>
      <w:r>
        <w:rPr>
          <w:b/>
          <w:sz w:val="24"/>
        </w:rPr>
        <w:t>,</w:t>
      </w:r>
      <w:r>
        <w:rPr>
          <w:rFonts w:hint="default"/>
          <w:b/>
          <w:sz w:val="24"/>
          <w:lang w:val="en-IN"/>
        </w:rPr>
        <w:t xml:space="preserve"> </w:t>
      </w:r>
      <w:r>
        <w:rPr>
          <w:sz w:val="24"/>
        </w:rPr>
        <w:t xml:space="preserve">a bonafide student of </w:t>
      </w:r>
      <w:r>
        <w:rPr>
          <w:b/>
          <w:sz w:val="24"/>
        </w:rPr>
        <w:t xml:space="preserve">Rao Bahadur Y Mahabaleswarappa Engineering Collage </w:t>
      </w:r>
      <w:r>
        <w:rPr>
          <w:sz w:val="24"/>
        </w:rPr>
        <w:t xml:space="preserve">, in partial fulfillment for the award of </w:t>
      </w:r>
      <w:r>
        <w:rPr>
          <w:b/>
          <w:sz w:val="24"/>
        </w:rPr>
        <w:t>Bachelor of Engineering</w:t>
      </w:r>
      <w:r>
        <w:rPr>
          <w:sz w:val="24"/>
        </w:rPr>
        <w:t>, in</w:t>
      </w:r>
      <w:r>
        <w:rPr>
          <w:b/>
          <w:sz w:val="24"/>
        </w:rPr>
        <w:t xml:space="preserve"> COMPUTER SCIENCE </w:t>
      </w:r>
      <w:r>
        <w:rPr>
          <w:sz w:val="24"/>
        </w:rPr>
        <w:t>under Visvesvaraya Technological University ,</w:t>
      </w:r>
      <w:r>
        <w:rPr>
          <w:sz w:val="20"/>
        </w:rPr>
        <w:t>Belagavi, during the year 202</w:t>
      </w:r>
      <w:r>
        <w:rPr>
          <w:rFonts w:hint="default"/>
          <w:sz w:val="20"/>
          <w:lang w:val="en-IN"/>
        </w:rPr>
        <w:t>3</w:t>
      </w:r>
      <w:r>
        <w:rPr>
          <w:sz w:val="20"/>
        </w:rPr>
        <w:t>-202</w:t>
      </w:r>
      <w:r>
        <w:rPr>
          <w:rFonts w:hint="default"/>
          <w:sz w:val="20"/>
          <w:lang w:val="en-IN"/>
        </w:rPr>
        <w:t>4</w:t>
      </w:r>
      <w:r>
        <w:rPr>
          <w:sz w:val="20"/>
        </w:rPr>
        <w:t xml:space="preserve">. It is certified that all corrections/suggestions </w:t>
      </w:r>
      <w:r>
        <w:rPr>
          <w:sz w:val="24"/>
        </w:rPr>
        <w:t>indicated have been incorporated in the report.</w:t>
      </w:r>
    </w:p>
    <w:p>
      <w:pPr>
        <w:pStyle w:val="9"/>
        <w:rPr>
          <w:sz w:val="21"/>
        </w:rPr>
      </w:pPr>
    </w:p>
    <w:p>
      <w:pPr>
        <w:pStyle w:val="9"/>
        <w:spacing w:line="360" w:lineRule="auto"/>
        <w:ind w:left="160" w:right="539"/>
      </w:pPr>
      <w:r>
        <w:t>The project report has been approved and satisfies the academic requirements in respect of Internship prescribed for the course Internship/Professional Practice (18CSI85)</w:t>
      </w:r>
    </w:p>
    <w:p>
      <w:pPr>
        <w:pStyle w:val="9"/>
        <w:rPr>
          <w:sz w:val="26"/>
        </w:rPr>
      </w:pPr>
    </w:p>
    <w:p>
      <w:pPr>
        <w:pStyle w:val="9"/>
        <w:rPr>
          <w:sz w:val="26"/>
        </w:rPr>
      </w:pPr>
    </w:p>
    <w:p>
      <w:pPr>
        <w:pStyle w:val="9"/>
        <w:spacing w:before="1"/>
        <w:rPr>
          <w:sz w:val="23"/>
        </w:rPr>
      </w:pPr>
    </w:p>
    <w:p>
      <w:pPr>
        <w:pStyle w:val="5"/>
        <w:tabs>
          <w:tab w:val="left" w:pos="3726"/>
          <w:tab w:val="left" w:pos="6853"/>
        </w:tabs>
        <w:spacing w:before="1"/>
        <w:ind w:left="160"/>
        <w:jc w:val="left"/>
      </w:pPr>
      <w:r>
        <w:t>Signature of Guide</w:t>
      </w:r>
      <w:r>
        <w:tab/>
      </w:r>
      <w:r>
        <w:t>Signature of HOD</w:t>
      </w:r>
      <w:r>
        <w:tab/>
      </w:r>
      <w:r>
        <w:t>Signature of Principal</w:t>
      </w:r>
    </w:p>
    <w:p>
      <w:pPr>
        <w:pStyle w:val="9"/>
        <w:spacing w:before="10"/>
        <w:rPr>
          <w:b/>
        </w:rPr>
      </w:pPr>
    </w:p>
    <w:p>
      <w:pPr>
        <w:pStyle w:val="9"/>
        <w:rPr>
          <w:b/>
          <w:sz w:val="26"/>
        </w:rPr>
      </w:pPr>
    </w:p>
    <w:p>
      <w:pPr>
        <w:pStyle w:val="9"/>
        <w:rPr>
          <w:b/>
          <w:sz w:val="26"/>
        </w:rPr>
      </w:pPr>
    </w:p>
    <w:p>
      <w:pPr>
        <w:pStyle w:val="9"/>
        <w:rPr>
          <w:b/>
          <w:sz w:val="26"/>
        </w:rPr>
      </w:pPr>
    </w:p>
    <w:p>
      <w:pPr>
        <w:pStyle w:val="9"/>
        <w:rPr>
          <w:b/>
          <w:sz w:val="26"/>
        </w:rPr>
      </w:pPr>
    </w:p>
    <w:p>
      <w:pPr>
        <w:pStyle w:val="9"/>
        <w:rPr>
          <w:b/>
          <w:sz w:val="38"/>
        </w:rPr>
      </w:pPr>
    </w:p>
    <w:p>
      <w:pPr>
        <w:spacing w:before="1"/>
        <w:ind w:left="442" w:right="453"/>
        <w:jc w:val="center"/>
        <w:rPr>
          <w:b/>
          <w:sz w:val="24"/>
        </w:rPr>
      </w:pPr>
      <w:r>
        <w:rPr>
          <w:b/>
          <w:sz w:val="24"/>
        </w:rPr>
        <w:t>External Viva:</w:t>
      </w:r>
    </w:p>
    <w:p>
      <w:pPr>
        <w:pStyle w:val="9"/>
        <w:spacing w:before="11"/>
        <w:rPr>
          <w:b/>
          <w:sz w:val="23"/>
        </w:rPr>
      </w:pPr>
    </w:p>
    <w:p>
      <w:pPr>
        <w:pStyle w:val="9"/>
        <w:tabs>
          <w:tab w:val="left" w:pos="6779"/>
        </w:tabs>
        <w:ind w:left="160"/>
      </w:pPr>
      <w:r>
        <w:t>Name of the Examiner</w:t>
      </w:r>
      <w:r>
        <w:tab/>
      </w:r>
      <w:r>
        <w:t>Signature with Date</w:t>
      </w:r>
    </w:p>
    <w:p>
      <w:pPr>
        <w:pStyle w:val="9"/>
      </w:pPr>
    </w:p>
    <w:p>
      <w:pPr>
        <w:pStyle w:val="9"/>
        <w:tabs>
          <w:tab w:val="left" w:pos="2459"/>
        </w:tabs>
        <w:ind w:left="160"/>
      </w:pPr>
      <w:r>
        <w:t>1)</w:t>
      </w:r>
      <w:r>
        <w:rPr>
          <w:u w:val="single"/>
        </w:rPr>
        <w:tab/>
      </w:r>
    </w:p>
    <w:p>
      <w:pPr>
        <w:pStyle w:val="9"/>
        <w:spacing w:before="9"/>
        <w:rPr>
          <w:sz w:val="19"/>
        </w:rPr>
      </w:pPr>
      <w: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172720</wp:posOffset>
                </wp:positionV>
                <wp:extent cx="1219200" cy="1270"/>
                <wp:effectExtent l="0" t="0" r="0" b="0"/>
                <wp:wrapTopAndBottom/>
                <wp:docPr id="1032" name="FreeForm 81"/>
                <wp:cNvGraphicFramePr/>
                <a:graphic xmlns:a="http://schemas.openxmlformats.org/drawingml/2006/main">
                  <a:graphicData uri="http://schemas.microsoft.com/office/word/2010/wordprocessingShape">
                    <wps:wsp>
                      <wps:cNvSpPr/>
                      <wps:spPr>
                        <a:xfrm>
                          <a:off x="0" y="0"/>
                          <a:ext cx="1219200" cy="1270"/>
                        </a:xfrm>
                        <a:custGeom>
                          <a:avLst/>
                          <a:gdLst/>
                          <a:ahLst/>
                          <a:cxnLst/>
                          <a:rect l="l" t="t" r="r" b="b"/>
                          <a:pathLst>
                            <a:path w="1920" h="1270">
                              <a:moveTo>
                                <a:pt x="0" y="0"/>
                              </a:moveTo>
                              <a:lnTo>
                                <a:pt x="1920" y="0"/>
                              </a:lnTo>
                            </a:path>
                          </a:pathLst>
                        </a:custGeom>
                        <a:ln w="6096" cap="flat" cmpd="sng">
                          <a:solidFill>
                            <a:srgbClr val="000000"/>
                          </a:solidFill>
                          <a:prstDash val="solid"/>
                          <a:round/>
                          <a:headEnd type="none" w="med" len="med"/>
                          <a:tailEnd type="none" w="med" len="med"/>
                        </a:ln>
                      </wps:spPr>
                      <wps:bodyPr/>
                    </wps:wsp>
                  </a:graphicData>
                </a:graphic>
              </wp:anchor>
            </w:drawing>
          </mc:Choice>
          <mc:Fallback>
            <w:pict>
              <v:shape id="FreeForm 81" o:spid="_x0000_s1026" o:spt="100" style="position:absolute;left:0pt;margin-left:72pt;margin-top:13.6pt;height:0.1pt;width:96pt;mso-position-horizontal-relative:page;mso-wrap-distance-bottom:0pt;mso-wrap-distance-top:0pt;z-index:-251657216;mso-width-relative:page;mso-height-relative:page;" filled="f" stroked="t" coordsize="1920,1270" o:gfxdata="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VXMh&#10;1gAAAAkBAAAPAAAAAAAAAAEAIAAAACIAAABkcnMvZG93bnJldi54bWxQSwECFAAUAAAACACHTuJA&#10;GkMDCCMCAACfBAAADgAAAAAAAAABACAAAAAlAQAAZHJzL2Uyb0RvYy54bWxQSwUGAAAAAAYABgBZ&#10;AQAAugUAAAAA&#10;" path="m0,0l1920,0e">
                <v:fill on="f" focussize="0,0"/>
                <v:stroke weight="0.48pt" color="#000000" joinstyle="round"/>
                <v:imagedata o:title=""/>
                <o:lock v:ext="edit" aspectratio="f"/>
                <w10:wrap type="topAndBottom"/>
              </v:shape>
            </w:pict>
          </mc:Fallback>
        </mc:AlternateContent>
      </w:r>
    </w:p>
    <w:p>
      <w:pPr>
        <w:pStyle w:val="9"/>
        <w:rPr>
          <w:sz w:val="20"/>
        </w:rPr>
      </w:pPr>
    </w:p>
    <w:p>
      <w:pPr>
        <w:pStyle w:val="9"/>
        <w:spacing w:before="7"/>
        <w:rPr>
          <w:sz w:val="17"/>
        </w:rPr>
      </w:pPr>
    </w:p>
    <w:p>
      <w:pPr>
        <w:pStyle w:val="9"/>
        <w:tabs>
          <w:tab w:val="left" w:pos="2459"/>
        </w:tabs>
        <w:spacing w:before="90"/>
        <w:ind w:left="160"/>
      </w:pPr>
      <w:r>
        <w:t>2)</w:t>
      </w:r>
      <w:r>
        <w:rPr>
          <w:u w:val="single"/>
        </w:rPr>
        <w:tab/>
      </w:r>
    </w:p>
    <w:p>
      <w:pPr>
        <w:pStyle w:val="9"/>
        <w:spacing w:before="9"/>
        <w:rPr>
          <w:sz w:val="19"/>
        </w:rPr>
      </w:pPr>
      <w: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172720</wp:posOffset>
                </wp:positionV>
                <wp:extent cx="1219200" cy="1270"/>
                <wp:effectExtent l="0" t="0" r="0" b="0"/>
                <wp:wrapTopAndBottom/>
                <wp:docPr id="1033" name="FreeForm 80"/>
                <wp:cNvGraphicFramePr/>
                <a:graphic xmlns:a="http://schemas.openxmlformats.org/drawingml/2006/main">
                  <a:graphicData uri="http://schemas.microsoft.com/office/word/2010/wordprocessingShape">
                    <wps:wsp>
                      <wps:cNvSpPr/>
                      <wps:spPr>
                        <a:xfrm>
                          <a:off x="0" y="0"/>
                          <a:ext cx="1219200" cy="1270"/>
                        </a:xfrm>
                        <a:custGeom>
                          <a:avLst/>
                          <a:gdLst/>
                          <a:ahLst/>
                          <a:cxnLst/>
                          <a:rect l="l" t="t" r="r" b="b"/>
                          <a:pathLst>
                            <a:path w="1920" h="1270">
                              <a:moveTo>
                                <a:pt x="0" y="0"/>
                              </a:moveTo>
                              <a:lnTo>
                                <a:pt x="1920" y="0"/>
                              </a:lnTo>
                            </a:path>
                          </a:pathLst>
                        </a:custGeom>
                        <a:ln w="6096" cap="flat" cmpd="sng">
                          <a:solidFill>
                            <a:srgbClr val="000000"/>
                          </a:solidFill>
                          <a:prstDash val="solid"/>
                          <a:round/>
                          <a:headEnd type="none" w="med" len="med"/>
                          <a:tailEnd type="none" w="med" len="med"/>
                        </a:ln>
                      </wps:spPr>
                      <wps:bodyPr/>
                    </wps:wsp>
                  </a:graphicData>
                </a:graphic>
              </wp:anchor>
            </w:drawing>
          </mc:Choice>
          <mc:Fallback>
            <w:pict>
              <v:shape id="FreeForm 80" o:spid="_x0000_s1026" o:spt="100" style="position:absolute;left:0pt;margin-left:72pt;margin-top:13.6pt;height:0.1pt;width:96pt;mso-position-horizontal-relative:page;mso-wrap-distance-bottom:0pt;mso-wrap-distance-top:0pt;z-index:-251657216;mso-width-relative:page;mso-height-relative:page;" filled="f" stroked="t" coordsize="1920,1270" o:gfxdata="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pVcyHW&#10;AAAACQEAAA8AAAAAAAAAAQAgAAAAIgAAAGRycy9kb3ducmV2LnhtbFBLAQIUABQAAAAIAIdO4kCO&#10;CMPSIgIAAJ8EAAAOAAAAAAAAAAEAIAAAACUBAABkcnMvZTJvRG9jLnhtbFBLBQYAAAAABgAGAFkB&#10;AAC5BQAAAAA=&#10;" path="m0,0l1920,0e">
                <v:fill on="f" focussize="0,0"/>
                <v:stroke weight="0.48pt" color="#000000" joinstyle="round"/>
                <v:imagedata o:title=""/>
                <o:lock v:ext="edit" aspectratio="f"/>
                <w10:wrap type="topAndBottom"/>
              </v:shape>
            </w:pict>
          </mc:Fallback>
        </mc:AlternateContent>
      </w:r>
    </w:p>
    <w:p>
      <w:pPr>
        <w:rPr>
          <w:sz w:val="19"/>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2"/>
        <w:rPr>
          <w:sz w:val="22"/>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34" name="AutoShape 79"/>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79"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bBpV/ZAAAACwEAAA8AAAAAAAAAAQAgAAAAIgAAAGRycy9kb3ducmV2&#10;LnhtbFBLAQIUABQAAAAIAIdO4kCMhCKfbQIAAMQFAAAOAAAAAAAAAAEAIAAAACgBAABkcnMvZTJv&#10;RG9jLnhtbFBLBQYAAAAABgAGAFkBAAAHBg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p>
    <w:p>
      <w:pPr>
        <w:pStyle w:val="2"/>
        <w:spacing w:before="84"/>
        <w:ind w:left="175" w:right="548"/>
        <w:jc w:val="center"/>
      </w:pPr>
      <w:bookmarkStart w:id="4" w:name="D_E_C_L_A_R_A_T_I_O_N"/>
      <w:bookmarkEnd w:id="4"/>
      <w:r>
        <w:rPr>
          <w:w w:val="95"/>
        </w:rPr>
        <w:t>DECLARATION</w:t>
      </w:r>
    </w:p>
    <w:p>
      <w:pPr>
        <w:pStyle w:val="9"/>
        <w:spacing w:before="6"/>
        <w:rPr>
          <w:b/>
          <w:sz w:val="38"/>
        </w:rPr>
      </w:pPr>
    </w:p>
    <w:p>
      <w:pPr>
        <w:spacing w:before="1" w:line="312" w:lineRule="auto"/>
        <w:ind w:left="160" w:right="217"/>
        <w:jc w:val="both"/>
        <w:rPr>
          <w:sz w:val="28"/>
        </w:rPr>
      </w:pPr>
      <w:bookmarkStart w:id="5" w:name="I,_D_S_Prashanth_,_final_year_student_of"/>
      <w:bookmarkEnd w:id="5"/>
      <w:r>
        <w:rPr>
          <w:sz w:val="28"/>
        </w:rPr>
        <w:t xml:space="preserve">I, </w:t>
      </w:r>
      <w:r>
        <w:rPr>
          <w:rFonts w:hint="default"/>
          <w:sz w:val="28"/>
          <w:lang w:val="en-IN"/>
        </w:rPr>
        <w:t>S M Muzammil</w:t>
      </w:r>
      <w:r>
        <w:rPr>
          <w:sz w:val="28"/>
        </w:rPr>
        <w:t xml:space="preserve">, final year student of Computer Science, Rao Bahadur Y Mahabaleswarappa Enigneering Collage-584 104, declare that the Internship has been successfully completed, in </w:t>
      </w:r>
      <w:r>
        <w:rPr>
          <w:b/>
          <w:sz w:val="28"/>
        </w:rPr>
        <w:t>VARCONS TECHNOLOGIES PVT LTD</w:t>
      </w:r>
      <w:r>
        <w:rPr>
          <w:sz w:val="28"/>
        </w:rPr>
        <w:t>. This report is submitted in partial fulfillment of the requirements for award of Bachelor Degree in Branch name, during the academic year 202</w:t>
      </w:r>
      <w:r>
        <w:rPr>
          <w:rFonts w:hint="default"/>
          <w:sz w:val="28"/>
          <w:lang w:val="en-IN"/>
        </w:rPr>
        <w:t>3</w:t>
      </w:r>
      <w:r>
        <w:rPr>
          <w:sz w:val="28"/>
        </w:rPr>
        <w:t>-202</w:t>
      </w:r>
      <w:r>
        <w:rPr>
          <w:rFonts w:hint="default"/>
          <w:sz w:val="28"/>
          <w:lang w:val="en-IN"/>
        </w:rPr>
        <w:t>4</w:t>
      </w:r>
      <w:r>
        <w:rPr>
          <w:sz w:val="28"/>
        </w:rPr>
        <w:t>.</w:t>
      </w:r>
    </w:p>
    <w:p>
      <w:pPr>
        <w:pStyle w:val="9"/>
        <w:spacing w:before="4"/>
        <w:rPr>
          <w:sz w:val="36"/>
        </w:rPr>
      </w:pPr>
    </w:p>
    <w:p>
      <w:pPr>
        <w:tabs>
          <w:tab w:val="left" w:pos="8972"/>
        </w:tabs>
        <w:spacing w:before="1"/>
        <w:ind w:left="160"/>
        <w:rPr>
          <w:sz w:val="28"/>
        </w:rPr>
      </w:pPr>
      <w:r>
        <w:rPr>
          <w:sz w:val="28"/>
        </w:rPr>
        <w:t>Date: 19/09/2023</w:t>
      </w:r>
      <w:r>
        <w:rPr>
          <w:sz w:val="28"/>
        </w:rPr>
        <w:tab/>
      </w:r>
      <w:r>
        <w:rPr>
          <w:sz w:val="28"/>
        </w:rPr>
        <w:t>:</w:t>
      </w:r>
    </w:p>
    <w:p>
      <w:pPr>
        <w:spacing w:before="160" w:line="362" w:lineRule="auto"/>
        <w:ind w:left="160" w:right="6738"/>
        <w:rPr>
          <w:sz w:val="28"/>
        </w:rPr>
      </w:pPr>
      <w:bookmarkStart w:id="6" w:name="Place_:_Bangalore"/>
      <w:bookmarkEnd w:id="6"/>
      <w:r>
        <w:rPr>
          <w:sz w:val="28"/>
        </w:rPr>
        <w:t>Place : Ballari</w:t>
      </w:r>
    </w:p>
    <w:p>
      <w:pPr>
        <w:spacing w:before="160" w:line="362" w:lineRule="auto"/>
        <w:ind w:left="160" w:right="6738"/>
        <w:rPr>
          <w:sz w:val="28"/>
        </w:rPr>
      </w:pPr>
      <w:r>
        <w:rPr>
          <w:spacing w:val="-1"/>
          <w:sz w:val="28"/>
        </w:rPr>
        <w:t>USN:3VC2</w:t>
      </w:r>
      <w:r>
        <w:rPr>
          <w:rFonts w:hint="default"/>
          <w:spacing w:val="-1"/>
          <w:sz w:val="28"/>
          <w:lang w:val="en-IN"/>
        </w:rPr>
        <w:t>0</w:t>
      </w:r>
      <w:r>
        <w:rPr>
          <w:spacing w:val="-1"/>
          <w:sz w:val="28"/>
        </w:rPr>
        <w:t>CS</w:t>
      </w:r>
      <w:r>
        <w:rPr>
          <w:rFonts w:hint="default"/>
          <w:spacing w:val="-1"/>
          <w:sz w:val="28"/>
          <w:lang w:val="en-IN"/>
        </w:rPr>
        <w:t>15</w:t>
      </w:r>
      <w:r>
        <w:rPr>
          <w:spacing w:val="-1"/>
          <w:sz w:val="28"/>
        </w:rPr>
        <w:t>0</w:t>
      </w:r>
    </w:p>
    <w:p>
      <w:pPr>
        <w:spacing w:line="314" w:lineRule="exact"/>
        <w:ind w:left="160"/>
        <w:rPr>
          <w:rFonts w:hint="default"/>
          <w:sz w:val="28"/>
          <w:lang w:val="en-IN"/>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sz w:val="28"/>
        </w:rPr>
        <w:t xml:space="preserve">NAME: </w:t>
      </w:r>
      <w:r>
        <w:rPr>
          <w:rFonts w:hint="default"/>
          <w:sz w:val="28"/>
          <w:lang w:val="en-IN"/>
        </w:rPr>
        <w:t>S</w:t>
      </w:r>
      <w:r>
        <w:rPr>
          <w:sz w:val="28"/>
        </w:rPr>
        <w:t xml:space="preserve"> M</w:t>
      </w:r>
      <w:r>
        <w:rPr>
          <w:rFonts w:hint="default"/>
          <w:sz w:val="28"/>
          <w:lang w:val="en-IN"/>
        </w:rPr>
        <w:t xml:space="preserve"> Muzammil</w:t>
      </w:r>
    </w:p>
    <w:p>
      <w:pPr>
        <w:pStyle w:val="2"/>
        <w:ind w:left="1664"/>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35" name="AutoShape 77"/>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77"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sGlX9kAAAALAQAADwAAAAAAAAABACAAAAAiAAAAZHJzL2Rvd25y&#10;ZXYueG1sUEsBAhQAFAAAAAgAh07iQAeU8m9vAgAAxAUAAA4AAAAAAAAAAQAgAAAAKAEAAGRycy9l&#10;Mm9Eb2MueG1sUEsFBgAAAAAGAAYAWQEAAAkGA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bookmarkStart w:id="7" w:name="A_C_K_N_O_W_L_E_D_G_E_M_E_N_T"/>
      <w:bookmarkEnd w:id="7"/>
      <w:r>
        <w:t>ACKN OWLEDGEMENT</w:t>
      </w:r>
    </w:p>
    <w:p>
      <w:pPr>
        <w:pStyle w:val="9"/>
        <w:spacing w:before="4"/>
        <w:rPr>
          <w:b/>
          <w:sz w:val="56"/>
        </w:rPr>
      </w:pPr>
    </w:p>
    <w:p>
      <w:pPr>
        <w:pStyle w:val="9"/>
        <w:spacing w:line="360" w:lineRule="auto"/>
        <w:ind w:left="160" w:right="218"/>
        <w:jc w:val="both"/>
      </w:pPr>
      <w:bookmarkStart w:id="8" w:name="This_Internship_is_a_result_of_accumulat"/>
      <w:bookmarkEnd w:id="8"/>
      <w:r>
        <w:t>This Internship is a result of accumulated guidance, direction and support of several important persons. We take this opportunity to express our gratitude to all who have helped us to complete the Internship.</w:t>
      </w:r>
    </w:p>
    <w:p>
      <w:pPr>
        <w:pStyle w:val="9"/>
        <w:spacing w:before="6"/>
        <w:rPr>
          <w:sz w:val="38"/>
        </w:rPr>
      </w:pPr>
    </w:p>
    <w:p>
      <w:pPr>
        <w:pStyle w:val="9"/>
        <w:spacing w:line="360" w:lineRule="auto"/>
        <w:ind w:left="160" w:right="217"/>
        <w:jc w:val="both"/>
      </w:pPr>
      <w:r>
        <w:t>We express our sincere thanks to our Principal, for providing us adequate facilities to undertake this Internship.</w:t>
      </w:r>
    </w:p>
    <w:p>
      <w:pPr>
        <w:pStyle w:val="9"/>
        <w:spacing w:before="1"/>
        <w:rPr>
          <w:sz w:val="36"/>
        </w:rPr>
      </w:pPr>
    </w:p>
    <w:p>
      <w:pPr>
        <w:pStyle w:val="9"/>
        <w:spacing w:line="360" w:lineRule="auto"/>
        <w:ind w:left="160" w:right="219"/>
        <w:jc w:val="both"/>
      </w:pPr>
      <w:bookmarkStart w:id="9" w:name="We_would_like_to_thank_Dr._Harshvardhan_"/>
      <w:bookmarkEnd w:id="9"/>
      <w:r>
        <w:t>We would like to thank our Head of Dept –branch code, for providing us an opportunity to carryout Internship and for his valuable guidance and support.</w:t>
      </w:r>
    </w:p>
    <w:p>
      <w:pPr>
        <w:pStyle w:val="9"/>
        <w:spacing w:before="5"/>
        <w:rPr>
          <w:sz w:val="38"/>
        </w:rPr>
      </w:pPr>
    </w:p>
    <w:p>
      <w:pPr>
        <w:pStyle w:val="9"/>
        <w:spacing w:line="360" w:lineRule="auto"/>
        <w:ind w:left="160" w:right="218"/>
        <w:jc w:val="both"/>
      </w:pPr>
      <w:r>
        <w:t>We would like to thank our (Lab assistant name) Software Services for guiding us during the period of internship.</w:t>
      </w:r>
    </w:p>
    <w:p>
      <w:pPr>
        <w:pStyle w:val="9"/>
        <w:spacing w:before="1"/>
        <w:rPr>
          <w:sz w:val="36"/>
        </w:rPr>
      </w:pPr>
    </w:p>
    <w:p>
      <w:pPr>
        <w:pStyle w:val="9"/>
        <w:spacing w:line="360" w:lineRule="auto"/>
        <w:ind w:left="160" w:right="217"/>
        <w:jc w:val="both"/>
      </w:pPr>
      <w:bookmarkStart w:id="10" w:name="We_express_our_deep_and_profound_gratitu"/>
      <w:bookmarkEnd w:id="10"/>
      <w:r>
        <w:t>We express our deep and profound gratitude to our guide, Guide name, Assistant/Associate Prof, for her keen interest and encouragement at every step in completing the Internship.</w:t>
      </w:r>
    </w:p>
    <w:p>
      <w:pPr>
        <w:pStyle w:val="9"/>
        <w:spacing w:before="6"/>
        <w:rPr>
          <w:sz w:val="38"/>
        </w:rPr>
      </w:pPr>
    </w:p>
    <w:p>
      <w:pPr>
        <w:pStyle w:val="9"/>
        <w:spacing w:line="360" w:lineRule="auto"/>
        <w:ind w:left="160" w:right="217"/>
        <w:jc w:val="both"/>
      </w:pPr>
      <w:r>
        <w:t>We would like to thank all the faculty members of our department for the support extended during the course of Internship.</w:t>
      </w:r>
    </w:p>
    <w:p>
      <w:pPr>
        <w:pStyle w:val="9"/>
        <w:spacing w:before="11"/>
        <w:rPr>
          <w:sz w:val="35"/>
        </w:rPr>
      </w:pPr>
    </w:p>
    <w:p>
      <w:pPr>
        <w:pStyle w:val="9"/>
        <w:spacing w:line="360" w:lineRule="auto"/>
        <w:ind w:left="160" w:right="217"/>
        <w:jc w:val="both"/>
      </w:pPr>
      <w:bookmarkStart w:id="11" w:name="We_would_like_to_thank_the_non-teaching_"/>
      <w:bookmarkEnd w:id="11"/>
      <w:r>
        <w:t>We would like to thank the non-teaching members of our dept, for helping us during the Internship.</w:t>
      </w:r>
    </w:p>
    <w:p>
      <w:pPr>
        <w:pStyle w:val="9"/>
        <w:spacing w:before="7"/>
        <w:rPr>
          <w:sz w:val="38"/>
        </w:rPr>
      </w:pPr>
    </w:p>
    <w:p>
      <w:pPr>
        <w:pStyle w:val="9"/>
        <w:spacing w:line="360" w:lineRule="auto"/>
        <w:ind w:left="160" w:right="219"/>
        <w:jc w:val="both"/>
      </w:pPr>
      <w:r>
        <w:t>Last but not the least, we would like to thank our parents and friends without whose constant help, the completion of Internship would have not been possible.</w:t>
      </w:r>
    </w:p>
    <w:p>
      <w:pPr>
        <w:pStyle w:val="9"/>
        <w:rPr>
          <w:sz w:val="36"/>
        </w:rPr>
      </w:pPr>
    </w:p>
    <w:p>
      <w:pPr>
        <w:rPr>
          <w:rFonts w:hint="default"/>
          <w:sz w:val="28"/>
          <w:lang w:val="en-IN"/>
        </w:rPr>
      </w:pPr>
      <w:r>
        <w:rPr>
          <w:sz w:val="28"/>
        </w:rPr>
        <w:t xml:space="preserve">NAME: </w:t>
      </w:r>
      <w:r>
        <w:rPr>
          <w:rFonts w:hint="default"/>
          <w:sz w:val="28"/>
          <w:lang w:val="en-IN"/>
        </w:rPr>
        <w:t>S</w:t>
      </w:r>
      <w:r>
        <w:rPr>
          <w:sz w:val="28"/>
        </w:rPr>
        <w:t xml:space="preserve"> M</w:t>
      </w:r>
      <w:r>
        <w:rPr>
          <w:rFonts w:hint="default"/>
          <w:sz w:val="28"/>
          <w:lang w:val="en-IN"/>
        </w:rPr>
        <w:t xml:space="preserve"> Muzammil</w:t>
      </w:r>
    </w:p>
    <w:p>
      <w:pPr>
        <w:rPr>
          <w:sz w:val="28"/>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sz w:val="28"/>
        </w:rPr>
        <w:t>USN: 3VC2</w:t>
      </w:r>
      <w:r>
        <w:rPr>
          <w:rFonts w:hint="default"/>
          <w:sz w:val="28"/>
          <w:lang w:val="en-IN"/>
        </w:rPr>
        <w:t>0</w:t>
      </w:r>
      <w:r>
        <w:rPr>
          <w:sz w:val="28"/>
        </w:rPr>
        <w:t>CS</w:t>
      </w:r>
      <w:r>
        <w:rPr>
          <w:rFonts w:hint="default"/>
          <w:sz w:val="28"/>
          <w:lang w:val="en-IN"/>
        </w:rPr>
        <w:t>15</w:t>
      </w:r>
      <w:r>
        <w:rPr>
          <w:sz w:val="28"/>
        </w:rPr>
        <w:t>0</w:t>
      </w:r>
    </w:p>
    <w:p>
      <w:pPr>
        <w:pStyle w:val="9"/>
        <w:spacing w:before="7"/>
        <w:rPr>
          <w:b/>
          <w:sz w:val="14"/>
        </w:rPr>
      </w:pPr>
    </w:p>
    <w:p>
      <w:pPr>
        <w:pStyle w:val="2"/>
        <w:spacing w:before="85"/>
        <w:ind w:left="275" w:right="548"/>
        <w:jc w:val="center"/>
      </w:pPr>
      <w:bookmarkStart w:id="12" w:name="ABSTRACT"/>
      <w:bookmarkEnd w:id="12"/>
      <w:r>
        <w:rPr>
          <w:u w:val="thick"/>
        </w:rPr>
        <w:t>ABSTRACT</w:t>
      </w:r>
    </w:p>
    <w:p>
      <w:pPr>
        <w:pStyle w:val="9"/>
        <w:spacing w:before="2"/>
        <w:rPr>
          <w:b/>
          <w:sz w:val="25"/>
        </w:rPr>
      </w:pPr>
      <w:bookmarkStart w:id="16" w:name="_GoBack"/>
      <w:bookmarkEnd w:id="16"/>
    </w:p>
    <w:p>
      <w:pPr>
        <w:pStyle w:val="9"/>
        <w:rPr>
          <w:sz w:val="20"/>
        </w:rPr>
      </w:pPr>
    </w:p>
    <w:p>
      <w:pPr>
        <w:pStyle w:val="9"/>
        <w:rPr>
          <w:rFonts w:hint="default"/>
          <w:sz w:val="32"/>
          <w:lang w:val="en-IN"/>
        </w:rPr>
      </w:pPr>
      <w:r>
        <w:rPr>
          <w:sz w:val="32"/>
        </w:rPr>
        <w:t xml:space="preserve">The </w:t>
      </w:r>
      <w:r>
        <w:rPr>
          <w:rFonts w:hint="default"/>
          <w:sz w:val="32"/>
          <w:lang w:val="en-IN"/>
        </w:rPr>
        <w:t xml:space="preserve">portfolio photography consist of a different kinds of images </w:t>
      </w:r>
    </w:p>
    <w:p>
      <w:pPr>
        <w:pStyle w:val="9"/>
        <w:rPr>
          <w:rFonts w:hint="default"/>
          <w:sz w:val="32"/>
          <w:lang w:val="en-IN"/>
        </w:rPr>
      </w:pPr>
      <w:r>
        <w:rPr>
          <w:rFonts w:hint="default"/>
          <w:sz w:val="32"/>
          <w:lang w:val="en-IN"/>
        </w:rPr>
        <w:t xml:space="preserve">of portfolio photos, these photos can be seen and selected by </w:t>
      </w:r>
    </w:p>
    <w:p>
      <w:pPr>
        <w:pStyle w:val="9"/>
        <w:rPr>
          <w:rFonts w:hint="default"/>
          <w:sz w:val="32"/>
          <w:lang w:val="en-IN"/>
        </w:rPr>
      </w:pPr>
      <w:r>
        <w:rPr>
          <w:rFonts w:hint="default"/>
          <w:sz w:val="32"/>
          <w:lang w:val="en-IN"/>
        </w:rPr>
        <w:t>online audience, if they like.</w:t>
      </w:r>
      <w:r>
        <w:rPr>
          <w:sz w:val="32"/>
        </w:rPr>
        <w:t xml:space="preserve"> In today</w:t>
      </w:r>
      <w:r>
        <w:rPr>
          <w:rFonts w:hint="default"/>
          <w:sz w:val="32"/>
          <w:lang w:val="en-IN"/>
        </w:rPr>
        <w:t>’s</w:t>
      </w:r>
      <w:r>
        <w:rPr>
          <w:sz w:val="32"/>
        </w:rPr>
        <w:t>,</w:t>
      </w:r>
      <w:r>
        <w:rPr>
          <w:rFonts w:hint="default"/>
          <w:sz w:val="32"/>
          <w:lang w:val="en-IN"/>
        </w:rPr>
        <w:t xml:space="preserve"> generation audience want</w:t>
      </w:r>
    </w:p>
    <w:p>
      <w:pPr>
        <w:pStyle w:val="9"/>
        <w:rPr>
          <w:sz w:val="32"/>
        </w:rPr>
      </w:pPr>
      <w:r>
        <w:rPr>
          <w:rFonts w:hint="default"/>
          <w:sz w:val="32"/>
          <w:lang w:val="en-IN"/>
        </w:rPr>
        <w:t>a</w:t>
      </w:r>
      <w:r>
        <w:rPr>
          <w:sz w:val="32"/>
        </w:rPr>
        <w:t>n</w:t>
      </w:r>
      <w:r>
        <w:rPr>
          <w:rFonts w:hint="default"/>
          <w:sz w:val="32"/>
          <w:lang w:val="en-IN"/>
        </w:rPr>
        <w:t xml:space="preserve"> </w:t>
      </w:r>
      <w:r>
        <w:rPr>
          <w:sz w:val="32"/>
        </w:rPr>
        <w:t xml:space="preserve">effective </w:t>
      </w:r>
      <w:r>
        <w:rPr>
          <w:rFonts w:hint="default"/>
          <w:sz w:val="32"/>
          <w:lang w:val="en-IN"/>
        </w:rPr>
        <w:t>portfolio images which</w:t>
      </w:r>
      <w:r>
        <w:rPr>
          <w:sz w:val="32"/>
        </w:rPr>
        <w:t xml:space="preserve"> plays a </w:t>
      </w:r>
      <w:r>
        <w:rPr>
          <w:rFonts w:hint="default"/>
          <w:sz w:val="32"/>
          <w:lang w:val="en-IN"/>
        </w:rPr>
        <w:t>vital</w:t>
      </w:r>
      <w:r>
        <w:rPr>
          <w:sz w:val="32"/>
        </w:rPr>
        <w:t xml:space="preserve"> role in conveying a </w:t>
      </w:r>
      <w:r>
        <w:rPr>
          <w:rFonts w:hint="default"/>
          <w:sz w:val="32"/>
          <w:lang w:val="en-IN"/>
        </w:rPr>
        <w:t>image</w:t>
      </w:r>
      <w:r>
        <w:rPr>
          <w:sz w:val="32"/>
        </w:rPr>
        <w:t xml:space="preserve"> identity, values, and offerings. This abstract provides an overview of key elements and considerations for designing a successful </w:t>
      </w:r>
      <w:r>
        <w:rPr>
          <w:rFonts w:hint="default"/>
          <w:sz w:val="32"/>
          <w:lang w:val="en-IN"/>
        </w:rPr>
        <w:t>portfolio photography</w:t>
      </w:r>
      <w:r>
        <w:rPr>
          <w:sz w:val="32"/>
        </w:rPr>
        <w:t xml:space="preserve"> page.</w:t>
      </w:r>
    </w:p>
    <w:p>
      <w:pPr>
        <w:pStyle w:val="9"/>
        <w:rPr>
          <w:sz w:val="32"/>
        </w:rPr>
      </w:pPr>
    </w:p>
    <w:p>
      <w:pPr>
        <w:pStyle w:val="9"/>
        <w:rPr>
          <w:sz w:val="20"/>
        </w:rPr>
      </w:pPr>
    </w:p>
    <w:p>
      <w:pPr>
        <w:pStyle w:val="9"/>
        <w:rPr>
          <w:sz w:val="20"/>
        </w:rPr>
      </w:pPr>
    </w:p>
    <w:p>
      <w:pPr>
        <w:pStyle w:val="9"/>
        <w:rPr>
          <w:sz w:val="20"/>
        </w:rPr>
      </w:pPr>
    </w:p>
    <w:p>
      <w:pPr>
        <w:pStyle w:val="9"/>
        <w:rPr>
          <w:rFonts w:hint="default"/>
          <w:sz w:val="20"/>
          <w:lang w:val="en-IN"/>
        </w:rPr>
      </w:pPr>
      <w:r>
        <w:rPr>
          <w:rFonts w:hint="default"/>
          <w:sz w:val="20"/>
          <w:lang w:val="en-IN"/>
        </w:rPr>
        <w:t xml:space="preserve">                                  </w:t>
      </w:r>
    </w:p>
    <w:p>
      <w:pPr>
        <w:pStyle w:val="9"/>
        <w:rPr>
          <w:rFonts w:hint="default"/>
          <w:sz w:val="20"/>
          <w:lang w:val="en-IN"/>
        </w:rPr>
      </w:pPr>
    </w:p>
    <w:p>
      <w:pPr>
        <w:pStyle w:val="9"/>
        <w:rPr>
          <w:rFonts w:hint="default"/>
          <w:sz w:val="20"/>
          <w:lang w:val="en-IN"/>
        </w:rPr>
      </w:pPr>
      <w:r>
        <w:rPr>
          <w:rFonts w:hint="default"/>
          <w:sz w:val="20"/>
          <w:lang w:val="en-IN"/>
        </w:rPr>
        <w:t xml:space="preserve">                                                </w:t>
      </w:r>
    </w:p>
    <w:p>
      <w:pPr>
        <w:pStyle w:val="2"/>
        <w:bidi w:val="0"/>
        <w:rPr>
          <w:rFonts w:hint="default"/>
          <w:lang w:val="en-IN"/>
        </w:rPr>
      </w:pPr>
      <w:r>
        <w:rPr>
          <w:rFonts w:hint="default"/>
          <w:lang w:val="en-IN"/>
        </w:rPr>
        <w:t xml:space="preserve">                              </w:t>
      </w:r>
    </w:p>
    <w:p>
      <w:pPr>
        <w:pStyle w:val="2"/>
        <w:bidi w:val="0"/>
        <w:ind w:firstLine="2341" w:firstLineChars="650"/>
        <w:rPr>
          <w:rFonts w:hint="default"/>
          <w:lang w:val="en-IN"/>
        </w:rPr>
      </w:pPr>
      <w:r>
        <w:rPr>
          <w:rFonts w:hint="default"/>
          <w:lang w:val="en-IN"/>
        </w:rPr>
        <w:t>Table of Contents</w:t>
      </w:r>
    </w:p>
    <w:p>
      <w:pPr>
        <w:pStyle w:val="9"/>
        <w:rPr>
          <w:sz w:val="20"/>
        </w:rPr>
      </w:pPr>
    </w:p>
    <w:p>
      <w:pPr>
        <w:pStyle w:val="9"/>
        <w:rPr>
          <w:sz w:val="20"/>
        </w:rPr>
      </w:pPr>
    </w:p>
    <w:p>
      <w:pPr>
        <w:pStyle w:val="9"/>
        <w:rPr>
          <w:sz w:val="20"/>
        </w:rPr>
      </w:pPr>
    </w:p>
    <w:p>
      <w:pPr>
        <w:pStyle w:val="9"/>
        <w:rPr>
          <w:sz w:val="20"/>
        </w:rPr>
      </w:pPr>
      <w:r>
        <mc:AlternateContent>
          <mc:Choice Requires="wps">
            <w:drawing>
              <wp:anchor distT="0" distB="0" distL="0" distR="0" simplePos="0" relativeHeight="251659264" behindDoc="1" locked="0" layoutInCell="1" allowOverlap="1">
                <wp:simplePos x="0" y="0"/>
                <wp:positionH relativeFrom="page">
                  <wp:posOffset>360680</wp:posOffset>
                </wp:positionH>
                <wp:positionV relativeFrom="page">
                  <wp:posOffset>5332730</wp:posOffset>
                </wp:positionV>
                <wp:extent cx="6847840" cy="5016500"/>
                <wp:effectExtent l="0" t="6985" r="10160" b="20955"/>
                <wp:wrapNone/>
                <wp:docPr id="1036" name="AutoShape 76"/>
                <wp:cNvGraphicFramePr/>
                <a:graphic xmlns:a="http://schemas.openxmlformats.org/drawingml/2006/main">
                  <a:graphicData uri="http://schemas.microsoft.com/office/word/2010/wordprocessingShape">
                    <wps:wsp>
                      <wps:cNvSpPr/>
                      <wps:spPr>
                        <a:xfrm>
                          <a:off x="0" y="0"/>
                          <a:ext cx="6847840" cy="501650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tbl>
                            <w:tblPr>
                              <w:tblStyle w:val="7"/>
                              <w:tblW w:w="0" w:type="auto"/>
                              <w:tblInd w:w="124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20"/>
                              <w:gridCol w:w="4240"/>
                              <w:gridCol w:w="20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1520" w:type="dxa"/>
                                </w:tcPr>
                                <w:p>
                                  <w:pPr>
                                    <w:pStyle w:val="16"/>
                                    <w:spacing w:before="168"/>
                                    <w:ind w:left="703"/>
                                    <w:rPr>
                                      <w:b/>
                                      <w:sz w:val="24"/>
                                    </w:rPr>
                                  </w:pPr>
                                  <w:r>
                                    <w:rPr>
                                      <w:b/>
                                      <w:sz w:val="24"/>
                                    </w:rPr>
                                    <w:t>Sl no</w:t>
                                  </w:r>
                                </w:p>
                              </w:tc>
                              <w:tc>
                                <w:tcPr>
                                  <w:tcW w:w="4240" w:type="dxa"/>
                                </w:tcPr>
                                <w:p>
                                  <w:pPr>
                                    <w:pStyle w:val="16"/>
                                    <w:spacing w:before="168"/>
                                    <w:ind w:left="1010" w:right="944"/>
                                    <w:jc w:val="center"/>
                                    <w:rPr>
                                      <w:b/>
                                      <w:sz w:val="24"/>
                                    </w:rPr>
                                  </w:pPr>
                                  <w:r>
                                    <w:rPr>
                                      <w:b/>
                                      <w:sz w:val="24"/>
                                    </w:rPr>
                                    <w:t>Description</w:t>
                                  </w:r>
                                </w:p>
                              </w:tc>
                              <w:tc>
                                <w:tcPr>
                                  <w:tcW w:w="2060" w:type="dxa"/>
                                </w:tcPr>
                                <w:p>
                                  <w:pPr>
                                    <w:pStyle w:val="16"/>
                                    <w:spacing w:before="168"/>
                                    <w:ind w:left="0" w:right="622"/>
                                    <w:jc w:val="center"/>
                                    <w:rPr>
                                      <w:b/>
                                      <w:sz w:val="24"/>
                                    </w:rPr>
                                  </w:pPr>
                                  <w:r>
                                    <w:rPr>
                                      <w:b/>
                                      <w:sz w:val="24"/>
                                    </w:rPr>
                                    <w:t>Page no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09" w:hRule="atLeast"/>
                              </w:trPr>
                              <w:tc>
                                <w:tcPr>
                                  <w:tcW w:w="1520" w:type="dxa"/>
                                </w:tcPr>
                                <w:p>
                                  <w:pPr>
                                    <w:pStyle w:val="16"/>
                                    <w:spacing w:before="111"/>
                                    <w:rPr>
                                      <w:sz w:val="24"/>
                                    </w:rPr>
                                  </w:pPr>
                                  <w:r>
                                    <w:rPr>
                                      <w:sz w:val="24"/>
                                    </w:rPr>
                                    <w:t>1</w:t>
                                  </w:r>
                                </w:p>
                              </w:tc>
                              <w:tc>
                                <w:tcPr>
                                  <w:tcW w:w="4240" w:type="dxa"/>
                                </w:tcPr>
                                <w:p>
                                  <w:pPr>
                                    <w:pStyle w:val="16"/>
                                    <w:spacing w:before="111"/>
                                    <w:ind w:left="1085" w:right="943"/>
                                    <w:jc w:val="center"/>
                                    <w:rPr>
                                      <w:sz w:val="24"/>
                                    </w:rPr>
                                  </w:pPr>
                                  <w:r>
                                    <w:rPr>
                                      <w:sz w:val="24"/>
                                    </w:rPr>
                                    <w:t>Company Profile</w:t>
                                  </w:r>
                                </w:p>
                              </w:tc>
                              <w:tc>
                                <w:tcPr>
                                  <w:tcW w:w="2060" w:type="dxa"/>
                                </w:tcPr>
                                <w:p>
                                  <w:pPr>
                                    <w:pStyle w:val="16"/>
                                    <w:spacing w:before="111"/>
                                    <w:ind w:left="0" w:right="808"/>
                                    <w:jc w:val="center"/>
                                    <w:rPr>
                                      <w:rFonts w:hint="default"/>
                                      <w:sz w:val="24"/>
                                      <w:lang w:val="en-IN"/>
                                    </w:rPr>
                                  </w:pPr>
                                  <w:r>
                                    <w:rPr>
                                      <w:rFonts w:hint="default"/>
                                      <w:sz w:val="24"/>
                                      <w:lang w:val="en-IN"/>
                                    </w:rPr>
                                    <w:t>7</w:t>
                                  </w:r>
                                  <w:r>
                                    <w:rPr>
                                      <w:sz w:val="24"/>
                                    </w:rPr>
                                    <w:t>-</w:t>
                                  </w:r>
                                  <w:r>
                                    <w:rPr>
                                      <w:rFonts w:hint="default"/>
                                      <w:sz w:val="24"/>
                                      <w:lang w:val="en-IN"/>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0" w:hRule="atLeast"/>
                              </w:trPr>
                              <w:tc>
                                <w:tcPr>
                                  <w:tcW w:w="1520" w:type="dxa"/>
                                </w:tcPr>
                                <w:p>
                                  <w:pPr>
                                    <w:pStyle w:val="16"/>
                                    <w:spacing w:before="122"/>
                                    <w:rPr>
                                      <w:sz w:val="24"/>
                                    </w:rPr>
                                  </w:pPr>
                                  <w:r>
                                    <w:rPr>
                                      <w:sz w:val="24"/>
                                    </w:rPr>
                                    <w:t>2</w:t>
                                  </w:r>
                                </w:p>
                              </w:tc>
                              <w:tc>
                                <w:tcPr>
                                  <w:tcW w:w="4240" w:type="dxa"/>
                                </w:tcPr>
                                <w:p>
                                  <w:pPr>
                                    <w:pStyle w:val="16"/>
                                    <w:spacing w:before="122"/>
                                    <w:ind w:left="1085" w:right="941"/>
                                    <w:jc w:val="center"/>
                                    <w:rPr>
                                      <w:sz w:val="24"/>
                                    </w:rPr>
                                  </w:pPr>
                                  <w:r>
                                    <w:rPr>
                                      <w:sz w:val="24"/>
                                    </w:rPr>
                                    <w:t>About the Company</w:t>
                                  </w:r>
                                </w:p>
                              </w:tc>
                              <w:tc>
                                <w:tcPr>
                                  <w:tcW w:w="2060" w:type="dxa"/>
                                </w:tcPr>
                                <w:p>
                                  <w:pPr>
                                    <w:pStyle w:val="16"/>
                                    <w:spacing w:before="122"/>
                                    <w:ind w:left="0" w:right="666"/>
                                    <w:jc w:val="center"/>
                                    <w:rPr>
                                      <w:rFonts w:hint="default"/>
                                      <w:sz w:val="24"/>
                                      <w:lang w:val="en-IN"/>
                                    </w:rPr>
                                  </w:pPr>
                                  <w:r>
                                    <w:rPr>
                                      <w:rFonts w:hint="default"/>
                                      <w:sz w:val="24"/>
                                      <w:lang w:val="en-IN"/>
                                    </w:rPr>
                                    <w:t>9</w:t>
                                  </w:r>
                                  <w:r>
                                    <w:rPr>
                                      <w:sz w:val="24"/>
                                    </w:rPr>
                                    <w:t>-1</w:t>
                                  </w:r>
                                  <w:r>
                                    <w:rPr>
                                      <w:rFonts w:hint="default"/>
                                      <w:sz w:val="24"/>
                                      <w:lang w:val="en-IN"/>
                                    </w:rPr>
                                    <w:t>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0" w:hRule="atLeast"/>
                              </w:trPr>
                              <w:tc>
                                <w:tcPr>
                                  <w:tcW w:w="1520" w:type="dxa"/>
                                </w:tcPr>
                                <w:p>
                                  <w:pPr>
                                    <w:pStyle w:val="16"/>
                                    <w:spacing w:before="119"/>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3</w:t>
                                  </w:r>
                                  <w:r>
                                    <w:rPr>
                                      <w:sz w:val="24"/>
                                    </w:rPr>
                                    <w:fldChar w:fldCharType="end"/>
                                  </w:r>
                                </w:p>
                              </w:tc>
                              <w:tc>
                                <w:tcPr>
                                  <w:tcW w:w="4240" w:type="dxa"/>
                                </w:tcPr>
                                <w:p>
                                  <w:pPr>
                                    <w:pStyle w:val="16"/>
                                    <w:spacing w:before="119"/>
                                    <w:ind w:left="971" w:right="944"/>
                                    <w:jc w:val="center"/>
                                    <w:rPr>
                                      <w:sz w:val="24"/>
                                    </w:rPr>
                                  </w:pPr>
                                  <w:r>
                                    <w:rPr>
                                      <w:sz w:val="24"/>
                                    </w:rPr>
                                    <w:t>Introduction</w:t>
                                  </w:r>
                                </w:p>
                              </w:tc>
                              <w:tc>
                                <w:tcPr>
                                  <w:tcW w:w="2060" w:type="dxa"/>
                                </w:tcPr>
                                <w:p>
                                  <w:pPr>
                                    <w:pStyle w:val="16"/>
                                    <w:spacing w:before="119"/>
                                    <w:ind w:left="0" w:right="666"/>
                                    <w:jc w:val="center"/>
                                    <w:rPr>
                                      <w:rFonts w:hint="default"/>
                                      <w:sz w:val="24"/>
                                      <w:lang w:val="en-IN"/>
                                    </w:rPr>
                                  </w:pPr>
                                  <w:r>
                                    <w:rPr>
                                      <w:sz w:val="24"/>
                                    </w:rPr>
                                    <w:t>1</w:t>
                                  </w:r>
                                  <w:r>
                                    <w:rPr>
                                      <w:rFonts w:hint="default"/>
                                      <w:sz w:val="24"/>
                                      <w:lang w:val="en-IN"/>
                                    </w:rPr>
                                    <w:t>3</w:t>
                                  </w:r>
                                  <w:r>
                                    <w:rPr>
                                      <w:sz w:val="24"/>
                                    </w:rPr>
                                    <w:t>-1</w:t>
                                  </w:r>
                                  <w:r>
                                    <w:rPr>
                                      <w:rFonts w:hint="default"/>
                                      <w:sz w:val="24"/>
                                      <w:lang w:val="en-IN"/>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29" w:hRule="atLeast"/>
                              </w:trPr>
                              <w:tc>
                                <w:tcPr>
                                  <w:tcW w:w="1520" w:type="dxa"/>
                                </w:tcPr>
                                <w:p>
                                  <w:pPr>
                                    <w:pStyle w:val="16"/>
                                    <w:spacing w:before="128"/>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4</w:t>
                                  </w:r>
                                  <w:r>
                                    <w:rPr>
                                      <w:sz w:val="24"/>
                                    </w:rPr>
                                    <w:fldChar w:fldCharType="end"/>
                                  </w:r>
                                </w:p>
                              </w:tc>
                              <w:tc>
                                <w:tcPr>
                                  <w:tcW w:w="4240" w:type="dxa"/>
                                </w:tcPr>
                                <w:p>
                                  <w:pPr>
                                    <w:pStyle w:val="16"/>
                                    <w:spacing w:before="128"/>
                                    <w:ind w:left="1083" w:right="944"/>
                                    <w:jc w:val="center"/>
                                    <w:rPr>
                                      <w:sz w:val="24"/>
                                    </w:rPr>
                                  </w:pPr>
                                  <w:r>
                                    <w:rPr>
                                      <w:sz w:val="24"/>
                                    </w:rPr>
                                    <w:t>System Analysis</w:t>
                                  </w:r>
                                </w:p>
                              </w:tc>
                              <w:tc>
                                <w:tcPr>
                                  <w:tcW w:w="2060" w:type="dxa"/>
                                </w:tcPr>
                                <w:p>
                                  <w:pPr>
                                    <w:pStyle w:val="16"/>
                                    <w:spacing w:before="128"/>
                                    <w:ind w:left="0" w:right="755"/>
                                    <w:jc w:val="center"/>
                                    <w:rPr>
                                      <w:rFonts w:hint="default"/>
                                      <w:sz w:val="24"/>
                                      <w:lang w:val="en-IN"/>
                                    </w:rPr>
                                  </w:pPr>
                                  <w:r>
                                    <w:rPr>
                                      <w:sz w:val="24"/>
                                    </w:rPr>
                                    <w:t>1</w:t>
                                  </w:r>
                                  <w:r>
                                    <w:rPr>
                                      <w:rFonts w:hint="default"/>
                                      <w:sz w:val="24"/>
                                      <w:lang w:val="en-IN"/>
                                    </w:rPr>
                                    <w:t>6</w:t>
                                  </w:r>
                                  <w:r>
                                    <w:rPr>
                                      <w:sz w:val="24"/>
                                    </w:rPr>
                                    <w:t>-1</w:t>
                                  </w:r>
                                  <w:r>
                                    <w:rPr>
                                      <w:rFonts w:hint="default"/>
                                      <w:sz w:val="24"/>
                                      <w:lang w:val="en-IN"/>
                                    </w:rPr>
                                    <w:t>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6"/>
                                    <w:spacing w:before="172"/>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5</w:t>
                                  </w:r>
                                  <w:r>
                                    <w:rPr>
                                      <w:sz w:val="24"/>
                                    </w:rPr>
                                    <w:fldChar w:fldCharType="end"/>
                                  </w:r>
                                </w:p>
                              </w:tc>
                              <w:tc>
                                <w:tcPr>
                                  <w:tcW w:w="4240" w:type="dxa"/>
                                </w:tcPr>
                                <w:p>
                                  <w:pPr>
                                    <w:pStyle w:val="16"/>
                                    <w:spacing w:before="172"/>
                                    <w:ind w:left="1085" w:right="944"/>
                                    <w:jc w:val="center"/>
                                    <w:rPr>
                                      <w:sz w:val="24"/>
                                    </w:rPr>
                                  </w:pPr>
                                  <w:r>
                                    <w:rPr>
                                      <w:sz w:val="24"/>
                                    </w:rPr>
                                    <w:t>Requirement Analysis</w:t>
                                  </w:r>
                                </w:p>
                              </w:tc>
                              <w:tc>
                                <w:tcPr>
                                  <w:tcW w:w="2060" w:type="dxa"/>
                                </w:tcPr>
                                <w:p>
                                  <w:pPr>
                                    <w:pStyle w:val="16"/>
                                    <w:spacing w:before="172"/>
                                    <w:ind w:left="0" w:right="755"/>
                                    <w:jc w:val="center"/>
                                    <w:rPr>
                                      <w:rFonts w:hint="default"/>
                                      <w:sz w:val="24"/>
                                      <w:lang w:val="en-IN"/>
                                    </w:rPr>
                                  </w:pPr>
                                  <w:r>
                                    <w:rPr>
                                      <w:sz w:val="24"/>
                                    </w:rPr>
                                    <w:t>1</w:t>
                                  </w:r>
                                  <w:r>
                                    <w:rPr>
                                      <w:rFonts w:hint="default"/>
                                      <w:sz w:val="24"/>
                                      <w:lang w:val="en-IN"/>
                                    </w:rPr>
                                    <w:t>8</w:t>
                                  </w:r>
                                  <w:r>
                                    <w:rPr>
                                      <w:sz w:val="24"/>
                                    </w:rPr>
                                    <w:t>-</w:t>
                                  </w:r>
                                  <w:r>
                                    <w:rPr>
                                      <w:rFonts w:hint="default"/>
                                      <w:sz w:val="24"/>
                                      <w:lang w:val="en-IN"/>
                                    </w:rPr>
                                    <w:t>19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6"/>
                                    <w:spacing w:before="154"/>
                                    <w:rPr>
                                      <w:sz w:val="24"/>
                                    </w:rPr>
                                  </w:pPr>
                                  <w:r>
                                    <w:rPr>
                                      <w:sz w:val="24"/>
                                    </w:rPr>
                                    <w:t>6</w:t>
                                  </w:r>
                                </w:p>
                              </w:tc>
                              <w:tc>
                                <w:tcPr>
                                  <w:tcW w:w="4240" w:type="dxa"/>
                                </w:tcPr>
                                <w:p>
                                  <w:pPr>
                                    <w:pStyle w:val="16"/>
                                    <w:spacing w:before="154"/>
                                    <w:ind w:left="1085" w:right="944"/>
                                    <w:jc w:val="center"/>
                                    <w:rPr>
                                      <w:sz w:val="24"/>
                                    </w:rPr>
                                  </w:pPr>
                                  <w:r>
                                    <w:rPr>
                                      <w:sz w:val="24"/>
                                    </w:rPr>
                                    <w:t xml:space="preserve">Design </w:t>
                                  </w:r>
                                  <w:r>
                                    <w:fldChar w:fldCharType="begin"/>
                                  </w:r>
                                  <w:r>
                                    <w:instrText xml:space="preserve"> HYPERLINK "https://4.bp.blogspot.com/-IOOxgPaXMVc/Wlj3LWvcnjI/AAAAAAAACKE/UeTFYvAxDmUDel5UBjdifeWaApB3-dXVgCLcBGAs/s1600/img1.jpg" \h </w:instrText>
                                  </w:r>
                                  <w:r>
                                    <w:fldChar w:fldCharType="separate"/>
                                  </w:r>
                                  <w:r>
                                    <w:rPr>
                                      <w:sz w:val="24"/>
                                    </w:rPr>
                                    <w:t>Analysis</w:t>
                                  </w:r>
                                  <w:r>
                                    <w:rPr>
                                      <w:sz w:val="24"/>
                                    </w:rPr>
                                    <w:fldChar w:fldCharType="end"/>
                                  </w:r>
                                </w:p>
                              </w:tc>
                              <w:tc>
                                <w:tcPr>
                                  <w:tcW w:w="2060" w:type="dxa"/>
                                </w:tcPr>
                                <w:p>
                                  <w:pPr>
                                    <w:pStyle w:val="16"/>
                                    <w:spacing w:before="154"/>
                                    <w:ind w:left="0" w:right="755"/>
                                    <w:jc w:val="center"/>
                                    <w:rPr>
                                      <w:rFonts w:hint="default"/>
                                      <w:sz w:val="24"/>
                                      <w:lang w:val="en-IN"/>
                                    </w:rPr>
                                  </w:pPr>
                                  <w:r>
                                    <w:rPr>
                                      <w:sz w:val="24"/>
                                    </w:rPr>
                                    <w:t>2</w:t>
                                  </w:r>
                                  <w:r>
                                    <w:rPr>
                                      <w:rFonts w:hint="default"/>
                                      <w:sz w:val="24"/>
                                      <w:lang w:val="en-IN"/>
                                    </w:rPr>
                                    <w:t>0</w:t>
                                  </w:r>
                                  <w:r>
                                    <w:rPr>
                                      <w:sz w:val="24"/>
                                    </w:rPr>
                                    <w:t>-3</w:t>
                                  </w:r>
                                  <w:r>
                                    <w:rPr>
                                      <w:rFonts w:hint="default"/>
                                      <w:sz w:val="24"/>
                                      <w:lang w:val="en-IN"/>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9" w:hRule="atLeast"/>
                              </w:trPr>
                              <w:tc>
                                <w:tcPr>
                                  <w:tcW w:w="1520" w:type="dxa"/>
                                </w:tcPr>
                                <w:p>
                                  <w:pPr>
                                    <w:pStyle w:val="16"/>
                                    <w:spacing w:before="170"/>
                                    <w:rPr>
                                      <w:sz w:val="24"/>
                                    </w:rPr>
                                  </w:pPr>
                                  <w:r>
                                    <w:rPr>
                                      <w:sz w:val="24"/>
                                    </w:rPr>
                                    <w:t>7</w:t>
                                  </w:r>
                                </w:p>
                              </w:tc>
                              <w:tc>
                                <w:tcPr>
                                  <w:tcW w:w="4240" w:type="dxa"/>
                                </w:tcPr>
                                <w:p>
                                  <w:pPr>
                                    <w:pStyle w:val="16"/>
                                    <w:spacing w:before="170"/>
                                    <w:ind w:left="1083" w:right="944"/>
                                    <w:jc w:val="center"/>
                                    <w:rPr>
                                      <w:sz w:val="24"/>
                                    </w:rPr>
                                  </w:pPr>
                                  <w:r>
                                    <w:fldChar w:fldCharType="begin"/>
                                  </w:r>
                                  <w:r>
                                    <w:instrText xml:space="preserve"> HYPERLINK "https://4.bp.blogspot.com/-IOOxgPaXMVc/Wlj3LWvcnjI/AAAAAAAACKE/UeTFYvAxDmUDel5UBjdifeWaApB3-dXVgCLcBGAs/s1600/img1.jpg" \h </w:instrText>
                                  </w:r>
                                  <w:r>
                                    <w:fldChar w:fldCharType="separate"/>
                                  </w:r>
                                  <w:r>
                                    <w:rPr>
                                      <w:sz w:val="24"/>
                                    </w:rPr>
                                    <w:t>Implementation</w:t>
                                  </w:r>
                                  <w:r>
                                    <w:rPr>
                                      <w:sz w:val="24"/>
                                    </w:rPr>
                                    <w:fldChar w:fldCharType="end"/>
                                  </w:r>
                                </w:p>
                              </w:tc>
                              <w:tc>
                                <w:tcPr>
                                  <w:tcW w:w="2060" w:type="dxa"/>
                                </w:tcPr>
                                <w:p>
                                  <w:pPr>
                                    <w:pStyle w:val="16"/>
                                    <w:spacing w:before="170"/>
                                    <w:ind w:left="0" w:right="755"/>
                                    <w:jc w:val="center"/>
                                    <w:rPr>
                                      <w:sz w:val="24"/>
                                    </w:rPr>
                                  </w:pPr>
                                  <w:r>
                                    <w:rPr>
                                      <w:sz w:val="24"/>
                                    </w:rPr>
                                    <w:t>3</w:t>
                                  </w:r>
                                  <w:r>
                                    <w:rPr>
                                      <w:sz w:val="24"/>
                                      <w:lang w:val="en-US"/>
                                    </w:rPr>
                                    <w:t>9</w:t>
                                  </w:r>
                                  <w:r>
                                    <w:rPr>
                                      <w:sz w:val="24"/>
                                    </w:rPr>
                                    <w:t>-</w:t>
                                  </w:r>
                                  <w:r>
                                    <w:rPr>
                                      <w:sz w:val="24"/>
                                      <w:lang w:val="en-US"/>
                                    </w:rPr>
                                    <w:t>42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6"/>
                                    <w:spacing w:before="172"/>
                                    <w:rPr>
                                      <w:sz w:val="24"/>
                                    </w:rPr>
                                  </w:pPr>
                                  <w:r>
                                    <w:rPr>
                                      <w:sz w:val="24"/>
                                    </w:rPr>
                                    <w:t>8</w:t>
                                  </w:r>
                                </w:p>
                              </w:tc>
                              <w:tc>
                                <w:tcPr>
                                  <w:tcW w:w="4240" w:type="dxa"/>
                                </w:tcPr>
                                <w:p>
                                  <w:pPr>
                                    <w:pStyle w:val="16"/>
                                    <w:spacing w:before="172"/>
                                    <w:ind w:left="1085" w:right="944"/>
                                    <w:jc w:val="center"/>
                                    <w:rPr>
                                      <w:sz w:val="24"/>
                                    </w:rPr>
                                  </w:pPr>
                                  <w:r>
                                    <w:rPr>
                                      <w:sz w:val="24"/>
                                    </w:rPr>
                                    <w:t>Snapshots</w:t>
                                  </w:r>
                                </w:p>
                              </w:tc>
                              <w:tc>
                                <w:tcPr>
                                  <w:tcW w:w="2060" w:type="dxa"/>
                                </w:tcPr>
                                <w:p>
                                  <w:pPr>
                                    <w:pStyle w:val="16"/>
                                    <w:spacing w:before="172"/>
                                    <w:ind w:left="0" w:right="666"/>
                                    <w:jc w:val="center"/>
                                    <w:rPr>
                                      <w:sz w:val="24"/>
                                    </w:rPr>
                                  </w:pPr>
                                  <w:r>
                                    <w:rPr>
                                      <w:sz w:val="24"/>
                                    </w:rPr>
                                    <w:t>4</w:t>
                                  </w:r>
                                  <w:r>
                                    <w:rPr>
                                      <w:sz w:val="24"/>
                                      <w:lang w:val="en-US"/>
                                    </w:rPr>
                                    <w:t>3</w:t>
                                  </w:r>
                                  <w:r>
                                    <w:rPr>
                                      <w:sz w:val="24"/>
                                    </w:rPr>
                                    <w:t>-</w:t>
                                  </w:r>
                                  <w:r>
                                    <w:rPr>
                                      <w:sz w:val="24"/>
                                      <w:lang w:val="en-US"/>
                                    </w:rPr>
                                    <w:t>45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6"/>
                                    <w:spacing w:before="152"/>
                                    <w:rPr>
                                      <w:sz w:val="24"/>
                                    </w:rPr>
                                  </w:pPr>
                                  <w:r>
                                    <w:rPr>
                                      <w:sz w:val="24"/>
                                    </w:rPr>
                                    <w:t>9</w:t>
                                  </w:r>
                                </w:p>
                              </w:tc>
                              <w:tc>
                                <w:tcPr>
                                  <w:tcW w:w="4240" w:type="dxa"/>
                                </w:tcPr>
                                <w:p>
                                  <w:pPr>
                                    <w:pStyle w:val="16"/>
                                    <w:spacing w:before="152"/>
                                    <w:ind w:left="1084" w:right="944"/>
                                    <w:jc w:val="center"/>
                                    <w:rPr>
                                      <w:sz w:val="24"/>
                                    </w:rPr>
                                  </w:pPr>
                                  <w:r>
                                    <w:rPr>
                                      <w:sz w:val="24"/>
                                    </w:rPr>
                                    <w:t>Conclusion</w:t>
                                  </w:r>
                                </w:p>
                              </w:tc>
                              <w:tc>
                                <w:tcPr>
                                  <w:tcW w:w="2060" w:type="dxa"/>
                                </w:tcPr>
                                <w:p>
                                  <w:pPr>
                                    <w:pStyle w:val="16"/>
                                    <w:spacing w:before="152"/>
                                    <w:ind w:left="0" w:right="755"/>
                                    <w:jc w:val="center"/>
                                    <w:rPr>
                                      <w:sz w:val="24"/>
                                    </w:rPr>
                                  </w:pPr>
                                  <w:r>
                                    <w:rPr>
                                      <w:sz w:val="24"/>
                                      <w:lang w:val="en-US"/>
                                    </w:rPr>
                                    <w:t>46</w:t>
                                  </w:r>
                                  <w:r>
                                    <w:rPr>
                                      <w:sz w:val="24"/>
                                    </w:rPr>
                                    <w:t>-</w:t>
                                  </w:r>
                                  <w:r>
                                    <w:rPr>
                                      <w:sz w:val="24"/>
                                      <w:lang w:val="en-US"/>
                                    </w:rPr>
                                    <w:t>47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6"/>
                                    <w:spacing w:before="154"/>
                                    <w:ind w:left="691"/>
                                    <w:rPr>
                                      <w:sz w:val="24"/>
                                    </w:rPr>
                                  </w:pPr>
                                  <w:r>
                                    <w:rPr>
                                      <w:sz w:val="24"/>
                                    </w:rPr>
                                    <w:t>10</w:t>
                                  </w:r>
                                </w:p>
                              </w:tc>
                              <w:tc>
                                <w:tcPr>
                                  <w:tcW w:w="4240" w:type="dxa"/>
                                </w:tcPr>
                                <w:p>
                                  <w:pPr>
                                    <w:pStyle w:val="16"/>
                                    <w:spacing w:before="154"/>
                                    <w:ind w:left="1085" w:right="943"/>
                                    <w:jc w:val="center"/>
                                    <w:rPr>
                                      <w:sz w:val="24"/>
                                    </w:rPr>
                                  </w:pPr>
                                  <w:r>
                                    <w:rPr>
                                      <w:sz w:val="24"/>
                                    </w:rPr>
                                    <w:t>References</w:t>
                                  </w:r>
                                </w:p>
                              </w:tc>
                              <w:tc>
                                <w:tcPr>
                                  <w:tcW w:w="2060" w:type="dxa"/>
                                </w:tcPr>
                                <w:p>
                                  <w:pPr>
                                    <w:pStyle w:val="16"/>
                                    <w:spacing w:before="154"/>
                                    <w:ind w:left="0" w:right="755"/>
                                    <w:jc w:val="center"/>
                                    <w:rPr>
                                      <w:sz w:val="24"/>
                                    </w:rPr>
                                  </w:pPr>
                                  <w:r>
                                    <w:rPr>
                                      <w:sz w:val="24"/>
                                      <w:lang w:val="en-US"/>
                                    </w:rPr>
                                    <w:t>48</w:t>
                                  </w:r>
                                </w:p>
                              </w:tc>
                            </w:tr>
                          </w:tbl>
                          <w:p/>
                        </w:txbxContent>
                      </wps:txbx>
                      <wps:bodyPr upright="1"/>
                    </wps:wsp>
                  </a:graphicData>
                </a:graphic>
              </wp:anchor>
            </w:drawing>
          </mc:Choice>
          <mc:Fallback>
            <w:pict>
              <v:shape id="AutoShape 76" o:spid="_x0000_s1026" o:spt="100" style="position:absolute;left:0pt;margin-left:28.4pt;margin-top:419.9pt;height:395pt;width:539.2pt;mso-position-horizontal-relative:page;mso-position-vertical-relative:page;z-index:-251657216;mso-width-relative:page;mso-height-relative:page;" filled="f" stroked="t" coordsize="10947,15878" o:gfxdata="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95ejzZAAAADAEAAA8AAAAAAAAAAQAgAAAAIgAAAGRycy9kb3ducmV2&#10;LnhtbFBLAQIUABQAAAAIAIdO4kBWYl2jbQIAAMMFAAAOAAAAAAAAAAEAIAAAACgBAABkcnMvZTJv&#10;RG9jLnhtbFBLBQYAAAAABgAGAFkBAAAHBgAAAAA=&#10;" path="m0,22l10947,22m0,15856l10947,15856m22,0l22,15878m10925,43l10925,15878e">
                <v:path textboxrect="0,0,10947,15878"/>
                <v:fill on="f" focussize="0,0"/>
                <v:stroke weight="2.15992125984252pt" color="#000007" joinstyle="round"/>
                <v:imagedata o:title=""/>
                <o:lock v:ext="edit" aspectratio="f"/>
                <v:textbox>
                  <w:txbxContent>
                    <w:tbl>
                      <w:tblPr>
                        <w:tblStyle w:val="7"/>
                        <w:tblW w:w="0" w:type="auto"/>
                        <w:tblInd w:w="124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20"/>
                        <w:gridCol w:w="4240"/>
                        <w:gridCol w:w="20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1520" w:type="dxa"/>
                          </w:tcPr>
                          <w:p>
                            <w:pPr>
                              <w:pStyle w:val="16"/>
                              <w:spacing w:before="168"/>
                              <w:ind w:left="703"/>
                              <w:rPr>
                                <w:b/>
                                <w:sz w:val="24"/>
                              </w:rPr>
                            </w:pPr>
                            <w:r>
                              <w:rPr>
                                <w:b/>
                                <w:sz w:val="24"/>
                              </w:rPr>
                              <w:t>Sl no</w:t>
                            </w:r>
                          </w:p>
                        </w:tc>
                        <w:tc>
                          <w:tcPr>
                            <w:tcW w:w="4240" w:type="dxa"/>
                          </w:tcPr>
                          <w:p>
                            <w:pPr>
                              <w:pStyle w:val="16"/>
                              <w:spacing w:before="168"/>
                              <w:ind w:left="1010" w:right="944"/>
                              <w:jc w:val="center"/>
                              <w:rPr>
                                <w:b/>
                                <w:sz w:val="24"/>
                              </w:rPr>
                            </w:pPr>
                            <w:r>
                              <w:rPr>
                                <w:b/>
                                <w:sz w:val="24"/>
                              </w:rPr>
                              <w:t>Description</w:t>
                            </w:r>
                          </w:p>
                        </w:tc>
                        <w:tc>
                          <w:tcPr>
                            <w:tcW w:w="2060" w:type="dxa"/>
                          </w:tcPr>
                          <w:p>
                            <w:pPr>
                              <w:pStyle w:val="16"/>
                              <w:spacing w:before="168"/>
                              <w:ind w:left="0" w:right="622"/>
                              <w:jc w:val="center"/>
                              <w:rPr>
                                <w:b/>
                                <w:sz w:val="24"/>
                              </w:rPr>
                            </w:pPr>
                            <w:r>
                              <w:rPr>
                                <w:b/>
                                <w:sz w:val="24"/>
                              </w:rPr>
                              <w:t>Page no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09" w:hRule="atLeast"/>
                        </w:trPr>
                        <w:tc>
                          <w:tcPr>
                            <w:tcW w:w="1520" w:type="dxa"/>
                          </w:tcPr>
                          <w:p>
                            <w:pPr>
                              <w:pStyle w:val="16"/>
                              <w:spacing w:before="111"/>
                              <w:rPr>
                                <w:sz w:val="24"/>
                              </w:rPr>
                            </w:pPr>
                            <w:r>
                              <w:rPr>
                                <w:sz w:val="24"/>
                              </w:rPr>
                              <w:t>1</w:t>
                            </w:r>
                          </w:p>
                        </w:tc>
                        <w:tc>
                          <w:tcPr>
                            <w:tcW w:w="4240" w:type="dxa"/>
                          </w:tcPr>
                          <w:p>
                            <w:pPr>
                              <w:pStyle w:val="16"/>
                              <w:spacing w:before="111"/>
                              <w:ind w:left="1085" w:right="943"/>
                              <w:jc w:val="center"/>
                              <w:rPr>
                                <w:sz w:val="24"/>
                              </w:rPr>
                            </w:pPr>
                            <w:r>
                              <w:rPr>
                                <w:sz w:val="24"/>
                              </w:rPr>
                              <w:t>Company Profile</w:t>
                            </w:r>
                          </w:p>
                        </w:tc>
                        <w:tc>
                          <w:tcPr>
                            <w:tcW w:w="2060" w:type="dxa"/>
                          </w:tcPr>
                          <w:p>
                            <w:pPr>
                              <w:pStyle w:val="16"/>
                              <w:spacing w:before="111"/>
                              <w:ind w:left="0" w:right="808"/>
                              <w:jc w:val="center"/>
                              <w:rPr>
                                <w:rFonts w:hint="default"/>
                                <w:sz w:val="24"/>
                                <w:lang w:val="en-IN"/>
                              </w:rPr>
                            </w:pPr>
                            <w:r>
                              <w:rPr>
                                <w:rFonts w:hint="default"/>
                                <w:sz w:val="24"/>
                                <w:lang w:val="en-IN"/>
                              </w:rPr>
                              <w:t>7</w:t>
                            </w:r>
                            <w:r>
                              <w:rPr>
                                <w:sz w:val="24"/>
                              </w:rPr>
                              <w:t>-</w:t>
                            </w:r>
                            <w:r>
                              <w:rPr>
                                <w:rFonts w:hint="default"/>
                                <w:sz w:val="24"/>
                                <w:lang w:val="en-IN"/>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0" w:hRule="atLeast"/>
                        </w:trPr>
                        <w:tc>
                          <w:tcPr>
                            <w:tcW w:w="1520" w:type="dxa"/>
                          </w:tcPr>
                          <w:p>
                            <w:pPr>
                              <w:pStyle w:val="16"/>
                              <w:spacing w:before="122"/>
                              <w:rPr>
                                <w:sz w:val="24"/>
                              </w:rPr>
                            </w:pPr>
                            <w:r>
                              <w:rPr>
                                <w:sz w:val="24"/>
                              </w:rPr>
                              <w:t>2</w:t>
                            </w:r>
                          </w:p>
                        </w:tc>
                        <w:tc>
                          <w:tcPr>
                            <w:tcW w:w="4240" w:type="dxa"/>
                          </w:tcPr>
                          <w:p>
                            <w:pPr>
                              <w:pStyle w:val="16"/>
                              <w:spacing w:before="122"/>
                              <w:ind w:left="1085" w:right="941"/>
                              <w:jc w:val="center"/>
                              <w:rPr>
                                <w:sz w:val="24"/>
                              </w:rPr>
                            </w:pPr>
                            <w:r>
                              <w:rPr>
                                <w:sz w:val="24"/>
                              </w:rPr>
                              <w:t>About the Company</w:t>
                            </w:r>
                          </w:p>
                        </w:tc>
                        <w:tc>
                          <w:tcPr>
                            <w:tcW w:w="2060" w:type="dxa"/>
                          </w:tcPr>
                          <w:p>
                            <w:pPr>
                              <w:pStyle w:val="16"/>
                              <w:spacing w:before="122"/>
                              <w:ind w:left="0" w:right="666"/>
                              <w:jc w:val="center"/>
                              <w:rPr>
                                <w:rFonts w:hint="default"/>
                                <w:sz w:val="24"/>
                                <w:lang w:val="en-IN"/>
                              </w:rPr>
                            </w:pPr>
                            <w:r>
                              <w:rPr>
                                <w:rFonts w:hint="default"/>
                                <w:sz w:val="24"/>
                                <w:lang w:val="en-IN"/>
                              </w:rPr>
                              <w:t>9</w:t>
                            </w:r>
                            <w:r>
                              <w:rPr>
                                <w:sz w:val="24"/>
                              </w:rPr>
                              <w:t>-1</w:t>
                            </w:r>
                            <w:r>
                              <w:rPr>
                                <w:rFonts w:hint="default"/>
                                <w:sz w:val="24"/>
                                <w:lang w:val="en-IN"/>
                              </w:rPr>
                              <w:t>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0" w:hRule="atLeast"/>
                        </w:trPr>
                        <w:tc>
                          <w:tcPr>
                            <w:tcW w:w="1520" w:type="dxa"/>
                          </w:tcPr>
                          <w:p>
                            <w:pPr>
                              <w:pStyle w:val="16"/>
                              <w:spacing w:before="119"/>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3</w:t>
                            </w:r>
                            <w:r>
                              <w:rPr>
                                <w:sz w:val="24"/>
                              </w:rPr>
                              <w:fldChar w:fldCharType="end"/>
                            </w:r>
                          </w:p>
                        </w:tc>
                        <w:tc>
                          <w:tcPr>
                            <w:tcW w:w="4240" w:type="dxa"/>
                          </w:tcPr>
                          <w:p>
                            <w:pPr>
                              <w:pStyle w:val="16"/>
                              <w:spacing w:before="119"/>
                              <w:ind w:left="971" w:right="944"/>
                              <w:jc w:val="center"/>
                              <w:rPr>
                                <w:sz w:val="24"/>
                              </w:rPr>
                            </w:pPr>
                            <w:r>
                              <w:rPr>
                                <w:sz w:val="24"/>
                              </w:rPr>
                              <w:t>Introduction</w:t>
                            </w:r>
                          </w:p>
                        </w:tc>
                        <w:tc>
                          <w:tcPr>
                            <w:tcW w:w="2060" w:type="dxa"/>
                          </w:tcPr>
                          <w:p>
                            <w:pPr>
                              <w:pStyle w:val="16"/>
                              <w:spacing w:before="119"/>
                              <w:ind w:left="0" w:right="666"/>
                              <w:jc w:val="center"/>
                              <w:rPr>
                                <w:rFonts w:hint="default"/>
                                <w:sz w:val="24"/>
                                <w:lang w:val="en-IN"/>
                              </w:rPr>
                            </w:pPr>
                            <w:r>
                              <w:rPr>
                                <w:sz w:val="24"/>
                              </w:rPr>
                              <w:t>1</w:t>
                            </w:r>
                            <w:r>
                              <w:rPr>
                                <w:rFonts w:hint="default"/>
                                <w:sz w:val="24"/>
                                <w:lang w:val="en-IN"/>
                              </w:rPr>
                              <w:t>3</w:t>
                            </w:r>
                            <w:r>
                              <w:rPr>
                                <w:sz w:val="24"/>
                              </w:rPr>
                              <w:t>-1</w:t>
                            </w:r>
                            <w:r>
                              <w:rPr>
                                <w:rFonts w:hint="default"/>
                                <w:sz w:val="24"/>
                                <w:lang w:val="en-IN"/>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29" w:hRule="atLeast"/>
                        </w:trPr>
                        <w:tc>
                          <w:tcPr>
                            <w:tcW w:w="1520" w:type="dxa"/>
                          </w:tcPr>
                          <w:p>
                            <w:pPr>
                              <w:pStyle w:val="16"/>
                              <w:spacing w:before="128"/>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4</w:t>
                            </w:r>
                            <w:r>
                              <w:rPr>
                                <w:sz w:val="24"/>
                              </w:rPr>
                              <w:fldChar w:fldCharType="end"/>
                            </w:r>
                          </w:p>
                        </w:tc>
                        <w:tc>
                          <w:tcPr>
                            <w:tcW w:w="4240" w:type="dxa"/>
                          </w:tcPr>
                          <w:p>
                            <w:pPr>
                              <w:pStyle w:val="16"/>
                              <w:spacing w:before="128"/>
                              <w:ind w:left="1083" w:right="944"/>
                              <w:jc w:val="center"/>
                              <w:rPr>
                                <w:sz w:val="24"/>
                              </w:rPr>
                            </w:pPr>
                            <w:r>
                              <w:rPr>
                                <w:sz w:val="24"/>
                              </w:rPr>
                              <w:t>System Analysis</w:t>
                            </w:r>
                          </w:p>
                        </w:tc>
                        <w:tc>
                          <w:tcPr>
                            <w:tcW w:w="2060" w:type="dxa"/>
                          </w:tcPr>
                          <w:p>
                            <w:pPr>
                              <w:pStyle w:val="16"/>
                              <w:spacing w:before="128"/>
                              <w:ind w:left="0" w:right="755"/>
                              <w:jc w:val="center"/>
                              <w:rPr>
                                <w:rFonts w:hint="default"/>
                                <w:sz w:val="24"/>
                                <w:lang w:val="en-IN"/>
                              </w:rPr>
                            </w:pPr>
                            <w:r>
                              <w:rPr>
                                <w:sz w:val="24"/>
                              </w:rPr>
                              <w:t>1</w:t>
                            </w:r>
                            <w:r>
                              <w:rPr>
                                <w:rFonts w:hint="default"/>
                                <w:sz w:val="24"/>
                                <w:lang w:val="en-IN"/>
                              </w:rPr>
                              <w:t>6</w:t>
                            </w:r>
                            <w:r>
                              <w:rPr>
                                <w:sz w:val="24"/>
                              </w:rPr>
                              <w:t>-1</w:t>
                            </w:r>
                            <w:r>
                              <w:rPr>
                                <w:rFonts w:hint="default"/>
                                <w:sz w:val="24"/>
                                <w:lang w:val="en-IN"/>
                              </w:rPr>
                              <w:t>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6"/>
                              <w:spacing w:before="172"/>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5</w:t>
                            </w:r>
                            <w:r>
                              <w:rPr>
                                <w:sz w:val="24"/>
                              </w:rPr>
                              <w:fldChar w:fldCharType="end"/>
                            </w:r>
                          </w:p>
                        </w:tc>
                        <w:tc>
                          <w:tcPr>
                            <w:tcW w:w="4240" w:type="dxa"/>
                          </w:tcPr>
                          <w:p>
                            <w:pPr>
                              <w:pStyle w:val="16"/>
                              <w:spacing w:before="172"/>
                              <w:ind w:left="1085" w:right="944"/>
                              <w:jc w:val="center"/>
                              <w:rPr>
                                <w:sz w:val="24"/>
                              </w:rPr>
                            </w:pPr>
                            <w:r>
                              <w:rPr>
                                <w:sz w:val="24"/>
                              </w:rPr>
                              <w:t>Requirement Analysis</w:t>
                            </w:r>
                          </w:p>
                        </w:tc>
                        <w:tc>
                          <w:tcPr>
                            <w:tcW w:w="2060" w:type="dxa"/>
                          </w:tcPr>
                          <w:p>
                            <w:pPr>
                              <w:pStyle w:val="16"/>
                              <w:spacing w:before="172"/>
                              <w:ind w:left="0" w:right="755"/>
                              <w:jc w:val="center"/>
                              <w:rPr>
                                <w:rFonts w:hint="default"/>
                                <w:sz w:val="24"/>
                                <w:lang w:val="en-IN"/>
                              </w:rPr>
                            </w:pPr>
                            <w:r>
                              <w:rPr>
                                <w:sz w:val="24"/>
                              </w:rPr>
                              <w:t>1</w:t>
                            </w:r>
                            <w:r>
                              <w:rPr>
                                <w:rFonts w:hint="default"/>
                                <w:sz w:val="24"/>
                                <w:lang w:val="en-IN"/>
                              </w:rPr>
                              <w:t>8</w:t>
                            </w:r>
                            <w:r>
                              <w:rPr>
                                <w:sz w:val="24"/>
                              </w:rPr>
                              <w:t>-</w:t>
                            </w:r>
                            <w:r>
                              <w:rPr>
                                <w:rFonts w:hint="default"/>
                                <w:sz w:val="24"/>
                                <w:lang w:val="en-IN"/>
                              </w:rPr>
                              <w:t>19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6"/>
                              <w:spacing w:before="154"/>
                              <w:rPr>
                                <w:sz w:val="24"/>
                              </w:rPr>
                            </w:pPr>
                            <w:r>
                              <w:rPr>
                                <w:sz w:val="24"/>
                              </w:rPr>
                              <w:t>6</w:t>
                            </w:r>
                          </w:p>
                        </w:tc>
                        <w:tc>
                          <w:tcPr>
                            <w:tcW w:w="4240" w:type="dxa"/>
                          </w:tcPr>
                          <w:p>
                            <w:pPr>
                              <w:pStyle w:val="16"/>
                              <w:spacing w:before="154"/>
                              <w:ind w:left="1085" w:right="944"/>
                              <w:jc w:val="center"/>
                              <w:rPr>
                                <w:sz w:val="24"/>
                              </w:rPr>
                            </w:pPr>
                            <w:r>
                              <w:rPr>
                                <w:sz w:val="24"/>
                              </w:rPr>
                              <w:t xml:space="preserve">Design </w:t>
                            </w:r>
                            <w:r>
                              <w:fldChar w:fldCharType="begin"/>
                            </w:r>
                            <w:r>
                              <w:instrText xml:space="preserve"> HYPERLINK "https://4.bp.blogspot.com/-IOOxgPaXMVc/Wlj3LWvcnjI/AAAAAAAACKE/UeTFYvAxDmUDel5UBjdifeWaApB3-dXVgCLcBGAs/s1600/img1.jpg" \h </w:instrText>
                            </w:r>
                            <w:r>
                              <w:fldChar w:fldCharType="separate"/>
                            </w:r>
                            <w:r>
                              <w:rPr>
                                <w:sz w:val="24"/>
                              </w:rPr>
                              <w:t>Analysis</w:t>
                            </w:r>
                            <w:r>
                              <w:rPr>
                                <w:sz w:val="24"/>
                              </w:rPr>
                              <w:fldChar w:fldCharType="end"/>
                            </w:r>
                          </w:p>
                        </w:tc>
                        <w:tc>
                          <w:tcPr>
                            <w:tcW w:w="2060" w:type="dxa"/>
                          </w:tcPr>
                          <w:p>
                            <w:pPr>
                              <w:pStyle w:val="16"/>
                              <w:spacing w:before="154"/>
                              <w:ind w:left="0" w:right="755"/>
                              <w:jc w:val="center"/>
                              <w:rPr>
                                <w:rFonts w:hint="default"/>
                                <w:sz w:val="24"/>
                                <w:lang w:val="en-IN"/>
                              </w:rPr>
                            </w:pPr>
                            <w:r>
                              <w:rPr>
                                <w:sz w:val="24"/>
                              </w:rPr>
                              <w:t>2</w:t>
                            </w:r>
                            <w:r>
                              <w:rPr>
                                <w:rFonts w:hint="default"/>
                                <w:sz w:val="24"/>
                                <w:lang w:val="en-IN"/>
                              </w:rPr>
                              <w:t>0</w:t>
                            </w:r>
                            <w:r>
                              <w:rPr>
                                <w:sz w:val="24"/>
                              </w:rPr>
                              <w:t>-3</w:t>
                            </w:r>
                            <w:r>
                              <w:rPr>
                                <w:rFonts w:hint="default"/>
                                <w:sz w:val="24"/>
                                <w:lang w:val="en-IN"/>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9" w:hRule="atLeast"/>
                        </w:trPr>
                        <w:tc>
                          <w:tcPr>
                            <w:tcW w:w="1520" w:type="dxa"/>
                          </w:tcPr>
                          <w:p>
                            <w:pPr>
                              <w:pStyle w:val="16"/>
                              <w:spacing w:before="170"/>
                              <w:rPr>
                                <w:sz w:val="24"/>
                              </w:rPr>
                            </w:pPr>
                            <w:r>
                              <w:rPr>
                                <w:sz w:val="24"/>
                              </w:rPr>
                              <w:t>7</w:t>
                            </w:r>
                          </w:p>
                        </w:tc>
                        <w:tc>
                          <w:tcPr>
                            <w:tcW w:w="4240" w:type="dxa"/>
                          </w:tcPr>
                          <w:p>
                            <w:pPr>
                              <w:pStyle w:val="16"/>
                              <w:spacing w:before="170"/>
                              <w:ind w:left="1083" w:right="944"/>
                              <w:jc w:val="center"/>
                              <w:rPr>
                                <w:sz w:val="24"/>
                              </w:rPr>
                            </w:pPr>
                            <w:r>
                              <w:fldChar w:fldCharType="begin"/>
                            </w:r>
                            <w:r>
                              <w:instrText xml:space="preserve"> HYPERLINK "https://4.bp.blogspot.com/-IOOxgPaXMVc/Wlj3LWvcnjI/AAAAAAAACKE/UeTFYvAxDmUDel5UBjdifeWaApB3-dXVgCLcBGAs/s1600/img1.jpg" \h </w:instrText>
                            </w:r>
                            <w:r>
                              <w:fldChar w:fldCharType="separate"/>
                            </w:r>
                            <w:r>
                              <w:rPr>
                                <w:sz w:val="24"/>
                              </w:rPr>
                              <w:t>Implementation</w:t>
                            </w:r>
                            <w:r>
                              <w:rPr>
                                <w:sz w:val="24"/>
                              </w:rPr>
                              <w:fldChar w:fldCharType="end"/>
                            </w:r>
                          </w:p>
                        </w:tc>
                        <w:tc>
                          <w:tcPr>
                            <w:tcW w:w="2060" w:type="dxa"/>
                          </w:tcPr>
                          <w:p>
                            <w:pPr>
                              <w:pStyle w:val="16"/>
                              <w:spacing w:before="170"/>
                              <w:ind w:left="0" w:right="755"/>
                              <w:jc w:val="center"/>
                              <w:rPr>
                                <w:sz w:val="24"/>
                              </w:rPr>
                            </w:pPr>
                            <w:r>
                              <w:rPr>
                                <w:sz w:val="24"/>
                              </w:rPr>
                              <w:t>3</w:t>
                            </w:r>
                            <w:r>
                              <w:rPr>
                                <w:sz w:val="24"/>
                                <w:lang w:val="en-US"/>
                              </w:rPr>
                              <w:t>9</w:t>
                            </w:r>
                            <w:r>
                              <w:rPr>
                                <w:sz w:val="24"/>
                              </w:rPr>
                              <w:t>-</w:t>
                            </w:r>
                            <w:r>
                              <w:rPr>
                                <w:sz w:val="24"/>
                                <w:lang w:val="en-US"/>
                              </w:rPr>
                              <w:t>42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6"/>
                              <w:spacing w:before="172"/>
                              <w:rPr>
                                <w:sz w:val="24"/>
                              </w:rPr>
                            </w:pPr>
                            <w:r>
                              <w:rPr>
                                <w:sz w:val="24"/>
                              </w:rPr>
                              <w:t>8</w:t>
                            </w:r>
                          </w:p>
                        </w:tc>
                        <w:tc>
                          <w:tcPr>
                            <w:tcW w:w="4240" w:type="dxa"/>
                          </w:tcPr>
                          <w:p>
                            <w:pPr>
                              <w:pStyle w:val="16"/>
                              <w:spacing w:before="172"/>
                              <w:ind w:left="1085" w:right="944"/>
                              <w:jc w:val="center"/>
                              <w:rPr>
                                <w:sz w:val="24"/>
                              </w:rPr>
                            </w:pPr>
                            <w:r>
                              <w:rPr>
                                <w:sz w:val="24"/>
                              </w:rPr>
                              <w:t>Snapshots</w:t>
                            </w:r>
                          </w:p>
                        </w:tc>
                        <w:tc>
                          <w:tcPr>
                            <w:tcW w:w="2060" w:type="dxa"/>
                          </w:tcPr>
                          <w:p>
                            <w:pPr>
                              <w:pStyle w:val="16"/>
                              <w:spacing w:before="172"/>
                              <w:ind w:left="0" w:right="666"/>
                              <w:jc w:val="center"/>
                              <w:rPr>
                                <w:sz w:val="24"/>
                              </w:rPr>
                            </w:pPr>
                            <w:r>
                              <w:rPr>
                                <w:sz w:val="24"/>
                              </w:rPr>
                              <w:t>4</w:t>
                            </w:r>
                            <w:r>
                              <w:rPr>
                                <w:sz w:val="24"/>
                                <w:lang w:val="en-US"/>
                              </w:rPr>
                              <w:t>3</w:t>
                            </w:r>
                            <w:r>
                              <w:rPr>
                                <w:sz w:val="24"/>
                              </w:rPr>
                              <w:t>-</w:t>
                            </w:r>
                            <w:r>
                              <w:rPr>
                                <w:sz w:val="24"/>
                                <w:lang w:val="en-US"/>
                              </w:rPr>
                              <w:t>45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6"/>
                              <w:spacing w:before="152"/>
                              <w:rPr>
                                <w:sz w:val="24"/>
                              </w:rPr>
                            </w:pPr>
                            <w:r>
                              <w:rPr>
                                <w:sz w:val="24"/>
                              </w:rPr>
                              <w:t>9</w:t>
                            </w:r>
                          </w:p>
                        </w:tc>
                        <w:tc>
                          <w:tcPr>
                            <w:tcW w:w="4240" w:type="dxa"/>
                          </w:tcPr>
                          <w:p>
                            <w:pPr>
                              <w:pStyle w:val="16"/>
                              <w:spacing w:before="152"/>
                              <w:ind w:left="1084" w:right="944"/>
                              <w:jc w:val="center"/>
                              <w:rPr>
                                <w:sz w:val="24"/>
                              </w:rPr>
                            </w:pPr>
                            <w:r>
                              <w:rPr>
                                <w:sz w:val="24"/>
                              </w:rPr>
                              <w:t>Conclusion</w:t>
                            </w:r>
                          </w:p>
                        </w:tc>
                        <w:tc>
                          <w:tcPr>
                            <w:tcW w:w="2060" w:type="dxa"/>
                          </w:tcPr>
                          <w:p>
                            <w:pPr>
                              <w:pStyle w:val="16"/>
                              <w:spacing w:before="152"/>
                              <w:ind w:left="0" w:right="755"/>
                              <w:jc w:val="center"/>
                              <w:rPr>
                                <w:sz w:val="24"/>
                              </w:rPr>
                            </w:pPr>
                            <w:r>
                              <w:rPr>
                                <w:sz w:val="24"/>
                                <w:lang w:val="en-US"/>
                              </w:rPr>
                              <w:t>46</w:t>
                            </w:r>
                            <w:r>
                              <w:rPr>
                                <w:sz w:val="24"/>
                              </w:rPr>
                              <w:t>-</w:t>
                            </w:r>
                            <w:r>
                              <w:rPr>
                                <w:sz w:val="24"/>
                                <w:lang w:val="en-US"/>
                              </w:rPr>
                              <w:t>47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6"/>
                              <w:spacing w:before="154"/>
                              <w:ind w:left="691"/>
                              <w:rPr>
                                <w:sz w:val="24"/>
                              </w:rPr>
                            </w:pPr>
                            <w:r>
                              <w:rPr>
                                <w:sz w:val="24"/>
                              </w:rPr>
                              <w:t>10</w:t>
                            </w:r>
                          </w:p>
                        </w:tc>
                        <w:tc>
                          <w:tcPr>
                            <w:tcW w:w="4240" w:type="dxa"/>
                          </w:tcPr>
                          <w:p>
                            <w:pPr>
                              <w:pStyle w:val="16"/>
                              <w:spacing w:before="154"/>
                              <w:ind w:left="1085" w:right="943"/>
                              <w:jc w:val="center"/>
                              <w:rPr>
                                <w:sz w:val="24"/>
                              </w:rPr>
                            </w:pPr>
                            <w:r>
                              <w:rPr>
                                <w:sz w:val="24"/>
                              </w:rPr>
                              <w:t>References</w:t>
                            </w:r>
                          </w:p>
                        </w:tc>
                        <w:tc>
                          <w:tcPr>
                            <w:tcW w:w="2060" w:type="dxa"/>
                          </w:tcPr>
                          <w:p>
                            <w:pPr>
                              <w:pStyle w:val="16"/>
                              <w:spacing w:before="154"/>
                              <w:ind w:left="0" w:right="755"/>
                              <w:jc w:val="center"/>
                              <w:rPr>
                                <w:sz w:val="24"/>
                              </w:rPr>
                            </w:pPr>
                            <w:r>
                              <w:rPr>
                                <w:sz w:val="24"/>
                                <w:lang w:val="en-US"/>
                              </w:rPr>
                              <w:t>48</w:t>
                            </w:r>
                          </w:p>
                        </w:tc>
                      </w:tr>
                    </w:tbl>
                    <w:p/>
                  </w:txbxContent>
                </v:textbox>
              </v:shape>
            </w:pict>
          </mc:Fallback>
        </mc:AlternateConten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2"/>
        <w:bidi w:val="0"/>
        <w:ind w:firstLine="2701" w:firstLineChars="750"/>
        <w:rPr>
          <w:sz w:val="20"/>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37" name="AutoShape 75"/>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p/>
                          <w:p/>
                          <w:p/>
                          <w:p>
                            <w:r>
                              <w:rPr>
                                <w:rFonts w:hint="default"/>
                                <w:lang w:val="en-IN"/>
                              </w:rPr>
                              <w:drawing>
                                <wp:inline distT="0" distB="0" distL="114300" distR="114300">
                                  <wp:extent cx="6516370" cy="9253855"/>
                                  <wp:effectExtent l="0" t="0" r="0" b="0"/>
                                  <wp:docPr id="1" name="Picture 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1"/>
                                          <pic:cNvPicPr>
                                            <a:picLocks noChangeAspect="1"/>
                                          </pic:cNvPicPr>
                                        </pic:nvPicPr>
                                        <pic:blipFill>
                                          <a:blip r:embed="rId9"/>
                                          <a:srcRect l="-13333" t="10899" r="-499" b="-2917"/>
                                          <a:stretch>
                                            <a:fillRect/>
                                          </a:stretch>
                                        </pic:blipFill>
                                        <pic:spPr>
                                          <a:xfrm>
                                            <a:off x="0" y="0"/>
                                            <a:ext cx="6516370" cy="9253855"/>
                                          </a:xfrm>
                                          <a:prstGeom prst="rect">
                                            <a:avLst/>
                                          </a:prstGeom>
                                        </pic:spPr>
                                      </pic:pic>
                                    </a:graphicData>
                                  </a:graphic>
                                </wp:inline>
                              </w:drawing>
                            </w:r>
                          </w:p>
                          <w:p/>
                          <w:p>
                            <w:pPr>
                              <w:pStyle w:val="2"/>
                              <w:spacing w:before="85"/>
                              <w:ind w:left="275" w:right="548"/>
                              <w:jc w:val="center"/>
                              <w:rPr>
                                <w:rFonts w:hint="default"/>
                                <w:lang w:val="en-IN"/>
                              </w:rPr>
                            </w:pPr>
                          </w:p>
                          <w:p>
                            <w:pPr>
                              <w:pStyle w:val="9"/>
                              <w:spacing w:before="2"/>
                              <w:rPr>
                                <w:b/>
                                <w:sz w:val="25"/>
                              </w:rPr>
                            </w:pPr>
                          </w:p>
                          <w:p>
                            <w:pPr>
                              <w:pStyle w:val="9"/>
                              <w:rPr>
                                <w:sz w:val="20"/>
                              </w:rPr>
                            </w:pPr>
                          </w:p>
                          <w:p>
                            <w:pPr>
                              <w:pStyle w:val="9"/>
                              <w:rPr>
                                <w:sz w:val="32"/>
                              </w:rPr>
                            </w:pPr>
                          </w:p>
                          <w:p/>
                          <w:p/>
                          <w:p/>
                          <w:p/>
                          <w:p/>
                          <w:p/>
                          <w:p>
                            <w:pPr>
                              <w:pStyle w:val="2"/>
                              <w:bidi w:val="0"/>
                              <w:rPr>
                                <w:rFonts w:hint="default"/>
                                <w:lang w:val="en-IN"/>
                              </w:rPr>
                            </w:pPr>
                            <w:r>
                              <w:rPr>
                                <w:rFonts w:hint="default"/>
                                <w:lang w:val="en-IN"/>
                              </w:rPr>
                              <w:t xml:space="preserve">                                    </w:t>
                            </w:r>
                          </w:p>
                          <w:p/>
                          <w:p/>
                          <w:p/>
                          <w:p/>
                          <w:p/>
                          <w:p/>
                          <w:p/>
                          <w:p/>
                          <w:p/>
                          <w:p/>
                          <w:p/>
                          <w:p/>
                          <w:p/>
                          <w:p/>
                          <w:p/>
                          <w:p/>
                          <w:p/>
                          <w:p>
                            <w:pPr>
                              <w:pStyle w:val="2"/>
                              <w:bidi w:val="0"/>
                              <w:ind w:firstLine="2701" w:firstLineChars="750"/>
                              <w:rPr>
                                <w:sz w:val="20"/>
                              </w:rPr>
                            </w:pPr>
                            <w:r>
                              <w:rPr>
                                <w:rFonts w:hint="default"/>
                                <w:lang w:val="en-IN"/>
                              </w:rPr>
                              <w:t xml:space="preserve">    </w:t>
                            </w:r>
                          </w:p>
                          <w:p>
                            <w:pPr>
                              <w:rPr>
                                <w:rFonts w:hint="default"/>
                                <w:lang w:val="en-IN"/>
                              </w:rPr>
                            </w:pPr>
                          </w:p>
                        </w:txbxContent>
                      </wps:txbx>
                      <wps:bodyPr upright="1"/>
                    </wps:wsp>
                  </a:graphicData>
                </a:graphic>
              </wp:anchor>
            </w:drawing>
          </mc:Choice>
          <mc:Fallback>
            <w:pict>
              <v:shape id="AutoShape 75"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Gtm1B2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p/>
                    <w:p/>
                    <w:p/>
                    <w:p>
                      <w:r>
                        <w:rPr>
                          <w:rFonts w:hint="default"/>
                          <w:lang w:val="en-IN"/>
                        </w:rPr>
                        <w:drawing>
                          <wp:inline distT="0" distB="0" distL="114300" distR="114300">
                            <wp:extent cx="6516370" cy="9253855"/>
                            <wp:effectExtent l="0" t="0" r="0" b="0"/>
                            <wp:docPr id="1" name="Picture 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1"/>
                                    <pic:cNvPicPr>
                                      <a:picLocks noChangeAspect="1"/>
                                    </pic:cNvPicPr>
                                  </pic:nvPicPr>
                                  <pic:blipFill>
                                    <a:blip r:embed="rId9"/>
                                    <a:srcRect l="-13333" t="10899" r="-499" b="-2917"/>
                                    <a:stretch>
                                      <a:fillRect/>
                                    </a:stretch>
                                  </pic:blipFill>
                                  <pic:spPr>
                                    <a:xfrm>
                                      <a:off x="0" y="0"/>
                                      <a:ext cx="6516370" cy="9253855"/>
                                    </a:xfrm>
                                    <a:prstGeom prst="rect">
                                      <a:avLst/>
                                    </a:prstGeom>
                                  </pic:spPr>
                                </pic:pic>
                              </a:graphicData>
                            </a:graphic>
                          </wp:inline>
                        </w:drawing>
                      </w:r>
                    </w:p>
                    <w:p/>
                    <w:p>
                      <w:pPr>
                        <w:pStyle w:val="2"/>
                        <w:spacing w:before="85"/>
                        <w:ind w:left="275" w:right="548"/>
                        <w:jc w:val="center"/>
                        <w:rPr>
                          <w:rFonts w:hint="default"/>
                          <w:lang w:val="en-IN"/>
                        </w:rPr>
                      </w:pPr>
                    </w:p>
                    <w:p>
                      <w:pPr>
                        <w:pStyle w:val="9"/>
                        <w:spacing w:before="2"/>
                        <w:rPr>
                          <w:b/>
                          <w:sz w:val="25"/>
                        </w:rPr>
                      </w:pPr>
                    </w:p>
                    <w:p>
                      <w:pPr>
                        <w:pStyle w:val="9"/>
                        <w:rPr>
                          <w:sz w:val="20"/>
                        </w:rPr>
                      </w:pPr>
                    </w:p>
                    <w:p>
                      <w:pPr>
                        <w:pStyle w:val="9"/>
                        <w:rPr>
                          <w:sz w:val="32"/>
                        </w:rPr>
                      </w:pPr>
                    </w:p>
                    <w:p/>
                    <w:p/>
                    <w:p/>
                    <w:p/>
                    <w:p/>
                    <w:p/>
                    <w:p>
                      <w:pPr>
                        <w:pStyle w:val="2"/>
                        <w:bidi w:val="0"/>
                        <w:rPr>
                          <w:rFonts w:hint="default"/>
                          <w:lang w:val="en-IN"/>
                        </w:rPr>
                      </w:pPr>
                      <w:r>
                        <w:rPr>
                          <w:rFonts w:hint="default"/>
                          <w:lang w:val="en-IN"/>
                        </w:rPr>
                        <w:t xml:space="preserve">                                    </w:t>
                      </w:r>
                    </w:p>
                    <w:p/>
                    <w:p/>
                    <w:p/>
                    <w:p/>
                    <w:p/>
                    <w:p/>
                    <w:p/>
                    <w:p/>
                    <w:p/>
                    <w:p/>
                    <w:p/>
                    <w:p/>
                    <w:p/>
                    <w:p/>
                    <w:p/>
                    <w:p/>
                    <w:p/>
                    <w:p>
                      <w:pPr>
                        <w:pStyle w:val="2"/>
                        <w:bidi w:val="0"/>
                        <w:ind w:firstLine="2701" w:firstLineChars="750"/>
                        <w:rPr>
                          <w:sz w:val="20"/>
                        </w:rPr>
                      </w:pPr>
                      <w:r>
                        <w:rPr>
                          <w:rFonts w:hint="default"/>
                          <w:lang w:val="en-IN"/>
                        </w:rPr>
                        <w:t xml:space="preserve">    </w:t>
                      </w:r>
                    </w:p>
                    <w:p>
                      <w:pPr>
                        <w:rPr>
                          <w:rFonts w:hint="default"/>
                          <w:lang w:val="en-IN"/>
                        </w:rPr>
                      </w:pPr>
                    </w:p>
                  </w:txbxContent>
                </v:textbox>
              </v:shape>
            </w:pict>
          </mc:Fallback>
        </mc:AlternateContent>
      </w:r>
    </w:p>
    <w:p>
      <w:pPr>
        <w:pStyle w:val="9"/>
        <w:rPr>
          <w:b/>
          <w:sz w:val="20"/>
        </w:rPr>
      </w:pPr>
    </w:p>
    <w:p>
      <w:pPr>
        <w:pStyle w:val="9"/>
        <w:spacing w:before="10"/>
        <w:rPr>
          <w:b/>
          <w:sz w:val="14"/>
        </w:rPr>
      </w:pPr>
    </w:p>
    <w:p>
      <w:pPr>
        <w:jc w:val="center"/>
        <w:rPr>
          <w:sz w:val="24"/>
        </w:rPr>
      </w:pPr>
    </w:p>
    <w:p>
      <w:pPr>
        <w:rPr>
          <w:sz w:val="24"/>
        </w:rPr>
      </w:pPr>
    </w:p>
    <w:p>
      <w:pPr>
        <w:tabs>
          <w:tab w:val="left" w:pos="4000"/>
        </w:tabs>
        <w:rPr>
          <w:sz w:val="24"/>
        </w:rPr>
      </w:pPr>
      <w:r>
        <w:rPr>
          <w:sz w:val="24"/>
        </w:rPr>
        <w:tab/>
      </w:r>
    </w:p>
    <w:p>
      <w:pPr>
        <w:rPr>
          <w:sz w:val="24"/>
        </w:rPr>
      </w:pPr>
    </w:p>
    <w:p>
      <w:pPr>
        <w:rPr>
          <w:sz w:val="24"/>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b/>
          <w:sz w:val="20"/>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38" name="AutoShape 74"/>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74"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IxjRhG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8"/>
        <w:rPr>
          <w:b/>
          <w:sz w:val="26"/>
        </w:rPr>
      </w:pPr>
    </w:p>
    <w:p>
      <w:pPr>
        <w:spacing w:before="84" w:line="384" w:lineRule="auto"/>
        <w:ind w:left="2879" w:right="2959" w:firstLine="760"/>
        <w:rPr>
          <w:b/>
          <w:sz w:val="36"/>
        </w:rPr>
      </w:pPr>
      <w:r>
        <w:fldChar w:fldCharType="begin"/>
      </w:r>
      <w:r>
        <w:instrText xml:space="preserve"> HYPERLINK "https://1.bp.blogspot.com/-dODuK8N5h1Q/Wlnyb3V9HFI/AAAAAAAACL4/WxQtCJ1pM5wccDABg4wIrTBUB0vlikXQQCLcBGAs/s1600/poly1.jpg" \h </w:instrText>
      </w:r>
      <w:r>
        <w:fldChar w:fldCharType="separate"/>
      </w:r>
      <w:r>
        <w:rPr>
          <w:b/>
          <w:sz w:val="36"/>
          <w:u w:val="thick"/>
        </w:rPr>
        <w:t xml:space="preserve">CHAPTER </w:t>
      </w:r>
      <w:r>
        <w:rPr>
          <w:b/>
          <w:sz w:val="36"/>
          <w:u w:val="thick"/>
        </w:rPr>
        <w:fldChar w:fldCharType="end"/>
      </w:r>
      <w:r>
        <w:rPr>
          <w:b/>
          <w:sz w:val="40"/>
          <w:u w:val="thick"/>
        </w:rPr>
        <w:t>1</w:t>
      </w:r>
      <w:bookmarkStart w:id="13" w:name="COMPANY_PROFILE"/>
      <w:bookmarkEnd w:id="13"/>
      <w:r>
        <w:rPr>
          <w:b/>
          <w:sz w:val="40"/>
          <w:u w:val="thick"/>
        </w:rPr>
        <w:t xml:space="preserve"> </w:t>
      </w:r>
      <w:r>
        <w:rPr>
          <w:b/>
          <w:sz w:val="36"/>
        </w:rPr>
        <w:t>COMPANY PROFILE</w:t>
      </w:r>
    </w:p>
    <w:p>
      <w:pPr>
        <w:spacing w:line="384" w:lineRule="auto"/>
        <w:rPr>
          <w:sz w:val="36"/>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numPr>
          <w:ilvl w:val="0"/>
          <w:numId w:val="1"/>
        </w:numPr>
        <w:tabs>
          <w:tab w:val="left" w:pos="3060"/>
        </w:tabs>
        <w:spacing w:before="83"/>
        <w:ind w:hanging="361"/>
        <w:jc w:val="left"/>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39" name="AutoShape 73"/>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73"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z4rOTW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bookmarkStart w:id="14" w:name="1.COMPANY_PROFILE"/>
      <w:bookmarkEnd w:id="14"/>
      <w:r>
        <w:rPr>
          <w:u w:val="thick"/>
        </w:rPr>
        <w:t>COMPANY PROFILE</w:t>
      </w:r>
    </w:p>
    <w:p>
      <w:pPr>
        <w:pStyle w:val="9"/>
        <w:spacing w:before="10"/>
        <w:rPr>
          <w:b/>
        </w:rPr>
      </w:pPr>
    </w:p>
    <w:p>
      <w:pPr>
        <w:pStyle w:val="3"/>
        <w:spacing w:before="90"/>
        <w:jc w:val="both"/>
      </w:pPr>
      <w:r>
        <w:rPr>
          <w:color w:val="001F5F"/>
        </w:rPr>
        <w:t>A Brief History of Company Name</w:t>
      </w:r>
    </w:p>
    <w:p>
      <w:pPr>
        <w:pStyle w:val="9"/>
        <w:spacing w:before="185" w:line="312" w:lineRule="auto"/>
        <w:ind w:left="160" w:right="157"/>
        <w:jc w:val="both"/>
      </w:pPr>
      <w:r>
        <w:t>Company Name, was incorporated with a goal ”To provide high quality and optimal 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clients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looking for and these are the features that we focus on while designing the solutions for their clients.</w:t>
      </w:r>
    </w:p>
    <w:p>
      <w:pPr>
        <w:pStyle w:val="9"/>
        <w:spacing w:before="160" w:line="312" w:lineRule="auto"/>
        <w:ind w:left="160" w:right="217"/>
        <w:jc w:val="both"/>
      </w:pPr>
      <w:r>
        <w:t>Company Name is a Technology Organization providing solutions for all web design and development, MYSQL, PYTHON Programming, HTML, CSS, ASP.NET and LINQ. Meeting the ever increasing automation requirements, Sarvamoola Software Services.specializeinERP,Connectivity,SEOServices,ConferenceManagement,effectivewebpromotionandtailor-madesoftwareproducts,designingsolutionsbestsuitingclientsrequirements.</w:t>
      </w:r>
    </w:p>
    <w:p>
      <w:pPr>
        <w:pStyle w:val="9"/>
        <w:spacing w:before="161" w:line="312" w:lineRule="auto"/>
        <w:ind w:left="160" w:right="218"/>
        <w:jc w:val="both"/>
      </w:pPr>
      <w:r>
        <w:t>Company Name, strive to be the front runner in creativity and innovation in software development through their well-researched expertise and establish it as an out of the boxes of tware development company in Bangalore ,India. As a software development company, they translate this software development expertise into value for their customers through their professional solutions.</w:t>
      </w:r>
    </w:p>
    <w:p>
      <w:pPr>
        <w:pStyle w:val="9"/>
        <w:spacing w:before="160" w:line="312" w:lineRule="auto"/>
        <w:ind w:left="160" w:right="217"/>
        <w:jc w:val="both"/>
      </w:pPr>
      <w:r>
        <w:t>They understand that the best desired output can be achieved only by understanding the clients demand better. Varcons Technologies work with their clients and help them to define their exact solution requirement. Sometimes even they wonder that they have completely redefined their solution or new application requirement during the brain storming session, and here they position themselves as an IT solutions consulting group comprising of high caliber consultants.</w:t>
      </w:r>
    </w:p>
    <w:p>
      <w:pPr>
        <w:pStyle w:val="9"/>
        <w:spacing w:before="10"/>
        <w:rPr>
          <w:sz w:val="20"/>
        </w:rPr>
      </w:pPr>
    </w:p>
    <w:p>
      <w:pPr>
        <w:pStyle w:val="9"/>
        <w:spacing w:line="355" w:lineRule="auto"/>
        <w:ind w:left="160" w:right="245"/>
        <w:jc w:val="both"/>
      </w:pPr>
      <w:r>
        <w:t>They believe that Technology when used properly can help any business to scale and achieve new heights of success. It helps Improve its efficiency, profitability, reliability; to put it in one sentence ” Technology helps you to Delight your Customers” and that is what we want to achieve.</w:t>
      </w: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58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40" name="AutoShape 72"/>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72"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bBpV/ZAAAACwEAAA8AAAAAAAAAAQAgAAAAIgAAAGRycy9kb3du&#10;cmV2LnhtbFBLAQIUABQAAAAIAIdO4kAyVEe8cAIAAMQFAAAOAAAAAAAAAAEAIAAAACgBAABkcnMv&#10;ZTJvRG9jLnhtbFBLBQYAAAAABgAGAFkBAAAKBg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0" w:line="398" w:lineRule="auto"/>
        <w:ind w:left="2608" w:right="2470" w:firstLine="1041"/>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u w:val="thick"/>
        </w:rPr>
        <w:t>2</w:t>
      </w:r>
      <w:bookmarkStart w:id="15" w:name="ABOUT_THE_COMPANY"/>
      <w:bookmarkEnd w:id="15"/>
      <w:r>
        <w:rPr>
          <w:u w:val="thick"/>
        </w:rPr>
        <w:t xml:space="preserve"> </w:t>
      </w:r>
    </w:p>
    <w:p>
      <w:pPr>
        <w:pStyle w:val="2"/>
        <w:numPr>
          <w:ilvl w:val="0"/>
          <w:numId w:val="0"/>
        </w:numPr>
        <w:spacing w:before="240" w:line="398" w:lineRule="auto"/>
        <w:ind w:left="2909" w:leftChars="0" w:right="2470" w:firstLine="0"/>
        <w:jc w:val="center"/>
      </w:pPr>
      <w:r>
        <w:t>ABOUT THE</w:t>
      </w:r>
      <w:r>
        <w:rPr>
          <w:lang w:val="en-US"/>
        </w:rPr>
        <w:t xml:space="preserve">  </w:t>
      </w:r>
      <w:r>
        <w:t>COMPANY</w:t>
      </w:r>
    </w:p>
    <w:p>
      <w:pPr>
        <w:pStyle w:val="2"/>
        <w:spacing w:before="240" w:line="398" w:lineRule="auto"/>
        <w:ind w:left="2608" w:right="2470" w:firstLine="1041"/>
      </w:pPr>
    </w:p>
    <w:p>
      <w:pPr>
        <w:spacing w:line="39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5"/>
        <w:numPr>
          <w:ilvl w:val="0"/>
          <w:numId w:val="1"/>
        </w:numPr>
        <w:tabs>
          <w:tab w:val="left" w:pos="2803"/>
        </w:tabs>
        <w:spacing w:before="63"/>
        <w:ind w:left="2802" w:hanging="361"/>
        <w:jc w:val="left"/>
        <w:rPr>
          <w:b/>
          <w:sz w:val="36"/>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41" name="AutoShape 71"/>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71"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nR6P3G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b/>
          <w:sz w:val="36"/>
          <w:u w:val="thick"/>
        </w:rPr>
        <w:t>ABOUT THE COMPANY</w:t>
      </w:r>
    </w:p>
    <w:p>
      <w:pPr>
        <w:tabs>
          <w:tab w:val="left" w:pos="2803"/>
        </w:tabs>
        <w:spacing w:before="63"/>
        <w:jc w:val="center"/>
        <w:rPr>
          <w:b/>
          <w:sz w:val="36"/>
        </w:rPr>
      </w:pPr>
    </w:p>
    <w:p>
      <w:pPr>
        <w:pStyle w:val="9"/>
        <w:spacing w:before="71" w:line="312" w:lineRule="auto"/>
        <w:ind w:left="160" w:right="217"/>
        <w:jc w:val="both"/>
      </w:pPr>
      <w:r>
        <w:t>Company Name is a Technology Organization providing solutions for all web design and development, MYSQL, PYTHON Programming, HTML, CSS, ASP.NET and LINQ. Meeting the ever increasing automation requirements, Varcons Technologies specialize in ERP, Connectivity, SEO Services, Conference Management, effective web promotionandtailor-made software products, designing solutions best suiting clients requirements. The organization where they have a right mix of professionals as a stakeholderstohelpusserveourclientswithbestofourcapabilityandwithatparindustrystandards.They have young, enthusiastic, passionate and creative Professionals to develop technological innovations in the field of Mobile technologies, Web applications as well as Business and Enterprise solution. Motto of our organization is to “Collaborate with our clients to provide them with best Technological solution hence creating Good Present and Better Future for our client which will bring a cascading a positive effect in their business shape as well”. Providing a Complete suite of technical solutions is not just our tag line, it is Our Vision for Our Clients and for Us, We strive hard to achieve it.</w:t>
      </w:r>
    </w:p>
    <w:p>
      <w:pPr>
        <w:pStyle w:val="9"/>
        <w:spacing w:before="2"/>
        <w:rPr>
          <w:sz w:val="31"/>
        </w:rPr>
      </w:pPr>
    </w:p>
    <w:p>
      <w:pPr>
        <w:pStyle w:val="3"/>
        <w:jc w:val="both"/>
      </w:pPr>
      <w:r>
        <w:rPr>
          <w:color w:val="001F5F"/>
        </w:rPr>
        <w:t xml:space="preserve">Products of </w:t>
      </w:r>
      <w:r>
        <w:t>Company</w:t>
      </w:r>
    </w:p>
    <w:p>
      <w:pPr>
        <w:spacing w:before="258"/>
        <w:ind w:left="160"/>
        <w:jc w:val="both"/>
        <w:rPr>
          <w:b/>
          <w:sz w:val="24"/>
        </w:rPr>
      </w:pPr>
      <w:r>
        <w:rPr>
          <w:b/>
          <w:color w:val="00AF50"/>
          <w:sz w:val="24"/>
        </w:rPr>
        <w:t>Android Apps</w:t>
      </w:r>
    </w:p>
    <w:p>
      <w:pPr>
        <w:pStyle w:val="9"/>
        <w:spacing w:before="1"/>
        <w:rPr>
          <w:b/>
          <w:sz w:val="21"/>
        </w:rPr>
      </w:pPr>
    </w:p>
    <w:p>
      <w:pPr>
        <w:pStyle w:val="9"/>
        <w:spacing w:line="312" w:lineRule="auto"/>
        <w:ind w:left="160" w:right="218"/>
        <w:jc w:val="both"/>
      </w:pPr>
      <w:r>
        <w:t>It is the process by which new applications are created for devices running the Android operating system. Applications are usually developed in Java (and/or Kotlin; or other such option) programming language using the Android software development kit (SDK), but other development environments are also available, some such as Kotlin support the exact same Android APIs(and byte code),while others such as Go have restricted API access.</w:t>
      </w:r>
    </w:p>
    <w:p>
      <w:pPr>
        <w:pStyle w:val="9"/>
        <w:spacing w:before="160" w:line="312" w:lineRule="auto"/>
        <w:ind w:left="160" w:right="216"/>
        <w:jc w:val="both"/>
      </w:pPr>
      <w:r>
        <w:t>The Android software development kit includes a comprehensive set of development tools. These include a debugger, libraries, a handset emulator based on QEMU, documentation, sample code, and zutorials. Currently supported development platforms include computers running Linux (any modern desktop Linux distribution), Mac OS X 10.5.8 or later, and Windows 7 or later. As of March 2015, the SDK is not available on Android itself, but software development is possible by using specialized Android applications.</w:t>
      </w:r>
    </w:p>
    <w:p>
      <w:pPr>
        <w:spacing w:before="161"/>
        <w:ind w:left="160"/>
        <w:jc w:val="both"/>
        <w:rPr>
          <w:b/>
          <w:sz w:val="24"/>
        </w:rPr>
      </w:pPr>
      <w:r>
        <w:rPr>
          <w:b/>
          <w:color w:val="00AF50"/>
          <w:sz w:val="24"/>
        </w:rPr>
        <w:t>Web Application</w:t>
      </w:r>
    </w:p>
    <w:p>
      <w:pPr>
        <w:pStyle w:val="9"/>
        <w:spacing w:before="1"/>
        <w:rPr>
          <w:b/>
          <w:sz w:val="21"/>
        </w:rPr>
      </w:pPr>
    </w:p>
    <w:p>
      <w:pPr>
        <w:pStyle w:val="9"/>
        <w:spacing w:line="312" w:lineRule="auto"/>
        <w:ind w:left="160" w:right="219"/>
        <w:jc w:val="both"/>
      </w:pPr>
      <w:r>
        <w:t>It is a client–server computer program in which the client (including the user interface and client- side logic) runs in a web browser. Common web applications include webmail, online</w:t>
      </w:r>
      <w:r>
        <w:rPr>
          <w:lang w:val="en-US"/>
        </w:rPr>
        <w:t xml:space="preserve"> </w:t>
      </w: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42" name="AutoShape 70"/>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70"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bBpV/ZAAAACwEAAA8AAAAAAAAAAQAgAAAAIgAAAGRycy9kb3ducmV2&#10;LnhtbFBLAQIUABQAAAAIAIdO4kAvGQDUbQIAAMQFAAAOAAAAAAAAAAEAIAAAACgBAABkcnMvZTJv&#10;RG9jLnhtbFBLBQYAAAAABgAGAFkBAAAHBg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t>retail sales, online auctions, wikis, instant messaging services and many other functions. Web applications use web documents written in a standard format such as HTML and JavaScript, which are supported by a variety of web browsers. Web applications can be considered as a specific variant of client–servers of the are where the clients twareis downloaded to the client machine when visiting the relevant webpage, using standard procedures such as HTTP. The Client web software updates may happen each time the webpage is visited. During the session, the web browser interprets and displays the pages, and acts as the universal client for any web application. The use of web application frame works can often reduce the number of errors in a program, both by making the code simpler, and by allowing one team to concentrate on the framework while another focuses on a specifified usecase. In applications which are exposed to constant hacking attempts on the Internet, security-related problem scan becaused by errors in the program.</w:t>
      </w:r>
    </w:p>
    <w:p>
      <w:pPr>
        <w:pStyle w:val="9"/>
        <w:spacing w:before="159" w:line="312" w:lineRule="auto"/>
        <w:ind w:left="160" w:right="50"/>
      </w:pPr>
      <w:r>
        <w:t>FrameworkscanalsopromotetheuseofbestpracticessuchasGETafterPOST.Therearesomewhoviewawebapplicationasatwo-tierarchitecture.Thiscanbea“smart”clientthatperformsalltheworkandqueriesa“dumb”server,ora“dumb”clientthatreliesona“smart”server.Theclientwouldhandlethepresentationtier,theserverwouldhavethedatabase(storagetier),andthebusinesslogic(applicationtier)wouldbeononeofthemoronboth.Whilethisincreasesthescalabilityoftheapplicationsandseparatesthedisplayandthedatabase,itstilldoesn‟tallowfortruespecializationoflayers,somostapplicationswilloutgrowthismodel.Anemergingstrategyforapplicationsoftwarecompaniesistoprovidewebaccesstosoftwarepreviouslydistributedaslocalapplications.Dependingonthetypeofapplication,itmayrequirethedevelopmentofanentirelydifferentbrowser-basedinterface,ormerelyadaptinganexistingapplicationtousedifferentpresentationtechnology.Theseprogramsallowtheusertopayamonthlyoryearlyfeeforuseofasoftwareapplicationwithouthavingtoinstallitonalocalharddrive.Acompanywhichfollowsthisstrategyisknownasanapplicationserviceprovider(ASP),andASPsarecurrentlyreceivingmuchattention inthesoftwareindustry.</w:t>
      </w:r>
    </w:p>
    <w:p>
      <w:pPr>
        <w:pStyle w:val="9"/>
        <w:spacing w:before="160" w:line="312" w:lineRule="auto"/>
        <w:ind w:left="160" w:right="218"/>
        <w:jc w:val="both"/>
      </w:pPr>
      <w:r>
        <w:t>Security breaches on these kinds of applications are a major concern because it can involveboth enterprise information and private customer data. Protecting these assets is an importantpart of any web application and there are some key operational areas that must be included inthedevelopmentprocess. Thisincludesprocessesforauthentication,authorization,assethandling, input, and logging and auditing. Building security into the applications from thebeginningcanbemoreeffective andless disruptive in thelong run.</w:t>
      </w:r>
    </w:p>
    <w:p>
      <w:pPr>
        <w:spacing w:before="161"/>
        <w:ind w:left="160"/>
        <w:jc w:val="both"/>
        <w:rPr>
          <w:b/>
          <w:sz w:val="24"/>
        </w:rPr>
      </w:pPr>
      <w:r>
        <w:rPr>
          <w:b/>
          <w:color w:val="00AF50"/>
          <w:sz w:val="24"/>
        </w:rPr>
        <w:t>Web design</w:t>
      </w:r>
    </w:p>
    <w:p>
      <w:pPr>
        <w:pStyle w:val="9"/>
        <w:rPr>
          <w:b/>
          <w:sz w:val="21"/>
        </w:rPr>
      </w:pPr>
    </w:p>
    <w:p>
      <w:pPr>
        <w:pStyle w:val="9"/>
        <w:spacing w:before="1" w:line="312" w:lineRule="auto"/>
        <w:ind w:left="160" w:right="217"/>
        <w:jc w:val="both"/>
      </w:pPr>
      <w:r>
        <w:t>It is encompasses many different skills and disciplines in the production and maintenance of websites. The different areas of web design include web graphic design; interface design;authoring,includingstandardizedcodeandproprietarysoftware;userexperiencedesign;and</w:t>
      </w:r>
      <w:r>
        <w:rPr>
          <w:lang w:val="en-US"/>
        </w:rPr>
        <w:t xml:space="preserve"> </w:t>
      </w:r>
      <w:r>
        <mc:AlternateContent>
          <mc:Choice Requires="wps">
            <w:drawing>
              <wp:anchor distT="0" distB="0" distL="0" distR="0" simplePos="0" relativeHeight="251659264" behindDoc="1" locked="0" layoutInCell="1" allowOverlap="1">
                <wp:simplePos x="0" y="0"/>
                <wp:positionH relativeFrom="page">
                  <wp:posOffset>395605</wp:posOffset>
                </wp:positionH>
                <wp:positionV relativeFrom="page">
                  <wp:posOffset>-693420</wp:posOffset>
                </wp:positionV>
                <wp:extent cx="6951345" cy="11033760"/>
                <wp:effectExtent l="0" t="0" r="13334" b="6350"/>
                <wp:wrapNone/>
                <wp:docPr id="1043" name="AutoShape 69"/>
                <wp:cNvGraphicFramePr/>
                <a:graphic xmlns:a="http://schemas.openxmlformats.org/drawingml/2006/main">
                  <a:graphicData uri="http://schemas.microsoft.com/office/word/2010/wordprocessingShape">
                    <wps:wsp>
                      <wps:cNvSpPr/>
                      <wps:spPr>
                        <a:xfrm>
                          <a:off x="0" y="0"/>
                          <a:ext cx="6951345" cy="11033463"/>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a:noAutofit/>
                      </wps:bodyPr>
                    </wps:wsp>
                  </a:graphicData>
                </a:graphic>
              </wp:anchor>
            </w:drawing>
          </mc:Choice>
          <mc:Fallback>
            <w:pict>
              <v:shape id="AutoShape 69" o:spid="_x0000_s1026" o:spt="100" style="position:absolute;left:0pt;margin-left:31.15pt;margin-top:-54.6pt;height:868.8pt;width:547.35pt;mso-position-horizontal-relative:page;mso-position-vertical-relative:page;z-index:-251657216;mso-width-relative:page;mso-height-relative:page;" filled="f" stroked="t" coordsize="10947,15878" o:gfxdata="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DVU7NsAAAANAQAADwAAAAAA&#10;AAABACAAAAAiAAAAZHJzL2Rvd25yZXYueG1sUEsBAhQAFAAAAAgAh07iQGjrlXyCAgAA3gUAAA4A&#10;AAAAAAAAAQAgAAAAKgEAAGRycy9lMm9Eb2MueG1sUEsFBgAAAAAGAAYAWQEAAB4GA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t>search engine optimization. The term web design is normally used to describe the design process relating to the front-end (client side) design of a website including writing mark up. Web design partially overlaps web engineering in the broader scope of web development. Web designers are expected to have an awareness of usability and if their role involvescreatingmarkupthentheyarealsoexpectedtobeuptodatewithwebaccessibilityguidelines. Web design partially overlaps web engineering in the broader scope of web development.</w:t>
      </w:r>
    </w:p>
    <w:p>
      <w:pPr>
        <w:pStyle w:val="3"/>
        <w:spacing w:before="158"/>
        <w:jc w:val="both"/>
      </w:pPr>
      <w:r>
        <w:rPr>
          <w:color w:val="001F5F"/>
        </w:rPr>
        <w:t>Departments and services offered</w:t>
      </w:r>
    </w:p>
    <w:p>
      <w:pPr>
        <w:pStyle w:val="9"/>
        <w:spacing w:before="258" w:line="312" w:lineRule="auto"/>
        <w:ind w:left="160" w:right="217"/>
        <w:jc w:val="both"/>
      </w:pPr>
      <w:r>
        <w:t>Company Name plays an essential role as an institute, the level of education, development of student’s skills are based on their trainers. If you do not have a good mentor then you may lag in many things from others and that is why we at Compsoft Technologies  gives you the facility of skilled employees so that you do not feel unsecured about the academics. Personality development and academic status are some of those things which lie on mentor’s hands. If you are trained well then you can do well in your future and knowing its importance of Compsoft Technologies always tries to give you the best.</w:t>
      </w:r>
    </w:p>
    <w:p>
      <w:pPr>
        <w:pStyle w:val="9"/>
        <w:spacing w:before="160" w:line="312" w:lineRule="auto"/>
        <w:ind w:left="160" w:right="217"/>
        <w:jc w:val="both"/>
      </w:pPr>
      <w:r>
        <w:t>They have a great team of skilled mentors who are always ready to direct their trainees in thebestpossiblewaytheycanandtoensuretheskillsofmentorsweheldmanyskilldevelopment programs as well so that each and every mentor can develop their own skills with the demands of the companies so that they can prepare a complete packaged trainee.</w:t>
      </w:r>
    </w:p>
    <w:p>
      <w:pPr>
        <w:pStyle w:val="9"/>
        <w:rPr>
          <w:sz w:val="26"/>
        </w:rPr>
      </w:pPr>
    </w:p>
    <w:p>
      <w:pPr>
        <w:pStyle w:val="3"/>
        <w:spacing w:before="213"/>
        <w:jc w:val="both"/>
      </w:pPr>
      <w:r>
        <w:t>Services provided by the Company</w:t>
      </w:r>
    </w:p>
    <w:p>
      <w:pPr>
        <w:pStyle w:val="15"/>
        <w:numPr>
          <w:ilvl w:val="0"/>
          <w:numId w:val="2"/>
        </w:numPr>
        <w:tabs>
          <w:tab w:val="left" w:pos="304"/>
        </w:tabs>
        <w:spacing w:before="258"/>
        <w:rPr>
          <w:sz w:val="24"/>
        </w:rPr>
      </w:pPr>
      <w:r>
        <w:rPr>
          <w:sz w:val="24"/>
        </w:rPr>
        <w:t>Core Java and Advanced Java</w:t>
      </w:r>
    </w:p>
    <w:p>
      <w:pPr>
        <w:pStyle w:val="9"/>
        <w:spacing w:before="3"/>
        <w:rPr>
          <w:sz w:val="21"/>
        </w:rPr>
      </w:pPr>
    </w:p>
    <w:p>
      <w:pPr>
        <w:pStyle w:val="15"/>
        <w:numPr>
          <w:ilvl w:val="0"/>
          <w:numId w:val="2"/>
        </w:numPr>
        <w:tabs>
          <w:tab w:val="left" w:pos="304"/>
        </w:tabs>
        <w:rPr>
          <w:sz w:val="24"/>
        </w:rPr>
      </w:pPr>
      <w:r>
        <w:rPr>
          <w:sz w:val="24"/>
        </w:rPr>
        <w:t>Web services and development</w:t>
      </w:r>
    </w:p>
    <w:p>
      <w:pPr>
        <w:pStyle w:val="9"/>
        <w:spacing w:before="10"/>
        <w:rPr>
          <w:sz w:val="20"/>
        </w:rPr>
      </w:pPr>
    </w:p>
    <w:p>
      <w:pPr>
        <w:pStyle w:val="15"/>
        <w:numPr>
          <w:ilvl w:val="0"/>
          <w:numId w:val="2"/>
        </w:numPr>
        <w:tabs>
          <w:tab w:val="left" w:pos="304"/>
        </w:tabs>
        <w:rPr>
          <w:sz w:val="24"/>
        </w:rPr>
      </w:pPr>
      <w:r>
        <w:rPr>
          <w:sz w:val="24"/>
        </w:rPr>
        <w:t>Dot Net Framework</w:t>
      </w:r>
    </w:p>
    <w:p>
      <w:pPr>
        <w:pStyle w:val="9"/>
        <w:spacing w:before="4"/>
        <w:rPr>
          <w:sz w:val="21"/>
        </w:rPr>
      </w:pPr>
    </w:p>
    <w:p>
      <w:pPr>
        <w:pStyle w:val="15"/>
        <w:numPr>
          <w:ilvl w:val="0"/>
          <w:numId w:val="2"/>
        </w:numPr>
        <w:tabs>
          <w:tab w:val="left" w:pos="304"/>
        </w:tabs>
        <w:rPr>
          <w:sz w:val="24"/>
        </w:rPr>
      </w:pPr>
      <w:r>
        <w:rPr>
          <w:sz w:val="24"/>
        </w:rPr>
        <w:t>Python</w:t>
      </w:r>
    </w:p>
    <w:p>
      <w:pPr>
        <w:pStyle w:val="9"/>
        <w:spacing w:before="1"/>
        <w:rPr>
          <w:sz w:val="21"/>
        </w:rPr>
      </w:pPr>
    </w:p>
    <w:p>
      <w:pPr>
        <w:pStyle w:val="15"/>
        <w:numPr>
          <w:ilvl w:val="0"/>
          <w:numId w:val="2"/>
        </w:numPr>
        <w:tabs>
          <w:tab w:val="left" w:pos="304"/>
        </w:tabs>
        <w:rPr>
          <w:sz w:val="24"/>
        </w:rPr>
      </w:pPr>
      <w:r>
        <w:rPr>
          <w:sz w:val="24"/>
        </w:rPr>
        <w:t>Selenium Testing</w:t>
      </w:r>
    </w:p>
    <w:p>
      <w:pPr>
        <w:pStyle w:val="9"/>
        <w:rPr>
          <w:sz w:val="21"/>
        </w:rPr>
      </w:pPr>
    </w:p>
    <w:p>
      <w:pPr>
        <w:pStyle w:val="15"/>
        <w:numPr>
          <w:ilvl w:val="0"/>
          <w:numId w:val="2"/>
        </w:numPr>
        <w:tabs>
          <w:tab w:val="left" w:pos="304"/>
        </w:tabs>
        <w:spacing w:before="1"/>
        <w:rPr>
          <w:sz w:val="24"/>
        </w:rPr>
      </w:pPr>
      <w:r>
        <w:rPr>
          <w:sz w:val="24"/>
        </w:rPr>
        <w:t>Conference /Event Management Service</w:t>
      </w:r>
    </w:p>
    <w:p>
      <w:pPr>
        <w:pStyle w:val="9"/>
        <w:rPr>
          <w:sz w:val="21"/>
        </w:rPr>
      </w:pPr>
    </w:p>
    <w:p>
      <w:pPr>
        <w:pStyle w:val="15"/>
        <w:numPr>
          <w:ilvl w:val="0"/>
          <w:numId w:val="2"/>
        </w:numPr>
        <w:tabs>
          <w:tab w:val="left" w:pos="304"/>
        </w:tabs>
        <w:spacing w:before="1"/>
        <w:rPr>
          <w:sz w:val="24"/>
        </w:rPr>
      </w:pPr>
      <w:r>
        <w:rPr>
          <w:sz w:val="24"/>
        </w:rPr>
        <w:t>Academic Project Guidance</w:t>
      </w:r>
    </w:p>
    <w:p>
      <w:pPr>
        <w:pStyle w:val="9"/>
        <w:rPr>
          <w:sz w:val="21"/>
        </w:rPr>
      </w:pPr>
    </w:p>
    <w:p>
      <w:pPr>
        <w:pStyle w:val="15"/>
        <w:numPr>
          <w:ilvl w:val="0"/>
          <w:numId w:val="2"/>
        </w:numPr>
        <w:tabs>
          <w:tab w:val="left" w:pos="304"/>
        </w:tabs>
        <w:spacing w:before="1"/>
        <w:rPr>
          <w:sz w:val="24"/>
        </w:rPr>
      </w:pPr>
      <w:r>
        <w:rPr>
          <w:sz w:val="24"/>
        </w:rPr>
        <w:t>On The Job Training</w:t>
      </w:r>
    </w:p>
    <w:p>
      <w:pPr>
        <w:pStyle w:val="9"/>
        <w:rPr>
          <w:sz w:val="21"/>
        </w:rPr>
      </w:pPr>
    </w:p>
    <w:p>
      <w:pPr>
        <w:pStyle w:val="15"/>
        <w:numPr>
          <w:ilvl w:val="0"/>
          <w:numId w:val="2"/>
        </w:numPr>
        <w:tabs>
          <w:tab w:val="left" w:pos="304"/>
        </w:tabs>
        <w:spacing w:before="1"/>
        <w:rPr>
          <w:sz w:val="24"/>
        </w:rPr>
      </w:pPr>
      <w:r>
        <w:rPr>
          <w:sz w:val="24"/>
        </w:rPr>
        <w:t>Software Training</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mc:AlternateContent>
          <mc:Choice Requires="wps">
            <w:drawing>
              <wp:anchor distT="0" distB="0" distL="0" distR="0" simplePos="0" relativeHeight="251659264" behindDoc="1" locked="0" layoutInCell="1" allowOverlap="1">
                <wp:simplePos x="0" y="0"/>
                <wp:positionH relativeFrom="page">
                  <wp:posOffset>-241935</wp:posOffset>
                </wp:positionH>
                <wp:positionV relativeFrom="page">
                  <wp:posOffset>210185</wp:posOffset>
                </wp:positionV>
                <wp:extent cx="6951345" cy="10082530"/>
                <wp:effectExtent l="0" t="0" r="13334" b="6350"/>
                <wp:wrapNone/>
                <wp:docPr id="1044" name="AutoShape 68"/>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68" o:spid="_x0000_s1026" o:spt="100" style="position:absolute;left:0pt;margin-left:-19.05pt;margin-top:16.55pt;height:793.9pt;width:547.35pt;mso-position-horizontal-relative:page;mso-position-vertical-relative:page;z-index:-251657216;mso-width-relative:page;mso-height-relative:page;" filled="f" stroked="t" coordsize="10947,15878" o:gfxdata="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2vZF02QAAAAwBAAAPAAAAAAAAAAEAIAAAACIAAABkcnMvZG93bnJl&#10;di54bWxQSwECFAAUAAAACACHTuJAUX30Im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2"/>
        <w:rPr>
          <w:rFonts w:ascii="Trebuchet MS"/>
          <w:sz w:val="23"/>
        </w:rPr>
      </w:pPr>
    </w:p>
    <w:p>
      <w:pPr>
        <w:pStyle w:val="2"/>
        <w:spacing w:before="84" w:line="410" w:lineRule="auto"/>
        <w:ind w:left="3232" w:right="3291" w:hanging="26"/>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 xml:space="preserve">3 </w:t>
      </w:r>
      <w:r>
        <w:t>INTRODUCTION</w:t>
      </w:r>
    </w:p>
    <w:p>
      <w:pPr>
        <w:spacing w:line="410"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5"/>
        <w:numPr>
          <w:ilvl w:val="0"/>
          <w:numId w:val="1"/>
        </w:numPr>
        <w:tabs>
          <w:tab w:val="left" w:pos="3412"/>
        </w:tabs>
        <w:spacing w:before="63"/>
        <w:ind w:left="3412"/>
        <w:jc w:val="left"/>
        <w:rPr>
          <w:b/>
          <w:sz w:val="36"/>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45" name="AutoShape 67"/>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67"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elk1Y2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b/>
          <w:sz w:val="36"/>
          <w:u w:val="thick"/>
        </w:rPr>
        <w:t>INTRODUCTION</w:t>
      </w:r>
    </w:p>
    <w:p>
      <w:pPr>
        <w:pStyle w:val="9"/>
        <w:rPr>
          <w:b/>
          <w:sz w:val="20"/>
        </w:rPr>
      </w:pPr>
    </w:p>
    <w:p>
      <w:pPr>
        <w:pStyle w:val="9"/>
        <w:spacing w:before="3"/>
        <w:rPr>
          <w:b/>
          <w:sz w:val="19"/>
        </w:rPr>
      </w:pPr>
    </w:p>
    <w:p>
      <w:pPr>
        <w:pStyle w:val="3"/>
        <w:spacing w:before="90"/>
        <w:jc w:val="both"/>
      </w:pPr>
      <w:r>
        <w:rPr>
          <w:color w:val="001F5F"/>
        </w:rPr>
        <w:t>Introduction to Web Apps</w:t>
      </w:r>
    </w:p>
    <w:p>
      <w:pPr>
        <w:pStyle w:val="9"/>
        <w:spacing w:before="188" w:line="312" w:lineRule="auto"/>
        <w:ind w:left="160" w:right="218"/>
        <w:jc w:val="both"/>
      </w:pPr>
      <w:r>
        <w:t>Web applications are similar to the traditional applications you’d install on your Information, such as Microsoft Office. They are able to perform the same kinds of tasks, they look the same and they feel the same but there is one key difference - the application itself is not installed on your phone or Information, but lives in the cloud. Web apps are not new, but It used to be that they were often unable to compete with more traditional applications for business critical functions or where rich user interaction was required. This is no longer the case. With the power of modern web technologies, we are able to design and build performing, secure, and feature rich applications that live in the cloud and bring with them a huge number of benefits.</w:t>
      </w:r>
    </w:p>
    <w:p>
      <w:pPr>
        <w:pStyle w:val="9"/>
        <w:rPr>
          <w:sz w:val="26"/>
        </w:rPr>
      </w:pPr>
    </w:p>
    <w:p>
      <w:pPr>
        <w:pStyle w:val="9"/>
        <w:spacing w:before="11"/>
        <w:rPr>
          <w:sz w:val="32"/>
        </w:rPr>
      </w:pPr>
    </w:p>
    <w:p>
      <w:pPr>
        <w:pStyle w:val="5"/>
        <w:numPr>
          <w:ilvl w:val="0"/>
          <w:numId w:val="3"/>
        </w:numPr>
        <w:tabs>
          <w:tab w:val="left" w:pos="381"/>
        </w:tabs>
      </w:pPr>
      <w:r>
        <w:t>They can be accessed from anywhere.</w:t>
      </w:r>
    </w:p>
    <w:p>
      <w:pPr>
        <w:pStyle w:val="9"/>
        <w:spacing w:before="1"/>
        <w:rPr>
          <w:b/>
          <w:sz w:val="21"/>
        </w:rPr>
      </w:pPr>
    </w:p>
    <w:p>
      <w:pPr>
        <w:pStyle w:val="15"/>
        <w:numPr>
          <w:ilvl w:val="0"/>
          <w:numId w:val="4"/>
        </w:numPr>
        <w:tabs>
          <w:tab w:val="left" w:pos="580"/>
        </w:tabs>
        <w:spacing w:line="312" w:lineRule="auto"/>
        <w:ind w:right="217"/>
        <w:jc w:val="both"/>
        <w:rPr>
          <w:sz w:val="24"/>
        </w:rPr>
      </w:pPr>
      <w:r>
        <w:rPr>
          <w:sz w:val="24"/>
        </w:rPr>
        <w:t>Because web applications are built with web technologies and they run in a web browser Internet Explorer, Google Chrome, Mozilla Firefox – this allows them to be accessed from every web enabled tool. As long as you have an internet connection you can use them.</w:t>
      </w:r>
    </w:p>
    <w:p>
      <w:pPr>
        <w:pStyle w:val="15"/>
        <w:numPr>
          <w:ilvl w:val="0"/>
          <w:numId w:val="4"/>
        </w:numPr>
        <w:tabs>
          <w:tab w:val="left" w:pos="580"/>
        </w:tabs>
        <w:spacing w:before="159" w:line="312" w:lineRule="auto"/>
        <w:ind w:right="217"/>
        <w:jc w:val="both"/>
        <w:rPr>
          <w:sz w:val="24"/>
        </w:rPr>
      </w:pPr>
      <w:r>
        <w:rPr>
          <w:sz w:val="24"/>
        </w:rPr>
        <w:t>It allows for remote working, it allows for rapid publishing of content, it allows for real time collaboration between teams. If you have web access, you have the ability to access your business tools.</w:t>
      </w:r>
    </w:p>
    <w:p>
      <w:pPr>
        <w:pStyle w:val="5"/>
        <w:numPr>
          <w:ilvl w:val="0"/>
          <w:numId w:val="3"/>
        </w:numPr>
        <w:tabs>
          <w:tab w:val="left" w:pos="381"/>
        </w:tabs>
        <w:spacing w:before="159"/>
      </w:pPr>
      <w:r>
        <w:t>They are cost effective.</w:t>
      </w:r>
    </w:p>
    <w:p>
      <w:pPr>
        <w:pStyle w:val="9"/>
        <w:spacing w:before="3"/>
        <w:rPr>
          <w:b/>
          <w:sz w:val="21"/>
        </w:rPr>
      </w:pPr>
    </w:p>
    <w:p>
      <w:pPr>
        <w:pStyle w:val="15"/>
        <w:numPr>
          <w:ilvl w:val="0"/>
          <w:numId w:val="4"/>
        </w:numPr>
        <w:tabs>
          <w:tab w:val="left" w:pos="580"/>
        </w:tabs>
        <w:spacing w:before="1" w:line="312" w:lineRule="auto"/>
        <w:ind w:right="219"/>
        <w:jc w:val="both"/>
        <w:rPr>
          <w:sz w:val="24"/>
        </w:rPr>
      </w:pPr>
      <w:r>
        <w:rPr>
          <w:sz w:val="24"/>
        </w:rPr>
        <w:t>Web applications are cheaper to produce and maintain than traditional applications. No matter how many platforms your business uses (Mac, Linux, Windows) web application build can be used across them all.</w:t>
      </w:r>
    </w:p>
    <w:p>
      <w:pPr>
        <w:pStyle w:val="5"/>
        <w:numPr>
          <w:ilvl w:val="0"/>
          <w:numId w:val="3"/>
        </w:numPr>
        <w:tabs>
          <w:tab w:val="left" w:pos="381"/>
        </w:tabs>
        <w:spacing w:before="159"/>
      </w:pPr>
      <w:r>
        <w:t>They benefit from more rapid update cycles.</w:t>
      </w:r>
    </w:p>
    <w:p>
      <w:pPr>
        <w:pStyle w:val="9"/>
        <w:spacing w:before="1"/>
        <w:rPr>
          <w:b/>
          <w:sz w:val="21"/>
        </w:rPr>
      </w:pPr>
    </w:p>
    <w:p>
      <w:pPr>
        <w:pStyle w:val="15"/>
        <w:numPr>
          <w:ilvl w:val="0"/>
          <w:numId w:val="4"/>
        </w:numPr>
        <w:tabs>
          <w:tab w:val="left" w:pos="580"/>
        </w:tabs>
        <w:spacing w:line="312" w:lineRule="auto"/>
        <w:ind w:right="218"/>
        <w:jc w:val="both"/>
        <w:rPr>
          <w:sz w:val="24"/>
        </w:rPr>
      </w:pPr>
      <w:r>
        <w:rPr>
          <w:sz w:val="24"/>
        </w:rPr>
        <w:t>A huge benefit of web applications is that when an update is released, all of your users are immediately using that version. This doesn’t happen with installed applications, especially in large organizations with IT policies that restrict administrator access.</w:t>
      </w:r>
    </w:p>
    <w:p>
      <w:pPr>
        <w:pStyle w:val="5"/>
        <w:numPr>
          <w:ilvl w:val="0"/>
          <w:numId w:val="3"/>
        </w:numPr>
        <w:tabs>
          <w:tab w:val="left" w:pos="381"/>
        </w:tabs>
        <w:spacing w:before="160"/>
      </w:pPr>
      <w:r>
        <w:t>They are secure.</w:t>
      </w:r>
    </w:p>
    <w:p>
      <w:pPr>
        <w:pStyle w:val="9"/>
        <w:spacing w:before="1"/>
        <w:rPr>
          <w:b/>
          <w:sz w:val="21"/>
        </w:rPr>
      </w:pPr>
    </w:p>
    <w:p>
      <w:pPr>
        <w:pStyle w:val="15"/>
        <w:numPr>
          <w:ilvl w:val="0"/>
          <w:numId w:val="4"/>
        </w:numPr>
        <w:tabs>
          <w:tab w:val="left" w:pos="580"/>
        </w:tabs>
        <w:spacing w:line="312" w:lineRule="auto"/>
        <w:ind w:right="218"/>
        <w:jc w:val="both"/>
        <w:rPr>
          <w:sz w:val="24"/>
        </w:rPr>
      </w:pPr>
      <w:r>
        <w:rPr>
          <w:sz w:val="24"/>
        </w:rPr>
        <w:t xml:space="preserve">Web developers have had to become experts in security – the web is a platform designed to share everything with everyone! As such, the types and levels of security included in web applications are often far greater than those seen in </w:t>
      </w:r>
      <w:r>
        <mc:AlternateContent>
          <mc:Choice Requires="wps">
            <w:drawing>
              <wp:anchor distT="0" distB="0" distL="0" distR="0" simplePos="0" relativeHeight="251659264" behindDoc="1" locked="0" layoutInCell="1" allowOverlap="1">
                <wp:simplePos x="0" y="0"/>
                <wp:positionH relativeFrom="page">
                  <wp:posOffset>366395</wp:posOffset>
                </wp:positionH>
                <wp:positionV relativeFrom="page">
                  <wp:posOffset>241935</wp:posOffset>
                </wp:positionV>
                <wp:extent cx="6951345" cy="10082530"/>
                <wp:effectExtent l="0" t="0" r="13334" b="6350"/>
                <wp:wrapNone/>
                <wp:docPr id="1046" name="AutoShape 66"/>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66" o:spid="_x0000_s1026" o:spt="100" style="position:absolute;left:0pt;margin-left:28.85pt;margin-top:19.05pt;height:793.9pt;width:547.35pt;mso-position-horizontal-relative:page;mso-position-vertical-relative:page;z-index:-251657216;mso-width-relative:page;mso-height-relative:page;" filled="f" stroked="t" coordsize="10947,15878" o:gfxdata="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i8cutoAAAALAQAADwAAAAAAAAABACAAAAAiAAAAZHJzL2Rvd25y&#10;ZXYueG1sUEsBAhQAFAAAAAgAh07iQMheumtuAgAAxAUAAA4AAAAAAAAAAQAgAAAAKQEAAGRycy9l&#10;Mm9Eb2MueG1sUEsFBgAAAAAGAAYAWQEAAAkGA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sz w:val="24"/>
        </w:rPr>
        <w:t>traditional applications.</w:t>
      </w:r>
    </w:p>
    <w:p>
      <w:pPr>
        <w:numPr>
          <w:ilvl w:val="0"/>
          <w:numId w:val="0"/>
        </w:numPr>
        <w:tabs>
          <w:tab w:val="left" w:pos="580"/>
        </w:tabs>
        <w:spacing w:before="62" w:line="312" w:lineRule="auto"/>
        <w:ind w:right="216"/>
        <w:jc w:val="both"/>
        <w:rPr>
          <w:sz w:val="24"/>
        </w:rPr>
      </w:pPr>
      <w:r>
        <w:rPr>
          <w:sz w:val="24"/>
        </w:rPr>
        <w:t>They also benefit from the ability to launch updates in real-time – the application on the servers is the application people are using. The applications on people’s laptops however is the version last installed. And when those laptops get left on a train it’s not a concern, as nothing is stored locally.</w:t>
      </w:r>
    </w:p>
    <w:p>
      <w:pPr>
        <w:pStyle w:val="9"/>
        <w:rPr>
          <w:sz w:val="26"/>
        </w:rPr>
      </w:pPr>
    </w:p>
    <w:p>
      <w:pPr>
        <w:pStyle w:val="9"/>
        <w:spacing w:before="10"/>
        <w:rPr>
          <w:sz w:val="32"/>
        </w:rPr>
      </w:pPr>
    </w:p>
    <w:p>
      <w:pPr>
        <w:pStyle w:val="5"/>
        <w:numPr>
          <w:ilvl w:val="0"/>
          <w:numId w:val="3"/>
        </w:numPr>
        <w:tabs>
          <w:tab w:val="left" w:pos="381"/>
        </w:tabs>
      </w:pPr>
      <w:r>
        <w:t>They enable more computing with fewer Information.</w:t>
      </w:r>
    </w:p>
    <w:p>
      <w:pPr>
        <w:pStyle w:val="9"/>
        <w:rPr>
          <w:b/>
          <w:sz w:val="26"/>
        </w:rPr>
      </w:pPr>
    </w:p>
    <w:p>
      <w:pPr>
        <w:pStyle w:val="9"/>
        <w:spacing w:before="10"/>
        <w:rPr>
          <w:b/>
          <w:sz w:val="29"/>
        </w:rPr>
      </w:pPr>
    </w:p>
    <w:p>
      <w:pPr>
        <w:pStyle w:val="15"/>
        <w:numPr>
          <w:ilvl w:val="0"/>
          <w:numId w:val="4"/>
        </w:numPr>
        <w:tabs>
          <w:tab w:val="left" w:pos="580"/>
        </w:tabs>
        <w:spacing w:before="1" w:line="312" w:lineRule="auto"/>
        <w:ind w:right="217"/>
        <w:jc w:val="both"/>
        <w:rPr>
          <w:sz w:val="24"/>
        </w:rPr>
      </w:pPr>
      <w:r>
        <w:rPr>
          <w:sz w:val="24"/>
        </w:rPr>
        <w:t>Web applications push all of the hard work to the servers, and act as intermediaries between the user interface and the calculations happening behind the scenes. This means you can accomplish terrifyingly complex work on a tablet, or your phone.</w:t>
      </w:r>
    </w:p>
    <w:p>
      <w:pPr>
        <w:pStyle w:val="15"/>
        <w:numPr>
          <w:ilvl w:val="0"/>
          <w:numId w:val="4"/>
        </w:numPr>
        <w:tabs>
          <w:tab w:val="left" w:pos="580"/>
        </w:tabs>
        <w:spacing w:before="159" w:line="312" w:lineRule="auto"/>
        <w:ind w:right="217"/>
        <w:jc w:val="both"/>
        <w:rPr>
          <w:sz w:val="24"/>
        </w:rPr>
      </w:pPr>
      <w:r>
        <w:rPr>
          <w:sz w:val="24"/>
        </w:rPr>
        <w:t>We’ve built web applications that allow people to understand the complex relationships between 250,000 pieces of art on their phones, and applications that run the business systems of one of the largest solar energy providers in the world. Often these products are not financially viable to build using traditional application processes.</w:t>
      </w:r>
    </w:p>
    <w:p>
      <w:pPr>
        <w:pStyle w:val="9"/>
        <w:rPr>
          <w:sz w:val="26"/>
        </w:rPr>
      </w:pPr>
    </w:p>
    <w:p>
      <w:pPr>
        <w:pStyle w:val="9"/>
        <w:rPr>
          <w:sz w:val="33"/>
        </w:rPr>
      </w:pPr>
    </w:p>
    <w:p>
      <w:pPr>
        <w:pStyle w:val="3"/>
      </w:pPr>
      <w:r>
        <w:rPr>
          <w:color w:val="001F5F"/>
        </w:rPr>
        <w:t>Problem Statement as mentioned in the proposal</w:t>
      </w:r>
    </w:p>
    <w:p>
      <w:pPr>
        <w:pStyle w:val="9"/>
        <w:spacing w:before="186" w:line="312" w:lineRule="auto"/>
        <w:ind w:left="160" w:right="218"/>
        <w:jc w:val="both"/>
      </w:pPr>
      <w:r>
        <w:t>Develop an application which facilitates creation of web pages having a need to install any HTML editor based software and also which can be used by any novice user (no HTML knowledge needed) that is developing web pages on the online. This module is designed to reduce the process involved in managing the activity of customers and business where the business can sell their services and the customers can buy those.</w:t>
      </w:r>
    </w:p>
    <w:p>
      <w:pPr>
        <w:pStyle w:val="9"/>
        <w:rPr>
          <w:sz w:val="26"/>
        </w:rPr>
      </w:pPr>
    </w:p>
    <w:p>
      <w:pPr>
        <w:pStyle w:val="9"/>
        <w:spacing w:before="11"/>
        <w:rPr>
          <w:b/>
          <w:sz w:val="38"/>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11"/>
        <w:rPr>
          <w:rFonts w:ascii="Trebuchet MS"/>
          <w:sz w:val="18"/>
        </w:rPr>
      </w:pPr>
    </w:p>
    <w:p>
      <w:pPr>
        <w:pStyle w:val="2"/>
        <w:spacing w:before="84" w:line="429" w:lineRule="auto"/>
        <w:ind w:left="2977" w:right="3030" w:firstLine="662"/>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 xml:space="preserve">4 </w:t>
      </w:r>
      <w:r>
        <w:t>SYSTEM ANALYSIS</w:t>
      </w:r>
    </w:p>
    <w:p>
      <w:pPr>
        <w:spacing w:line="429"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804"/>
        <w:rPr>
          <w:rFonts w:ascii="Trebuchet MS"/>
          <w:b/>
          <w:sz w:val="36"/>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48" name="AutoShape 64"/>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64"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XtUWiG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b/>
          <w:w w:val="110"/>
          <w:sz w:val="36"/>
        </w:rPr>
        <w:t>4.</w:t>
      </w:r>
      <w:r>
        <w:rPr>
          <w:rFonts w:ascii="Trebuchet MS"/>
          <w:b/>
          <w:w w:val="110"/>
          <w:sz w:val="36"/>
          <w:u w:val="single"/>
        </w:rPr>
        <w:t>SYSTEM ANALYSIS</w:t>
      </w:r>
    </w:p>
    <w:p>
      <w:pPr>
        <w:pStyle w:val="9"/>
        <w:rPr>
          <w:rFonts w:ascii="Trebuchet MS"/>
          <w:b/>
          <w:sz w:val="20"/>
        </w:rPr>
      </w:pPr>
    </w:p>
    <w:p>
      <w:pPr>
        <w:pStyle w:val="9"/>
        <w:rPr>
          <w:rFonts w:ascii="Trebuchet MS"/>
          <w:b/>
          <w:sz w:val="20"/>
        </w:rPr>
      </w:pPr>
    </w:p>
    <w:p>
      <w:pPr>
        <w:pStyle w:val="9"/>
        <w:spacing w:before="10"/>
        <w:rPr>
          <w:rFonts w:ascii="Trebuchet MS"/>
          <w:b/>
          <w:sz w:val="21"/>
        </w:rPr>
      </w:pPr>
    </w:p>
    <w:p>
      <w:pPr>
        <w:pStyle w:val="3"/>
        <w:numPr>
          <w:ilvl w:val="0"/>
          <w:numId w:val="5"/>
        </w:numPr>
        <w:tabs>
          <w:tab w:val="left" w:pos="441"/>
        </w:tabs>
        <w:spacing w:before="90"/>
      </w:pPr>
      <w:r>
        <w:t>Existing System</w:t>
      </w:r>
    </w:p>
    <w:p>
      <w:pPr>
        <w:pStyle w:val="3"/>
        <w:tabs>
          <w:tab w:val="left" w:pos="441"/>
        </w:tabs>
        <w:spacing w:before="90"/>
        <w:ind w:left="0"/>
        <w:rPr>
          <w:b w:val="0"/>
        </w:rPr>
      </w:pPr>
      <w:r>
        <w:rPr>
          <w:b w:val="0"/>
        </w:rPr>
        <w:tab/>
      </w:r>
      <w:r>
        <w:rPr>
          <w:b w:val="0"/>
        </w:rPr>
        <w:t>Publishing about the company, address and contacting is complicated manually.</w:t>
      </w:r>
    </w:p>
    <w:p>
      <w:pPr>
        <w:pStyle w:val="3"/>
        <w:tabs>
          <w:tab w:val="left" w:pos="441"/>
        </w:tabs>
        <w:spacing w:before="90"/>
        <w:ind w:left="0"/>
        <w:rPr>
          <w:b w:val="0"/>
        </w:rPr>
      </w:pPr>
      <w:r>
        <w:rPr>
          <w:b w:val="0"/>
        </w:rPr>
        <w:tab/>
      </w:r>
      <w:r>
        <w:rPr>
          <w:b w:val="0"/>
        </w:rPr>
        <w:t>Limitations of the existing system:</w:t>
      </w:r>
    </w:p>
    <w:p>
      <w:pPr>
        <w:pStyle w:val="3"/>
        <w:numPr>
          <w:ilvl w:val="0"/>
          <w:numId w:val="6"/>
        </w:numPr>
        <w:tabs>
          <w:tab w:val="left" w:pos="441"/>
        </w:tabs>
        <w:spacing w:before="90"/>
        <w:rPr>
          <w:b w:val="0"/>
        </w:rPr>
      </w:pPr>
      <w:r>
        <w:rPr>
          <w:b w:val="0"/>
        </w:rPr>
        <w:t>It is time consuming</w:t>
      </w:r>
    </w:p>
    <w:p>
      <w:pPr>
        <w:pStyle w:val="3"/>
        <w:numPr>
          <w:ilvl w:val="0"/>
          <w:numId w:val="6"/>
        </w:numPr>
        <w:tabs>
          <w:tab w:val="left" w:pos="441"/>
        </w:tabs>
        <w:spacing w:before="90"/>
        <w:rPr>
          <w:b w:val="0"/>
        </w:rPr>
      </w:pPr>
      <w:r>
        <w:rPr>
          <w:b w:val="0"/>
        </w:rPr>
        <w:t>It consumes lot of manpower to better results</w:t>
      </w:r>
    </w:p>
    <w:p>
      <w:pPr>
        <w:pStyle w:val="3"/>
        <w:numPr>
          <w:ilvl w:val="0"/>
          <w:numId w:val="6"/>
        </w:numPr>
        <w:tabs>
          <w:tab w:val="left" w:pos="441"/>
        </w:tabs>
        <w:spacing w:before="90"/>
        <w:rPr>
          <w:b w:val="0"/>
        </w:rPr>
      </w:pPr>
      <w:r>
        <w:rPr>
          <w:b w:val="0"/>
        </w:rPr>
        <w:t>It is also costly</w:t>
      </w:r>
    </w:p>
    <w:p>
      <w:pPr>
        <w:pStyle w:val="9"/>
        <w:spacing w:before="10"/>
        <w:rPr>
          <w:sz w:val="32"/>
        </w:rPr>
      </w:pPr>
    </w:p>
    <w:p>
      <w:pPr>
        <w:pStyle w:val="3"/>
        <w:numPr>
          <w:ilvl w:val="0"/>
          <w:numId w:val="5"/>
        </w:numPr>
        <w:tabs>
          <w:tab w:val="left" w:pos="441"/>
        </w:tabs>
      </w:pPr>
      <w:r>
        <w:t>Proposed System</w:t>
      </w:r>
    </w:p>
    <w:p>
      <w:pPr>
        <w:pStyle w:val="3"/>
        <w:tabs>
          <w:tab w:val="left" w:pos="441"/>
        </w:tabs>
        <w:ind w:left="440"/>
        <w:rPr>
          <w:b w:val="0"/>
        </w:rPr>
      </w:pPr>
      <w:r>
        <w:rPr>
          <w:b w:val="0"/>
        </w:rPr>
        <w:tab/>
      </w:r>
      <w:r>
        <w:rPr>
          <w:b w:val="0"/>
        </w:rPr>
        <w:t>The proposed system, Landing page overcomes the drawback of the existing system. It helps to reach people in better way and faster. And an very easy way for publishing about the company</w:t>
      </w:r>
    </w:p>
    <w:p>
      <w:pPr>
        <w:pStyle w:val="3"/>
        <w:tabs>
          <w:tab w:val="left" w:pos="441"/>
        </w:tabs>
        <w:ind w:left="440"/>
        <w:rPr>
          <w:b w:val="0"/>
        </w:rPr>
      </w:pPr>
      <w:r>
        <w:rPr>
          <w:b w:val="0"/>
        </w:rPr>
        <w:t>Advantages of proposed system:</w:t>
      </w:r>
    </w:p>
    <w:p>
      <w:pPr>
        <w:pStyle w:val="3"/>
        <w:numPr>
          <w:ilvl w:val="0"/>
          <w:numId w:val="7"/>
        </w:numPr>
        <w:tabs>
          <w:tab w:val="left" w:pos="441"/>
        </w:tabs>
        <w:rPr>
          <w:b w:val="0"/>
        </w:rPr>
      </w:pPr>
      <w:r>
        <w:rPr>
          <w:b w:val="0"/>
        </w:rPr>
        <w:t>It is very flexible and user friendly</w:t>
      </w:r>
    </w:p>
    <w:p>
      <w:pPr>
        <w:pStyle w:val="3"/>
        <w:numPr>
          <w:ilvl w:val="0"/>
          <w:numId w:val="7"/>
        </w:numPr>
        <w:tabs>
          <w:tab w:val="left" w:pos="441"/>
        </w:tabs>
        <w:rPr>
          <w:b w:val="0"/>
        </w:rPr>
      </w:pPr>
      <w:r>
        <w:rPr>
          <w:b w:val="0"/>
        </w:rPr>
        <w:t>Easy and helpfull</w:t>
      </w:r>
    </w:p>
    <w:p>
      <w:pPr>
        <w:pStyle w:val="9"/>
        <w:rPr>
          <w:sz w:val="33"/>
        </w:rPr>
      </w:pPr>
    </w:p>
    <w:p>
      <w:pPr>
        <w:pStyle w:val="9"/>
        <w:rPr>
          <w:sz w:val="33"/>
        </w:rPr>
      </w:pPr>
    </w:p>
    <w:p>
      <w:pPr>
        <w:pStyle w:val="3"/>
        <w:numPr>
          <w:ilvl w:val="0"/>
          <w:numId w:val="5"/>
        </w:numPr>
        <w:tabs>
          <w:tab w:val="left" w:pos="441"/>
        </w:tabs>
        <w:spacing w:before="1"/>
      </w:pPr>
      <w:r>
        <w:t>Objective of the System:</w:t>
      </w:r>
    </w:p>
    <w:p>
      <w:pPr>
        <w:pStyle w:val="3"/>
        <w:tabs>
          <w:tab w:val="left" w:pos="441"/>
        </w:tabs>
        <w:spacing w:before="1"/>
        <w:ind w:left="440"/>
        <w:rPr>
          <w:b w:val="0"/>
        </w:rPr>
      </w:pPr>
      <w:r>
        <w:tab/>
      </w:r>
      <w:r>
        <w:tab/>
      </w:r>
      <w:r>
        <w:tab/>
      </w:r>
      <w:r>
        <w:tab/>
      </w:r>
      <w:r>
        <w:tab/>
      </w:r>
      <w:r>
        <w:rPr>
          <w:b w:val="0"/>
        </w:rPr>
        <w:t>To publish the company in an easy and better way so that it becomes easier for the company to communicate for far away customers for easy contact</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rFonts w:ascii="Trebuchet MS"/>
          <w:sz w:val="20"/>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49" name="AutoShape 63"/>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63"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skcJQW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5"/>
        <w:rPr>
          <w:rFonts w:ascii="Trebuchet MS"/>
          <w:sz w:val="17"/>
        </w:rPr>
      </w:pPr>
    </w:p>
    <w:p>
      <w:pPr>
        <w:pStyle w:val="2"/>
        <w:spacing w:before="84" w:line="408" w:lineRule="auto"/>
        <w:ind w:left="2320" w:right="2409" w:firstLine="1320"/>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 xml:space="preserve">5 </w:t>
      </w:r>
      <w:r>
        <w:t>REQUIREMENTANALYSIS</w:t>
      </w:r>
    </w:p>
    <w:p>
      <w:pPr>
        <w:spacing w:line="40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137"/>
        <w:rPr>
          <w:b/>
          <w:sz w:val="36"/>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50" name="AutoShape 62"/>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62"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bBpV/ZAAAACwEAAA8AAAAAAAAAAQAgAAAAIgAAAGRycy9kb3du&#10;cmV2LnhtbFBLAQIUABQAAAAIAIdO4kD4QfCNcAIAAMQFAAAOAAAAAAAAAAEAIAAAACgBAABkcnMv&#10;ZTJvRG9jLnhtbFBLBQYAAAAABgAGAFkBAAAKBg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rFonts w:ascii="Trebuchet MS"/>
          <w:b/>
          <w:spacing w:val="-1"/>
          <w:sz w:val="36"/>
        </w:rPr>
        <w:t>5.</w:t>
      </w:r>
      <w:r>
        <w:rPr>
          <w:b/>
          <w:spacing w:val="-1"/>
          <w:sz w:val="36"/>
          <w:u w:val="thick"/>
        </w:rPr>
        <w:t xml:space="preserve">REQUIREMENT </w:t>
      </w:r>
      <w:r>
        <w:rPr>
          <w:b/>
          <w:sz w:val="36"/>
          <w:u w:val="thick"/>
        </w:rPr>
        <w:t>ANALYSIS</w:t>
      </w:r>
    </w:p>
    <w:p>
      <w:pPr>
        <w:pStyle w:val="9"/>
        <w:spacing w:before="2"/>
        <w:rPr>
          <w:b/>
          <w:sz w:val="25"/>
        </w:rPr>
      </w:pPr>
    </w:p>
    <w:p>
      <w:pPr>
        <w:pStyle w:val="3"/>
        <w:spacing w:before="89"/>
      </w:pPr>
      <w:r>
        <w:rPr>
          <w:color w:val="001F5F"/>
        </w:rPr>
        <w:t>Hardware Requirement Specification</w:t>
      </w:r>
    </w:p>
    <w:p>
      <w:pPr>
        <w:pStyle w:val="9"/>
        <w:numPr>
          <w:ilvl w:val="0"/>
          <w:numId w:val="8"/>
        </w:numPr>
        <w:rPr>
          <w:sz w:val="26"/>
        </w:rPr>
      </w:pPr>
      <w:r>
        <w:rPr>
          <w:sz w:val="26"/>
        </w:rPr>
        <w:t>Processor : Pentium IV Processor</w:t>
      </w:r>
    </w:p>
    <w:p>
      <w:pPr>
        <w:pStyle w:val="9"/>
        <w:numPr>
          <w:ilvl w:val="0"/>
          <w:numId w:val="8"/>
        </w:numPr>
        <w:rPr>
          <w:sz w:val="26"/>
        </w:rPr>
      </w:pPr>
      <w:r>
        <w:rPr>
          <w:sz w:val="26"/>
        </w:rPr>
        <w:t>RAM : 256 MB to 512 MB</w:t>
      </w:r>
    </w:p>
    <w:p>
      <w:pPr>
        <w:pStyle w:val="9"/>
        <w:numPr>
          <w:ilvl w:val="0"/>
          <w:numId w:val="8"/>
        </w:numPr>
        <w:rPr>
          <w:sz w:val="26"/>
        </w:rPr>
      </w:pPr>
      <w:r>
        <w:rPr>
          <w:sz w:val="26"/>
        </w:rPr>
        <w:t>Hard Disk : 40GB to 80GB</w:t>
      </w:r>
    </w:p>
    <w:p>
      <w:pPr>
        <w:pStyle w:val="9"/>
        <w:numPr>
          <w:ilvl w:val="0"/>
          <w:numId w:val="8"/>
        </w:numPr>
        <w:rPr>
          <w:sz w:val="26"/>
        </w:rPr>
      </w:pPr>
      <w:r>
        <w:rPr>
          <w:sz w:val="26"/>
        </w:rPr>
        <w:t>Keyboard : 108 Keys</w:t>
      </w:r>
    </w:p>
    <w:p>
      <w:pPr>
        <w:pStyle w:val="9"/>
        <w:numPr>
          <w:ilvl w:val="0"/>
          <w:numId w:val="8"/>
        </w:numPr>
        <w:rPr>
          <w:sz w:val="26"/>
        </w:rPr>
      </w:pPr>
      <w:r>
        <w:rPr>
          <w:sz w:val="26"/>
        </w:rPr>
        <w:t>Mouse : Optical Mouse</w:t>
      </w:r>
    </w:p>
    <w:p>
      <w:pPr>
        <w:pStyle w:val="9"/>
        <w:rPr>
          <w:sz w:val="26"/>
        </w:rPr>
      </w:pPr>
    </w:p>
    <w:p>
      <w:pPr>
        <w:pStyle w:val="3"/>
        <w:spacing w:before="164"/>
        <w:rPr>
          <w:color w:val="001F5F"/>
        </w:rPr>
      </w:pPr>
      <w:r>
        <w:rPr>
          <w:color w:val="001F5F"/>
        </w:rPr>
        <w:t>Software Requirement Specification</w:t>
      </w:r>
    </w:p>
    <w:p>
      <w:pPr>
        <w:pStyle w:val="3"/>
        <w:numPr>
          <w:ilvl w:val="0"/>
          <w:numId w:val="9"/>
        </w:numPr>
        <w:spacing w:before="164"/>
        <w:rPr>
          <w:b w:val="0"/>
        </w:rPr>
      </w:pPr>
      <w:r>
        <w:rPr>
          <w:b w:val="0"/>
        </w:rPr>
        <w:t>Operating System  : Windows 2000 and above version</w:t>
      </w:r>
    </w:p>
    <w:p>
      <w:pPr>
        <w:pStyle w:val="3"/>
        <w:numPr>
          <w:ilvl w:val="0"/>
          <w:numId w:val="9"/>
        </w:numPr>
        <w:spacing w:before="164"/>
        <w:rPr>
          <w:b w:val="0"/>
        </w:rPr>
      </w:pPr>
      <w:r>
        <w:rPr>
          <w:b w:val="0"/>
        </w:rPr>
        <w:t>Front End Tool : JSP,HTML,CSS</w:t>
      </w:r>
    </w:p>
    <w:p>
      <w:pPr>
        <w:pStyle w:val="3"/>
        <w:numPr>
          <w:ilvl w:val="0"/>
          <w:numId w:val="9"/>
        </w:numPr>
        <w:spacing w:before="164"/>
        <w:rPr>
          <w:b w:val="0"/>
        </w:rPr>
      </w:pPr>
      <w:r>
        <w:rPr>
          <w:b w:val="0"/>
        </w:rPr>
        <w:t>Back End :Mongo Db</w:t>
      </w:r>
    </w:p>
    <w:p>
      <w:pPr>
        <w:pStyle w:val="3"/>
        <w:numPr>
          <w:ilvl w:val="0"/>
          <w:numId w:val="9"/>
        </w:numPr>
        <w:spacing w:before="164"/>
        <w:rPr>
          <w:b w:val="0"/>
        </w:rPr>
      </w:pPr>
      <w:r>
        <w:rPr>
          <w:b w:val="0"/>
        </w:rPr>
        <w:t>Web Server : Tomcat 6.0/XAMPP</w:t>
      </w:r>
    </w:p>
    <w:p>
      <w:pPr>
        <w:pStyle w:val="3"/>
        <w:numPr>
          <w:ilvl w:val="0"/>
          <w:numId w:val="9"/>
        </w:numPr>
        <w:spacing w:before="164"/>
        <w:rPr>
          <w:b w:val="0"/>
        </w:rPr>
      </w:pPr>
      <w:r>
        <w:rPr>
          <w:b w:val="0"/>
        </w:rPr>
        <w:t xml:space="preserve">Developing Tool : Visual Studio Code </w:t>
      </w:r>
    </w:p>
    <w:p>
      <w:pPr>
        <w:pStyle w:val="9"/>
        <w:spacing w:before="1"/>
        <w:rPr>
          <w:sz w:val="27"/>
        </w:rPr>
      </w:pPr>
    </w:p>
    <w:p>
      <w:pPr>
        <w:tabs>
          <w:tab w:val="left" w:pos="4268"/>
          <w:tab w:val="left" w:pos="8492"/>
        </w:tabs>
        <w:spacing w:before="109"/>
        <w:ind w:left="160"/>
        <w:rPr>
          <w:rFonts w:ascii="Trebuchet MS"/>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51" name="AutoShape 61"/>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61"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Vws47W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5" w:line="355" w:lineRule="auto"/>
        <w:ind w:left="3028" w:right="3080" w:firstLine="612"/>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 xml:space="preserve">6 </w:t>
      </w:r>
      <w:r>
        <w:t>DESIGN ANALYSIS</w:t>
      </w:r>
    </w:p>
    <w:p>
      <w:pPr>
        <w:spacing w:line="355"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5"/>
        <w:numPr>
          <w:ilvl w:val="0"/>
          <w:numId w:val="10"/>
        </w:numPr>
        <w:tabs>
          <w:tab w:val="left" w:pos="3208"/>
        </w:tabs>
        <w:spacing w:before="63"/>
        <w:jc w:val="left"/>
        <w:rPr>
          <w:b/>
          <w:sz w:val="36"/>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52" name="AutoShape 60"/>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60"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bBpV/ZAAAACwEAAA8AAAAAAAAAAQAgAAAAIgAAAGRycy9kb3ducmV2&#10;LnhtbFBLAQIUABQAAAAIAIdO4kDlDLflbQIAAMQFAAAOAAAAAAAAAAEAIAAAACgBAABkcnMvZTJv&#10;RG9jLnhtbFBLBQYAAAAABgAGAFkBAAAHBg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b/>
          <w:sz w:val="36"/>
          <w:u w:val="thick"/>
        </w:rPr>
        <w:t>DESIGN &amp; ANALYSIS</w:t>
      </w:r>
    </w:p>
    <w:p>
      <w:pPr>
        <w:pStyle w:val="3"/>
        <w:bidi w:val="0"/>
      </w:pPr>
      <w:r>
        <w:t>Index.html</w:t>
      </w:r>
    </w:p>
    <w:p>
      <w:pPr>
        <w:pStyle w:val="9"/>
        <w:rPr>
          <w:b/>
          <w:sz w:val="20"/>
          <w:u w:val="single"/>
        </w:rPr>
      </w:pPr>
    </w:p>
    <w:p>
      <w:pPr>
        <w:bidi w:val="0"/>
        <w:rPr>
          <w:rFonts w:hint="default"/>
        </w:rPr>
      </w:pPr>
      <w:r>
        <w:rPr>
          <w:rFonts w:hint="default"/>
        </w:rPr>
        <w:t>&lt;!DOCTYPE html&gt;</w:t>
      </w:r>
    </w:p>
    <w:p>
      <w:pPr>
        <w:bidi w:val="0"/>
        <w:rPr>
          <w:rFonts w:hint="default"/>
        </w:rPr>
      </w:pPr>
      <w:r>
        <w:rPr>
          <w:rFonts w:hint="default"/>
        </w:rPr>
        <w:t>&lt;html lang="en"&gt;</w:t>
      </w:r>
    </w:p>
    <w:p>
      <w:pPr>
        <w:bidi w:val="0"/>
        <w:rPr>
          <w:rFonts w:hint="default"/>
        </w:rPr>
      </w:pPr>
      <w:r>
        <w:rPr>
          <w:rFonts w:hint="default"/>
        </w:rPr>
        <w:t>&lt;head&gt;</w:t>
      </w:r>
    </w:p>
    <w:p>
      <w:pPr>
        <w:bidi w:val="0"/>
        <w:rPr>
          <w:rFonts w:hint="default"/>
        </w:rPr>
      </w:pPr>
      <w:r>
        <w:rPr>
          <w:rFonts w:hint="default"/>
        </w:rPr>
        <w:t xml:space="preserve"> &lt;meta charset="utf-8"&gt;</w:t>
      </w:r>
    </w:p>
    <w:p>
      <w:pPr>
        <w:bidi w:val="0"/>
        <w:rPr>
          <w:rFonts w:hint="default"/>
        </w:rPr>
      </w:pPr>
      <w:r>
        <w:rPr>
          <w:rFonts w:hint="default"/>
        </w:rPr>
        <w:t xml:space="preserve"> &lt;meta http-equiv="X-UA-Compatible" content="IE=edge"&gt;</w:t>
      </w:r>
    </w:p>
    <w:p>
      <w:pPr>
        <w:bidi w:val="0"/>
        <w:rPr>
          <w:rFonts w:hint="default"/>
        </w:rPr>
      </w:pPr>
      <w:r>
        <w:rPr>
          <w:rFonts w:hint="default"/>
        </w:rPr>
        <w:t xml:space="preserve"> &lt;meta name="viewport" content="width=device-width, intial scale=1.0"&gt; </w:t>
      </w:r>
    </w:p>
    <w:p>
      <w:pPr>
        <w:bidi w:val="0"/>
        <w:rPr>
          <w:rFonts w:hint="default"/>
        </w:rPr>
      </w:pPr>
      <w:r>
        <w:rPr>
          <w:rFonts w:hint="default"/>
        </w:rPr>
        <w:t xml:space="preserve"> &lt;title&gt;Document&lt;/title&gt;</w:t>
      </w:r>
    </w:p>
    <w:p>
      <w:pPr>
        <w:bidi w:val="0"/>
        <w:rPr>
          <w:rFonts w:hint="default"/>
        </w:rPr>
      </w:pPr>
      <w:r>
        <w:rPr>
          <w:rFonts w:hint="default"/>
        </w:rPr>
        <w:t xml:space="preserve"> &lt;link rel="stylesheet" href="css/style.css"&gt;</w:t>
      </w:r>
    </w:p>
    <w:p>
      <w:pPr>
        <w:bidi w:val="0"/>
        <w:rPr>
          <w:rFonts w:hint="default"/>
        </w:rPr>
      </w:pPr>
      <w:r>
        <w:rPr>
          <w:rFonts w:hint="default"/>
        </w:rPr>
        <w:t xml:space="preserve"> &lt;link rel="stylesheet" href="css/skin/color-1.css"&gt;</w:t>
      </w:r>
    </w:p>
    <w:p>
      <w:pPr>
        <w:bidi w:val="0"/>
        <w:rPr>
          <w:rFonts w:hint="default"/>
        </w:rPr>
      </w:pPr>
      <w:r>
        <w:rPr>
          <w:rFonts w:hint="default"/>
        </w:rPr>
        <w:t xml:space="preserve"> &lt;link rel="stylesheet" href="https://cdnjs.cloudflare.com/ajax/libs/font-awesome/6.4.2/css/all.min.css"&gt;</w:t>
      </w:r>
    </w:p>
    <w:p>
      <w:pPr>
        <w:bidi w:val="0"/>
        <w:rPr>
          <w:rFonts w:hint="default"/>
        </w:rPr>
      </w:pPr>
      <w:r>
        <w:rPr>
          <w:rFonts w:hint="default"/>
        </w:rPr>
        <w:t xml:space="preserve"> &lt;link rel="stylesheet" href="css/skin/color-1.css" class="alternate-style" title="color-1"disabled&gt;</w:t>
      </w:r>
    </w:p>
    <w:p>
      <w:pPr>
        <w:bidi w:val="0"/>
        <w:rPr>
          <w:rFonts w:hint="default"/>
        </w:rPr>
      </w:pPr>
      <w:r>
        <w:rPr>
          <w:rFonts w:hint="default"/>
        </w:rPr>
        <w:t xml:space="preserve"> &lt;link rel="stylesheet" href="css/skin/color-2.css" class="alternate-style" title="color-2"disabled&gt;</w:t>
      </w:r>
    </w:p>
    <w:p>
      <w:pPr>
        <w:bidi w:val="0"/>
        <w:rPr>
          <w:rFonts w:hint="default"/>
        </w:rPr>
      </w:pPr>
      <w:r>
        <w:rPr>
          <w:rFonts w:hint="default"/>
        </w:rPr>
        <w:t xml:space="preserve"> &lt;link rel="stylesheet" href="css/skin/color-3.css" class="alternate-style" title="color-3"disabled&gt;</w:t>
      </w:r>
    </w:p>
    <w:p>
      <w:pPr>
        <w:bidi w:val="0"/>
        <w:rPr>
          <w:rFonts w:hint="default"/>
        </w:rPr>
      </w:pPr>
      <w:r>
        <w:rPr>
          <w:rFonts w:hint="default"/>
        </w:rPr>
        <w:t xml:space="preserve"> &lt;link rel="stylesheet" href="css/skin/color-4.css" class="alternate-style" title="color-4"disabled&gt;</w:t>
      </w:r>
    </w:p>
    <w:p>
      <w:pPr>
        <w:bidi w:val="0"/>
        <w:rPr>
          <w:rFonts w:hint="default"/>
        </w:rPr>
      </w:pPr>
      <w:r>
        <w:rPr>
          <w:rFonts w:hint="default"/>
        </w:rPr>
        <w:t xml:space="preserve"> &lt;link rel="stylesheet" href="css/skin/color-5.css" class="alternate-style" title="color-5"disabled&gt;</w:t>
      </w:r>
    </w:p>
    <w:p>
      <w:pPr>
        <w:bidi w:val="0"/>
        <w:rPr>
          <w:rFonts w:hint="default"/>
        </w:rPr>
      </w:pPr>
      <w:r>
        <w:rPr>
          <w:rFonts w:hint="default"/>
        </w:rPr>
        <w:t xml:space="preserve"> &lt;link rel="stylesheet" href="CSS/style-switcher.css"&gt;</w:t>
      </w:r>
    </w:p>
    <w:p>
      <w:pPr>
        <w:bidi w:val="0"/>
        <w:rPr>
          <w:rFonts w:hint="default"/>
        </w:rPr>
      </w:pPr>
      <w:r>
        <w:rPr>
          <w:rFonts w:hint="default"/>
        </w:rPr>
        <w:t>&lt;/head&gt;</w:t>
      </w:r>
    </w:p>
    <w:p>
      <w:pPr>
        <w:bidi w:val="0"/>
        <w:rPr>
          <w:rFonts w:hint="default"/>
        </w:rPr>
      </w:pPr>
      <w:r>
        <w:rPr>
          <w:rFonts w:hint="default"/>
        </w:rPr>
        <w:t>&lt;body&gt;</w:t>
      </w:r>
    </w:p>
    <w:p>
      <w:pPr>
        <w:bidi w:val="0"/>
        <w:rPr>
          <w:rFonts w:hint="default"/>
        </w:rPr>
      </w:pPr>
      <w:r>
        <w:rPr>
          <w:rFonts w:hint="default"/>
        </w:rPr>
        <w:t xml:space="preserve">  &lt;div class="main-container"&gt;</w:t>
      </w:r>
    </w:p>
    <w:p>
      <w:pPr>
        <w:bidi w:val="0"/>
        <w:rPr>
          <w:rFonts w:hint="default"/>
        </w:rPr>
      </w:pPr>
      <w:r>
        <w:rPr>
          <w:rFonts w:hint="default"/>
        </w:rPr>
        <w:t xml:space="preserve">    &lt;div class="aside"&gt;</w:t>
      </w:r>
    </w:p>
    <w:p>
      <w:pPr>
        <w:bidi w:val="0"/>
        <w:rPr>
          <w:rFonts w:hint="default"/>
        </w:rPr>
      </w:pPr>
      <w:r>
        <w:rPr>
          <w:rFonts w:hint="default"/>
        </w:rPr>
        <w:t xml:space="preserve">      &lt;div class="logo"&gt;</w:t>
      </w:r>
    </w:p>
    <w:p>
      <w:pPr>
        <w:bidi w:val="0"/>
        <w:rPr>
          <w:rFonts w:hint="default"/>
        </w:rPr>
      </w:pPr>
      <w:r>
        <w:rPr>
          <w:rFonts w:hint="default"/>
        </w:rPr>
        <w:t xml:space="preserve">        &lt;a href="#"&gt;&lt;span&gt;A&lt;/span&gt;tlas&lt;/a&gt;</w:t>
      </w:r>
    </w:p>
    <w:p>
      <w:pPr>
        <w:bidi w:val="0"/>
        <w:rPr>
          <w:rFonts w:hint="default"/>
        </w:rPr>
      </w:pPr>
      <w:r>
        <w:rPr>
          <w:rFonts w:hint="default"/>
        </w:rPr>
        <w:t xml:space="preserve">      &lt;/div&gt;</w:t>
      </w:r>
    </w:p>
    <w:p>
      <w:pPr>
        <w:bidi w:val="0"/>
        <w:rPr>
          <w:rFonts w:hint="default"/>
        </w:rPr>
      </w:pPr>
      <w:r>
        <w:rPr>
          <w:rFonts w:hint="default"/>
        </w:rPr>
        <w:t xml:space="preserve">      &lt;div class="nav-toggler"&gt;</w:t>
      </w:r>
    </w:p>
    <w:p>
      <w:pPr>
        <w:bidi w:val="0"/>
        <w:rPr>
          <w:rFonts w:hint="default"/>
        </w:rPr>
      </w:pPr>
      <w:r>
        <w:rPr>
          <w:rFonts w:hint="default"/>
        </w:rPr>
        <w:t xml:space="preserve">         &lt;span&gt;&lt;/span&gt; </w:t>
      </w:r>
    </w:p>
    <w:p>
      <w:pPr>
        <w:bidi w:val="0"/>
        <w:rPr>
          <w:rFonts w:hint="default"/>
        </w:rPr>
      </w:pPr>
      <w:r>
        <w:rPr>
          <w:rFonts w:hint="default"/>
        </w:rPr>
        <w:t xml:space="preserve">      &lt;/div&gt;</w:t>
      </w:r>
    </w:p>
    <w:p>
      <w:pPr>
        <w:bidi w:val="0"/>
        <w:rPr>
          <w:rFonts w:hint="default"/>
        </w:rPr>
      </w:pPr>
      <w:r>
        <w:rPr>
          <w:rFonts w:hint="default"/>
        </w:rPr>
        <w:t xml:space="preserve">      &lt;ul class="nav"&gt;</w:t>
      </w:r>
    </w:p>
    <w:p>
      <w:pPr>
        <w:bidi w:val="0"/>
        <w:rPr>
          <w:rFonts w:hint="default"/>
        </w:rPr>
      </w:pPr>
      <w:r>
        <w:rPr>
          <w:rFonts w:hint="default"/>
        </w:rPr>
        <w:t xml:space="preserve">        &lt;li&gt;&lt;a href="#home" class="active"&gt;&lt;i class="fa fa-home"&gt;&lt;/i&gt; Home&lt;/a&gt;&lt;/li&gt;</w:t>
      </w:r>
    </w:p>
    <w:p>
      <w:pPr>
        <w:bidi w:val="0"/>
        <w:rPr>
          <w:rFonts w:hint="default"/>
        </w:rPr>
      </w:pPr>
      <w:r>
        <w:rPr>
          <w:rFonts w:hint="default"/>
        </w:rPr>
        <w:t xml:space="preserve">        &lt;li&gt;&lt;a href="#about"&gt;&lt;i class="fa fa-user"&gt;&lt;/i&gt; About&lt;/a&gt;&lt;/li&gt;</w:t>
      </w:r>
    </w:p>
    <w:p>
      <w:pPr>
        <w:bidi w:val="0"/>
        <w:rPr>
          <w:rFonts w:hint="default"/>
        </w:rPr>
      </w:pPr>
      <w:r>
        <w:rPr>
          <w:rFonts w:hint="default"/>
        </w:rPr>
        <w:t xml:space="preserve">        &lt;li&gt;&lt;a href="#portfolio"&gt;&lt;i class="fa fa-briefcase"&gt;&lt;/i&gt; PortFolio&lt;/a&gt;&lt;/li&gt;</w:t>
      </w:r>
    </w:p>
    <w:p>
      <w:pPr>
        <w:bidi w:val="0"/>
        <w:rPr>
          <w:rFonts w:hint="default"/>
        </w:rPr>
      </w:pPr>
      <w:r>
        <w:rPr>
          <w:rFonts w:hint="default"/>
        </w:rPr>
        <w:t xml:space="preserve">        &lt;li&gt;&lt;a href="#contact"&gt;&lt;i class="fa fa-comments"&gt;&lt;/i&gt; Contact&lt;/a&gt;&lt;/li&gt;</w:t>
      </w:r>
    </w:p>
    <w:p>
      <w:pPr>
        <w:bidi w:val="0"/>
        <w:rPr>
          <w:rFonts w:hint="default"/>
        </w:rPr>
      </w:pPr>
      <w:r>
        <w:rPr>
          <w:rFonts w:hint="default"/>
        </w:rPr>
        <w:t xml:space="preserve">      &lt;/ul&gt;</w:t>
      </w:r>
    </w:p>
    <w:p>
      <w:pPr>
        <w:bidi w:val="0"/>
        <w:rPr>
          <w:rFonts w:hint="default"/>
        </w:rPr>
      </w:pPr>
      <w:r>
        <w:rPr>
          <w:rFonts w:hint="default"/>
        </w:rPr>
        <w:t xml:space="preserve">    &lt;/div&gt;</w:t>
      </w:r>
    </w:p>
    <w:p>
      <w:pPr>
        <w:bidi w:val="0"/>
        <w:rPr>
          <w:rFonts w:hint="default"/>
        </w:rPr>
      </w:pPr>
      <w:r>
        <w:rPr>
          <w:rFonts w:hint="default"/>
        </w:rPr>
        <w:t xml:space="preserve">    &lt;div class="main-content"&gt;</w:t>
      </w:r>
    </w:p>
    <w:p>
      <w:pPr>
        <w:bidi w:val="0"/>
        <w:rPr>
          <w:rFonts w:hint="default"/>
        </w:rPr>
      </w:pPr>
      <w:r>
        <w:rPr>
          <w:rFonts w:hint="default"/>
        </w:rPr>
        <w:t xml:space="preserve">      &lt;section class="home section" id="home"&gt;</w:t>
      </w:r>
    </w:p>
    <w:p>
      <w:pPr>
        <w:bidi w:val="0"/>
        <w:rPr>
          <w:rFonts w:hint="default"/>
        </w:rPr>
      </w:pPr>
      <w:r>
        <w:rPr>
          <w:rFonts w:hint="default"/>
        </w:rPr>
        <w:t xml:space="preserve">        &lt;div class="container"&gt;</w:t>
      </w:r>
    </w:p>
    <w:p>
      <w:pPr>
        <w:bidi w:val="0"/>
        <w:rPr>
          <w:rFonts w:hint="default"/>
        </w:rPr>
      </w:pPr>
      <w:r>
        <w:rPr>
          <w:rFonts w:hint="default"/>
        </w:rPr>
        <w:t xml:space="preserve">            &lt;div class="row"&gt;</w:t>
      </w:r>
    </w:p>
    <w:p>
      <w:pPr>
        <w:bidi w:val="0"/>
        <w:rPr>
          <w:rFonts w:hint="default"/>
        </w:rPr>
      </w:pPr>
      <w:r>
        <w:rPr>
          <w:rFonts w:hint="default"/>
        </w:rPr>
        <w:t xml:space="preserve">              &lt;div class="home-info padd-15"&gt;</w:t>
      </w:r>
    </w:p>
    <w:p>
      <w:pPr>
        <w:bidi w:val="0"/>
        <w:rPr>
          <w:rFonts w:hint="default"/>
        </w:rPr>
      </w:pPr>
      <w:r>
        <w:rPr>
          <w:rFonts w:hint="default"/>
        </w:rPr>
        <w:t xml:space="preserve">                &lt;h3 class="hello"&gt;Hello, my name is &lt;span class="name"&gt;Shaik Muzammil&lt;/span&gt;&lt;/h3&gt;</w:t>
      </w:r>
    </w:p>
    <w:p>
      <w:pPr>
        <w:bidi w:val="0"/>
        <w:rPr>
          <w:rFonts w:hint="default"/>
        </w:rPr>
      </w:pPr>
      <w:r>
        <w:rPr>
          <w:rFonts w:hint="default"/>
        </w:rPr>
        <w:t xml:space="preserve">                &lt;h3 class="my-hobby"&gt;I' m a &lt;span class="typing"&gt;Web Designer&lt;/span&gt;&lt;/h3&gt;</w:t>
      </w:r>
    </w:p>
    <w:p>
      <w:pPr>
        <w:bidi w:val="0"/>
        <w:rPr>
          <w:rFonts w:hint="default"/>
        </w:rPr>
      </w:pPr>
      <w:r>
        <w:rPr>
          <w:rFonts w:hint="default"/>
        </w:rPr>
        <w:t xml:space="preserve">                &lt;p&gt;I'm a Web Designer with no experience,its just my hobby.My hobby is to create and design website,</w:t>
      </w:r>
    </w:p>
    <w:p>
      <w:pPr>
        <w:bidi w:val="0"/>
        <w:rPr>
          <w:rFonts w:hint="default"/>
        </w:rPr>
      </w:pPr>
      <w:r>
        <w:rPr>
          <w:rFonts w:hint="default"/>
        </w:rPr>
        <w:t xml:space="preserve">                graphic design and many more...&lt;/p&gt;</w:t>
      </w:r>
    </w:p>
    <w:p>
      <w:pPr>
        <w:bidi w:val="0"/>
        <w:rPr>
          <w:rFonts w:hint="default"/>
        </w:rPr>
      </w:pPr>
      <w:r>
        <w:rPr>
          <w:rFonts w:hint="default"/>
        </w:rPr>
        <w:t xml:space="preserve">              &lt;/div&gt;</w:t>
      </w:r>
    </w:p>
    <w:p>
      <w:pPr>
        <w:bidi w:val="0"/>
        <w:rPr>
          <w:rFonts w:hint="default"/>
        </w:rPr>
      </w:pPr>
      <w:r>
        <w:rPr>
          <w:rFonts w:hint="default"/>
        </w:rPr>
        <w:t xml:space="preserve">              &lt;div class="home-img padd-15"&gt;</w:t>
      </w:r>
    </w:p>
    <w:p>
      <w:pPr>
        <w:bidi w:val="0"/>
        <w:rPr>
          <w:rFonts w:hint="default"/>
        </w:rPr>
      </w:pPr>
      <w:r>
        <w:rPr>
          <w:rFonts w:hint="default"/>
        </w:rPr>
        <w:t xml:space="preserve">                &lt;img src="Images/Myself/20221011_121843_689.jpg" alt=""&gt;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&lt;/section&gt;</w:t>
      </w:r>
    </w:p>
    <w:p>
      <w:pPr>
        <w:bidi w:val="0"/>
        <w:rPr>
          <w:rFonts w:hint="default"/>
        </w:rPr>
      </w:pPr>
      <w:r>
        <w:rPr>
          <w:rFonts w:hint="default"/>
        </w:rPr>
        <w:t xml:space="preserve">      &lt;section class="about section" id="about"&gt;</w:t>
      </w:r>
    </w:p>
    <w:p>
      <w:pPr>
        <w:bidi w:val="0"/>
        <w:rPr>
          <w:rFonts w:hint="default"/>
        </w:rPr>
      </w:pPr>
      <w:r>
        <w:rPr>
          <w:rFonts w:hint="default"/>
        </w:rPr>
        <w:t xml:space="preserve">        &lt;div class="container"&gt;</w:t>
      </w:r>
    </w:p>
    <w:p>
      <w:pPr>
        <w:bidi w:val="0"/>
        <w:rPr>
          <w:rFonts w:hint="default"/>
        </w:rPr>
      </w:pPr>
      <w:r>
        <w:rPr>
          <w:rFonts w:hint="default"/>
        </w:rPr>
        <w:t xml:space="preserve">          &lt;div class="row"&gt;</w:t>
      </w:r>
    </w:p>
    <w:p>
      <w:pPr>
        <w:bidi w:val="0"/>
        <w:rPr>
          <w:rFonts w:hint="default"/>
        </w:rPr>
      </w:pPr>
      <w:r>
        <w:rPr>
          <w:rFonts w:hint="default"/>
        </w:rPr>
        <w:t xml:space="preserve">            &lt;div class="section-title padd-15"&gt;</w:t>
      </w:r>
    </w:p>
    <w:p>
      <w:pPr>
        <w:bidi w:val="0"/>
        <w:rPr>
          <w:rFonts w:hint="default"/>
        </w:rPr>
      </w:pPr>
      <w:r>
        <w:rPr>
          <w:rFonts w:hint="default"/>
        </w:rPr>
        <w:t xml:space="preserve">              &lt;h2&gt;About Me&lt;/h2&gt;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class="row"&gt;</w:t>
      </w:r>
    </w:p>
    <w:p>
      <w:pPr>
        <w:bidi w:val="0"/>
        <w:rPr>
          <w:rFonts w:hint="default"/>
        </w:rPr>
      </w:pPr>
      <w:r>
        <w:rPr>
          <w:rFonts w:hint="default"/>
        </w:rPr>
        <w:t xml:space="preserve">            &lt;div class="about-content padd-15"&gt;</w:t>
      </w:r>
    </w:p>
    <w:p>
      <w:pPr>
        <w:bidi w:val="0"/>
        <w:rPr>
          <w:rFonts w:hint="default"/>
        </w:rPr>
      </w:pPr>
      <w:r>
        <w:rPr>
          <w:rFonts w:hint="default"/>
        </w:rPr>
        <w:t xml:space="preserve">             &lt;div class="row"&gt;</w:t>
      </w:r>
    </w:p>
    <w:p>
      <w:pPr>
        <w:bidi w:val="0"/>
        <w:rPr>
          <w:rFonts w:hint="default"/>
        </w:rPr>
      </w:pPr>
      <w:r>
        <w:rPr>
          <w:rFonts w:hint="default"/>
        </w:rPr>
        <w:t xml:space="preserve">              &lt;div class="about-text padd-15"&gt;</w:t>
      </w:r>
    </w:p>
    <w:p>
      <w:pPr>
        <w:bidi w:val="0"/>
        <w:rPr>
          <w:rFonts w:hint="default"/>
        </w:rPr>
      </w:pPr>
      <w:r>
        <w:rPr>
          <w:rFonts w:hint="default"/>
        </w:rPr>
        <w:t xml:space="preserve">                &lt;h3&gt;I'm Shaik Muzammil &lt;span&gt;&lt;/span&gt;&lt;/h3&gt;</w:t>
      </w:r>
    </w:p>
    <w:p>
      <w:pPr>
        <w:bidi w:val="0"/>
        <w:rPr>
          <w:rFonts w:hint="default"/>
        </w:rPr>
      </w:pPr>
      <w:r>
        <w:rPr>
          <w:rFonts w:hint="default"/>
        </w:rPr>
        <w:t xml:space="preserve">                &lt;p&gt;I love coding and creating a graphic Designer websites,well its not my profession,i just do it because i have</w:t>
      </w:r>
    </w:p>
    <w:p>
      <w:pPr>
        <w:bidi w:val="0"/>
        <w:rPr>
          <w:rFonts w:hint="default"/>
        </w:rPr>
      </w:pPr>
      <w:r>
        <w:rPr>
          <w:rFonts w:hint="default"/>
        </w:rPr>
        <w:t xml:space="preserve">                  intrest in it.The best thing about coding is that we can create wonderful websites as we want.Coding is the best thing that i enjoy in my life. </w:t>
      </w:r>
    </w:p>
    <w:p>
      <w:pPr>
        <w:bidi w:val="0"/>
        <w:rPr>
          <w:rFonts w:hint="default"/>
        </w:rPr>
      </w:pPr>
      <w:r>
        <w:rPr>
          <w:rFonts w:hint="default"/>
        </w:rPr>
        <w:t xml:space="preserve">                &lt;/p&gt;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class="row"&gt;</w:t>
      </w:r>
    </w:p>
    <w:p>
      <w:pPr>
        <w:bidi w:val="0"/>
        <w:rPr>
          <w:rFonts w:hint="default"/>
        </w:rPr>
      </w:pPr>
      <w:r>
        <w:rPr>
          <w:rFonts w:hint="default"/>
        </w:rPr>
        <w:t xml:space="preserve">              &lt;div class="personal-info padd-15"&gt;</w:t>
      </w:r>
    </w:p>
    <w:p>
      <w:pPr>
        <w:bidi w:val="0"/>
        <w:rPr>
          <w:rFonts w:hint="default"/>
        </w:rPr>
      </w:pPr>
      <w:r>
        <w:rPr>
          <w:rFonts w:hint="default"/>
        </w:rPr>
        <w:t xml:space="preserve">                &lt;div class="row"&gt;</w:t>
      </w:r>
    </w:p>
    <w:p>
      <w:pPr>
        <w:bidi w:val="0"/>
        <w:rPr>
          <w:rFonts w:hint="default"/>
        </w:rPr>
      </w:pPr>
      <w:r>
        <w:rPr>
          <w:rFonts w:hint="default"/>
        </w:rPr>
        <w:t xml:space="preserve">                  &lt;div class="info-item padd-15"&gt;</w:t>
      </w:r>
    </w:p>
    <w:p>
      <w:pPr>
        <w:bidi w:val="0"/>
        <w:rPr>
          <w:rFonts w:hint="default"/>
        </w:rPr>
      </w:pPr>
      <w:r>
        <w:rPr>
          <w:rFonts w:hint="default"/>
        </w:rPr>
        <w:t xml:space="preserve">                    &lt;p&gt;Birthday : &lt;span&gt;16 feb 2000&lt;/span&gt;&lt;/p&gt;</w:t>
      </w:r>
    </w:p>
    <w:p>
      <w:pPr>
        <w:bidi w:val="0"/>
        <w:rPr>
          <w:rFonts w:hint="default"/>
        </w:rPr>
      </w:pPr>
      <w:r>
        <w:rPr>
          <w:rFonts w:hint="default"/>
        </w:rPr>
        <w:t xml:space="preserve">                  &lt;/div&gt;</w:t>
      </w:r>
    </w:p>
    <w:p>
      <w:pPr>
        <w:bidi w:val="0"/>
        <w:rPr>
          <w:rFonts w:hint="default"/>
        </w:rPr>
      </w:pPr>
      <w:r>
        <w:rPr>
          <w:rFonts w:hint="default"/>
        </w:rPr>
        <w:t xml:space="preserve">                  &lt;div class="info-item padd-15"&gt;</w:t>
      </w:r>
    </w:p>
    <w:p>
      <w:pPr>
        <w:bidi w:val="0"/>
        <w:rPr>
          <w:rFonts w:hint="default"/>
        </w:rPr>
      </w:pPr>
      <w:r>
        <w:rPr>
          <w:rFonts w:hint="default"/>
        </w:rPr>
        <w:t xml:space="preserve">                    &lt;p&gt;Age : &lt;span&gt;23&lt;/span&gt;&lt;/p&gt;</w:t>
      </w:r>
    </w:p>
    <w:p>
      <w:pPr>
        <w:bidi w:val="0"/>
        <w:rPr>
          <w:rFonts w:hint="default"/>
        </w:rPr>
      </w:pPr>
      <w:r>
        <w:rPr>
          <w:rFonts w:hint="default"/>
        </w:rPr>
        <w:t xml:space="preserve">                  &lt;/div&gt;</w:t>
      </w:r>
    </w:p>
    <w:p>
      <w:pPr>
        <w:bidi w:val="0"/>
        <w:rPr>
          <w:rFonts w:hint="default"/>
        </w:rPr>
      </w:pPr>
      <w:r>
        <w:rPr>
          <w:rFonts w:hint="default"/>
        </w:rPr>
        <w:t xml:space="preserve">                  &lt;div class="info-item padd-15"&gt;</w:t>
      </w:r>
    </w:p>
    <w:p>
      <w:pPr>
        <w:bidi w:val="0"/>
        <w:rPr>
          <w:rFonts w:hint="default"/>
        </w:rPr>
      </w:pPr>
      <w:r>
        <w:rPr>
          <w:rFonts w:hint="default"/>
        </w:rPr>
        <w:t xml:space="preserve">                    &lt;p&gt;Email : &lt;span&gt;millmuza73@gmail.com&lt;/span&gt;&lt;/p&gt;</w:t>
      </w:r>
    </w:p>
    <w:p>
      <w:pPr>
        <w:bidi w:val="0"/>
        <w:rPr>
          <w:rFonts w:hint="default"/>
        </w:rPr>
      </w:pPr>
      <w:r>
        <w:rPr>
          <w:rFonts w:hint="default"/>
        </w:rPr>
        <w:t xml:space="preserve">                  &lt;/div&gt;</w:t>
      </w:r>
    </w:p>
    <w:p>
      <w:pPr>
        <w:bidi w:val="0"/>
        <w:rPr>
          <w:rFonts w:hint="default"/>
        </w:rPr>
      </w:pPr>
      <w:r>
        <w:rPr>
          <w:rFonts w:hint="default"/>
        </w:rPr>
        <w:t xml:space="preserve">                  &lt;div class="info-item padd-15"&gt;</w:t>
      </w:r>
    </w:p>
    <w:p>
      <w:pPr>
        <w:bidi w:val="0"/>
        <w:rPr>
          <w:rFonts w:hint="default"/>
        </w:rPr>
      </w:pPr>
      <w:r>
        <w:rPr>
          <w:rFonts w:hint="default"/>
        </w:rPr>
        <w:t xml:space="preserve">                    &lt;p&gt;Degree : &lt;span&gt;CS&lt;/span&gt;&lt;/p&gt;</w:t>
      </w:r>
    </w:p>
    <w:p>
      <w:pPr>
        <w:bidi w:val="0"/>
        <w:rPr>
          <w:rFonts w:hint="default"/>
        </w:rPr>
      </w:pPr>
      <w:r>
        <w:rPr>
          <w:rFonts w:hint="default"/>
        </w:rPr>
        <w:t xml:space="preserve">                  &lt;/div&gt;</w:t>
      </w:r>
    </w:p>
    <w:p>
      <w:pPr>
        <w:bidi w:val="0"/>
        <w:rPr>
          <w:rFonts w:hint="default"/>
        </w:rPr>
      </w:pPr>
      <w:r>
        <w:rPr>
          <w:rFonts w:hint="default"/>
        </w:rPr>
        <w:t xml:space="preserve">                  &lt;div class="info-item padd-15"&gt;</w:t>
      </w:r>
    </w:p>
    <w:p>
      <w:pPr>
        <w:bidi w:val="0"/>
        <w:rPr>
          <w:rFonts w:hint="default"/>
        </w:rPr>
      </w:pPr>
      <w:r>
        <w:rPr>
          <w:rFonts w:hint="default"/>
        </w:rPr>
        <w:t xml:space="preserve">                    &lt;p&gt;Phone : &lt;span&gt;+91 9901258075&lt;/span&gt;&lt;/p&gt;</w:t>
      </w:r>
    </w:p>
    <w:p>
      <w:pPr>
        <w:bidi w:val="0"/>
        <w:rPr>
          <w:rFonts w:hint="default"/>
        </w:rPr>
      </w:pPr>
      <w:r>
        <w:rPr>
          <w:rFonts w:hint="default"/>
        </w:rPr>
        <w:t xml:space="preserve">                  &lt;/div&gt;</w:t>
      </w:r>
    </w:p>
    <w:p>
      <w:pPr>
        <w:bidi w:val="0"/>
        <w:rPr>
          <w:rFonts w:hint="default"/>
        </w:rPr>
      </w:pPr>
      <w:r>
        <w:rPr>
          <w:rFonts w:hint="default"/>
        </w:rPr>
        <w:t xml:space="preserve">                  &lt;div class="info-item padd-15"&gt;</w:t>
      </w:r>
    </w:p>
    <w:p>
      <w:pPr>
        <w:bidi w:val="0"/>
        <w:rPr>
          <w:rFonts w:hint="default"/>
        </w:rPr>
      </w:pPr>
      <w:r>
        <w:rPr>
          <w:rFonts w:hint="default"/>
        </w:rPr>
        <w:t xml:space="preserve">                    &lt;p&gt;City : &lt;span&gt;Banglore&lt;/span&gt;&lt;/p&gt;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class="skills padd-15"&gt;</w:t>
      </w:r>
    </w:p>
    <w:p>
      <w:pPr>
        <w:bidi w:val="0"/>
        <w:rPr>
          <w:rFonts w:hint="default"/>
        </w:rPr>
      </w:pPr>
      <w:r>
        <w:rPr>
          <w:rFonts w:hint="default"/>
        </w:rPr>
        <w:t xml:space="preserve">                &lt;div class="row"&gt;</w:t>
      </w:r>
    </w:p>
    <w:p>
      <w:pPr>
        <w:bidi w:val="0"/>
        <w:rPr>
          <w:rFonts w:hint="default"/>
        </w:rPr>
      </w:pPr>
      <w:r>
        <w:rPr>
          <w:rFonts w:hint="default"/>
        </w:rPr>
        <w:t xml:space="preserve">                  &lt;div class="skill-item padd-15"&gt;</w:t>
      </w:r>
    </w:p>
    <w:p>
      <w:pPr>
        <w:bidi w:val="0"/>
        <w:rPr>
          <w:rFonts w:hint="default"/>
        </w:rPr>
      </w:pPr>
      <w:r>
        <w:rPr>
          <w:rFonts w:hint="default"/>
        </w:rPr>
        <w:t xml:space="preserve">                    &lt;h5&gt;CSS&lt;/h5&gt;</w:t>
      </w:r>
    </w:p>
    <w:p>
      <w:pPr>
        <w:bidi w:val="0"/>
        <w:rPr>
          <w:rFonts w:hint="default"/>
        </w:rPr>
      </w:pPr>
      <w:r>
        <w:rPr>
          <w:rFonts w:hint="default"/>
        </w:rPr>
        <w:t xml:space="preserve">                    &lt;div class="progress"&gt;</w:t>
      </w:r>
    </w:p>
    <w:p>
      <w:pPr>
        <w:bidi w:val="0"/>
        <w:rPr>
          <w:rFonts w:hint="default"/>
        </w:rPr>
      </w:pPr>
      <w:r>
        <w:rPr>
          <w:rFonts w:hint="default"/>
        </w:rPr>
        <w:t xml:space="preserve">                      &lt;div class="progress-in" style="width: 90%"&gt;&lt;/div&gt;</w:t>
      </w:r>
    </w:p>
    <w:p>
      <w:pPr>
        <w:bidi w:val="0"/>
        <w:rPr>
          <w:rFonts w:hint="default"/>
        </w:rPr>
      </w:pPr>
      <w:r>
        <w:rPr>
          <w:rFonts w:hint="default"/>
        </w:rPr>
        <w:t xml:space="preserve">                      &lt;div class="skill-percent"&gt;90%&lt;/div&gt;</w:t>
      </w:r>
    </w:p>
    <w:p>
      <w:pPr>
        <w:bidi w:val="0"/>
        <w:rPr>
          <w:rFonts w:hint="default"/>
        </w:rPr>
      </w:pPr>
      <w:r>
        <w:rPr>
          <w:rFonts w:hint="default"/>
        </w:rPr>
        <w:t xml:space="preserve">                    &lt;/div&gt; </w:t>
      </w:r>
    </w:p>
    <w:p>
      <w:pPr>
        <w:bidi w:val="0"/>
        <w:rPr>
          <w:rFonts w:hint="default"/>
        </w:rPr>
      </w:pPr>
      <w:r>
        <w:rPr>
          <w:rFonts w:hint="default"/>
        </w:rPr>
        <w:t xml:space="preserve">                  &lt;/div&gt;</w:t>
      </w:r>
    </w:p>
    <w:p>
      <w:pPr>
        <w:bidi w:val="0"/>
        <w:rPr>
          <w:rFonts w:hint="default"/>
        </w:rPr>
      </w:pPr>
      <w:r>
        <w:rPr>
          <w:rFonts w:hint="default"/>
        </w:rPr>
        <w:t xml:space="preserve">                  &lt;div class="skill-item padd-15"&gt;</w:t>
      </w:r>
    </w:p>
    <w:p>
      <w:pPr>
        <w:bidi w:val="0"/>
        <w:rPr>
          <w:rFonts w:hint="default"/>
        </w:rPr>
      </w:pPr>
      <w:r>
        <w:rPr>
          <w:rFonts w:hint="default"/>
        </w:rPr>
        <w:t xml:space="preserve">                    &lt;h5&gt;PHP&lt;/h5&gt;</w:t>
      </w:r>
    </w:p>
    <w:p>
      <w:pPr>
        <w:bidi w:val="0"/>
        <w:rPr>
          <w:rFonts w:hint="default"/>
        </w:rPr>
      </w:pPr>
      <w:r>
        <w:rPr>
          <w:rFonts w:hint="default"/>
        </w:rPr>
        <w:t xml:space="preserve">                    &lt;div class="progress"&gt;</w:t>
      </w:r>
    </w:p>
    <w:p>
      <w:pPr>
        <w:bidi w:val="0"/>
        <w:rPr>
          <w:rFonts w:hint="default"/>
        </w:rPr>
      </w:pPr>
      <w:r>
        <w:rPr>
          <w:rFonts w:hint="default"/>
        </w:rPr>
        <w:t xml:space="preserve">                      &lt;div class="progress-in" style="width: 75%"&gt;&lt;/div&gt;</w:t>
      </w:r>
    </w:p>
    <w:p>
      <w:pPr>
        <w:bidi w:val="0"/>
        <w:rPr>
          <w:rFonts w:hint="default"/>
        </w:rPr>
      </w:pPr>
      <w:r>
        <w:rPr>
          <w:rFonts w:hint="default"/>
        </w:rPr>
        <w:t xml:space="preserve">                      &lt;div class="skill-percent"&gt;75%&lt;/div&gt;</w:t>
      </w:r>
    </w:p>
    <w:p>
      <w:pPr>
        <w:bidi w:val="0"/>
        <w:rPr>
          <w:rFonts w:hint="default"/>
        </w:rPr>
      </w:pPr>
      <w:r>
        <w:rPr>
          <w:rFonts w:hint="default"/>
        </w:rPr>
        <w:t xml:space="preserve">                    &lt;/div&gt; </w:t>
      </w:r>
    </w:p>
    <w:p>
      <w:pPr>
        <w:bidi w:val="0"/>
        <w:rPr>
          <w:rFonts w:hint="default"/>
        </w:rPr>
      </w:pPr>
      <w:r>
        <w:rPr>
          <w:rFonts w:hint="default"/>
        </w:rPr>
        <w:t xml:space="preserve">                  &lt;/div&gt;</w:t>
      </w:r>
    </w:p>
    <w:p>
      <w:pPr>
        <w:bidi w:val="0"/>
        <w:rPr>
          <w:rFonts w:hint="default"/>
        </w:rPr>
      </w:pPr>
      <w:r>
        <w:rPr>
          <w:rFonts w:hint="default"/>
        </w:rPr>
        <w:t xml:space="preserve">                  &lt;div class="skill-item padd-15"&gt;</w:t>
      </w:r>
    </w:p>
    <w:p>
      <w:pPr>
        <w:bidi w:val="0"/>
        <w:rPr>
          <w:rFonts w:hint="default"/>
        </w:rPr>
      </w:pPr>
      <w:r>
        <w:rPr>
          <w:rFonts w:hint="default"/>
        </w:rPr>
        <w:t xml:space="preserve">                    &lt;h5&gt;HTML&lt;/h5&gt;</w:t>
      </w:r>
    </w:p>
    <w:p>
      <w:pPr>
        <w:bidi w:val="0"/>
        <w:rPr>
          <w:rFonts w:hint="default"/>
        </w:rPr>
      </w:pPr>
      <w:r>
        <w:rPr>
          <w:rFonts w:hint="default"/>
        </w:rPr>
        <w:t xml:space="preserve">                    &lt;div class="progress"&gt;</w:t>
      </w:r>
    </w:p>
    <w:p>
      <w:pPr>
        <w:bidi w:val="0"/>
        <w:rPr>
          <w:rFonts w:hint="default"/>
        </w:rPr>
      </w:pPr>
      <w:r>
        <w:rPr>
          <w:rFonts w:hint="default"/>
        </w:rPr>
        <w:t xml:space="preserve">                      &lt;div class="progress-in" style="width: 85%"&gt;&lt;/div&gt;</w:t>
      </w:r>
    </w:p>
    <w:p>
      <w:pPr>
        <w:bidi w:val="0"/>
        <w:rPr>
          <w:rFonts w:hint="default"/>
        </w:rPr>
      </w:pPr>
      <w:r>
        <w:rPr>
          <w:rFonts w:hint="default"/>
        </w:rPr>
        <w:t xml:space="preserve">                      &lt;div class="skill-percent"&gt;85%&lt;/div&gt;</w:t>
      </w:r>
    </w:p>
    <w:p>
      <w:pPr>
        <w:bidi w:val="0"/>
        <w:rPr>
          <w:rFonts w:hint="default"/>
        </w:rPr>
      </w:pPr>
      <w:r>
        <w:rPr>
          <w:rFonts w:hint="default"/>
        </w:rPr>
        <w:t xml:space="preserve">                    &lt;/div&gt; </w:t>
      </w:r>
    </w:p>
    <w:p>
      <w:pPr>
        <w:bidi w:val="0"/>
        <w:rPr>
          <w:rFonts w:hint="default"/>
        </w:rPr>
      </w:pPr>
      <w:r>
        <w:rPr>
          <w:rFonts w:hint="default"/>
        </w:rPr>
        <w:t xml:space="preserve">                  &lt;/div&gt;</w:t>
      </w:r>
    </w:p>
    <w:p>
      <w:pPr>
        <w:bidi w:val="0"/>
        <w:rPr>
          <w:rFonts w:hint="default"/>
        </w:rPr>
      </w:pPr>
      <w:r>
        <w:rPr>
          <w:rFonts w:hint="default"/>
        </w:rPr>
        <w:t xml:space="preserve">                  &lt;div class="skill-item padd-15"&gt;</w:t>
      </w:r>
    </w:p>
    <w:p>
      <w:pPr>
        <w:bidi w:val="0"/>
        <w:rPr>
          <w:rFonts w:hint="default"/>
        </w:rPr>
      </w:pPr>
      <w:r>
        <w:rPr>
          <w:rFonts w:hint="default"/>
        </w:rPr>
        <w:t xml:space="preserve">                    &lt;h5&gt;JAVA&lt;/h5&gt;</w:t>
      </w:r>
    </w:p>
    <w:p>
      <w:pPr>
        <w:bidi w:val="0"/>
        <w:rPr>
          <w:rFonts w:hint="default"/>
        </w:rPr>
      </w:pPr>
      <w:r>
        <w:rPr>
          <w:rFonts w:hint="default"/>
        </w:rPr>
        <w:t xml:space="preserve">                    &lt;div class="progress"&gt;</w:t>
      </w:r>
    </w:p>
    <w:p>
      <w:pPr>
        <w:bidi w:val="0"/>
        <w:rPr>
          <w:rFonts w:hint="default"/>
        </w:rPr>
      </w:pPr>
      <w:r>
        <w:rPr>
          <w:rFonts w:hint="default"/>
        </w:rPr>
        <w:t xml:space="preserve">                      &lt;div class="progress-in" style="width: 70%"&gt;&lt;/div&gt;</w:t>
      </w:r>
    </w:p>
    <w:p>
      <w:pPr>
        <w:bidi w:val="0"/>
        <w:rPr>
          <w:rFonts w:hint="default"/>
        </w:rPr>
      </w:pPr>
      <w:r>
        <w:rPr>
          <w:rFonts w:hint="default"/>
        </w:rPr>
        <w:t xml:space="preserve">                      &lt;div class="skill-percent"&gt;70%&lt;/div&gt;</w:t>
      </w:r>
    </w:p>
    <w:p>
      <w:pPr>
        <w:bidi w:val="0"/>
        <w:rPr>
          <w:rFonts w:hint="default"/>
        </w:rPr>
      </w:pPr>
      <w:r>
        <w:rPr>
          <w:rFonts w:hint="default"/>
        </w:rPr>
        <w:t xml:space="preserve">                    &lt;/div&gt; </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class="row"&gt;</w:t>
      </w:r>
    </w:p>
    <w:p>
      <w:pPr>
        <w:bidi w:val="0"/>
        <w:rPr>
          <w:rFonts w:hint="default"/>
        </w:rPr>
      </w:pPr>
      <w:r>
        <w:rPr>
          <w:rFonts w:hint="default"/>
        </w:rPr>
        <w:t xml:space="preserve">              &lt;div class="education padd-15"&gt;</w:t>
      </w:r>
    </w:p>
    <w:p>
      <w:pPr>
        <w:bidi w:val="0"/>
        <w:rPr>
          <w:rFonts w:hint="default"/>
        </w:rPr>
      </w:pPr>
      <w:r>
        <w:rPr>
          <w:rFonts w:hint="default"/>
        </w:rPr>
        <w:t xml:space="preserve">                &lt;h3 class="title"&gt;Education&lt;/h3&gt;</w:t>
      </w:r>
    </w:p>
    <w:p>
      <w:pPr>
        <w:bidi w:val="0"/>
        <w:rPr>
          <w:rFonts w:hint="default"/>
        </w:rPr>
      </w:pPr>
      <w:r>
        <w:rPr>
          <w:rFonts w:hint="default"/>
        </w:rPr>
        <w:t xml:space="preserve">                &lt;div class="row"&gt;</w:t>
      </w:r>
    </w:p>
    <w:p>
      <w:pPr>
        <w:bidi w:val="0"/>
        <w:rPr>
          <w:rFonts w:hint="default"/>
        </w:rPr>
      </w:pPr>
      <w:r>
        <w:rPr>
          <w:rFonts w:hint="default"/>
        </w:rPr>
        <w:t xml:space="preserve">                  &lt;div class="timeline-box padd-15"&gt;</w:t>
      </w:r>
    </w:p>
    <w:p>
      <w:pPr>
        <w:bidi w:val="0"/>
        <w:rPr>
          <w:rFonts w:hint="default"/>
        </w:rPr>
      </w:pPr>
      <w:r>
        <w:rPr>
          <w:rFonts w:hint="default"/>
        </w:rPr>
        <w:t xml:space="preserve">                    &lt;div class="timeline shadow-dark"&gt;</w:t>
      </w:r>
    </w:p>
    <w:p>
      <w:pPr>
        <w:bidi w:val="0"/>
        <w:rPr>
          <w:rFonts w:hint="default"/>
        </w:rPr>
      </w:pPr>
      <w:r>
        <w:rPr>
          <w:rFonts w:hint="default"/>
        </w:rPr>
        <w:t xml:space="preserve">                      &lt;div class="timeline-item"&gt;</w:t>
      </w:r>
    </w:p>
    <w:p>
      <w:pPr>
        <w:bidi w:val="0"/>
        <w:rPr>
          <w:rFonts w:hint="default"/>
        </w:rPr>
      </w:pPr>
      <w:r>
        <w:rPr>
          <w:rFonts w:hint="default"/>
        </w:rPr>
        <w:t xml:space="preserve">                        &lt;div class="circle dot"&gt;&lt;/div&gt;</w:t>
      </w:r>
    </w:p>
    <w:p>
      <w:pPr>
        <w:bidi w:val="0"/>
        <w:rPr>
          <w:rFonts w:hint="default"/>
        </w:rPr>
      </w:pPr>
      <w:r>
        <w:rPr>
          <w:rFonts w:hint="default"/>
        </w:rPr>
        <w:t xml:space="preserve">                        &lt;h3 class="timeline-date"&gt;</w:t>
      </w:r>
    </w:p>
    <w:p>
      <w:pPr>
        <w:bidi w:val="0"/>
        <w:rPr>
          <w:rFonts w:hint="default"/>
        </w:rPr>
      </w:pPr>
      <w:r>
        <w:rPr>
          <w:rFonts w:hint="default"/>
        </w:rPr>
        <w:t xml:space="preserve">                          &lt;i class="fa fa-calendar"&gt;&lt;/i&gt; 2023 - 2024</w:t>
      </w:r>
    </w:p>
    <w:p>
      <w:pPr>
        <w:bidi w:val="0"/>
        <w:rPr>
          <w:rFonts w:hint="default"/>
        </w:rPr>
      </w:pPr>
      <w:r>
        <w:rPr>
          <w:rFonts w:hint="default"/>
        </w:rPr>
        <w:t xml:space="preserve">                        &lt;/h3&gt;</w:t>
      </w:r>
    </w:p>
    <w:p>
      <w:pPr>
        <w:bidi w:val="0"/>
        <w:rPr>
          <w:rFonts w:hint="default"/>
        </w:rPr>
      </w:pPr>
      <w:r>
        <w:rPr>
          <w:rFonts w:hint="default"/>
        </w:rPr>
        <w:t xml:space="preserve">                        &lt;h4 class="timeline-title"&gt;Beginner in Computer Science:&lt;/h4&gt;</w:t>
      </w:r>
    </w:p>
    <w:p>
      <w:pPr>
        <w:bidi w:val="0"/>
        <w:rPr>
          <w:rFonts w:hint="default"/>
        </w:rPr>
      </w:pPr>
      <w:r>
        <w:rPr>
          <w:rFonts w:hint="default"/>
        </w:rPr>
        <w:t xml:space="preserve">                        &lt;p class="timeline-text"&gt;I' m not so good in cs but i am practising so that i can be good at it.</w:t>
      </w:r>
    </w:p>
    <w:p>
      <w:pPr>
        <w:bidi w:val="0"/>
        <w:rPr>
          <w:rFonts w:hint="default"/>
        </w:rPr>
      </w:pPr>
      <w:r>
        <w:rPr>
          <w:rFonts w:hint="default"/>
        </w:rPr>
        <w:t xml:space="preserve">                           Well i know cs is hard but it takes some time to learn and i love cs so i know i can be master at it.</w:t>
      </w:r>
    </w:p>
    <w:p>
      <w:pPr>
        <w:bidi w:val="0"/>
        <w:rPr>
          <w:rFonts w:hint="default"/>
        </w:rPr>
      </w:pPr>
      <w:r>
        <w:rPr>
          <w:rFonts w:hint="default"/>
        </w:rPr>
        <w:t xml:space="preserve">                          &lt;/p&gt;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&lt;/section&gt;</w:t>
      </w:r>
    </w:p>
    <w:p>
      <w:pPr>
        <w:bidi w:val="0"/>
        <w:rPr>
          <w:rFonts w:hint="default"/>
        </w:rPr>
      </w:pPr>
      <w:r>
        <w:rPr>
          <w:rFonts w:hint="default"/>
        </w:rPr>
        <w:t xml:space="preserve">      &lt;section class="portfolio section" id="portfolio"&gt;</w:t>
      </w:r>
    </w:p>
    <w:p>
      <w:pPr>
        <w:bidi w:val="0"/>
        <w:rPr>
          <w:rFonts w:hint="default"/>
        </w:rPr>
      </w:pPr>
      <w:r>
        <w:rPr>
          <w:rFonts w:hint="default"/>
        </w:rPr>
        <w:t xml:space="preserve">        &lt;div class="container"&gt;</w:t>
      </w:r>
    </w:p>
    <w:p>
      <w:pPr>
        <w:bidi w:val="0"/>
        <w:rPr>
          <w:rFonts w:hint="default"/>
        </w:rPr>
      </w:pPr>
      <w:r>
        <w:rPr>
          <w:rFonts w:hint="default"/>
        </w:rPr>
        <w:t xml:space="preserve">          &lt;div class="row"&gt;</w:t>
      </w:r>
    </w:p>
    <w:p>
      <w:pPr>
        <w:bidi w:val="0"/>
        <w:rPr>
          <w:rFonts w:hint="default"/>
        </w:rPr>
      </w:pPr>
      <w:r>
        <w:rPr>
          <w:rFonts w:hint="default"/>
        </w:rPr>
        <w:t xml:space="preserve">            &lt;div class="section-title padd-15"&gt;</w:t>
      </w:r>
    </w:p>
    <w:p>
      <w:pPr>
        <w:bidi w:val="0"/>
        <w:rPr>
          <w:rFonts w:hint="default"/>
        </w:rPr>
      </w:pPr>
      <w:r>
        <w:rPr>
          <w:rFonts w:hint="default"/>
        </w:rPr>
        <w:t xml:space="preserve">              &lt;h2&gt;PortFolio PhotoGraphy&lt;/h2&gt;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class="row"&gt;</w:t>
      </w:r>
    </w:p>
    <w:p>
      <w:pPr>
        <w:bidi w:val="0"/>
        <w:rPr>
          <w:rFonts w:hint="default"/>
        </w:rPr>
      </w:pPr>
      <w:r>
        <w:rPr>
          <w:rFonts w:hint="default"/>
        </w:rPr>
        <w:t xml:space="preserve">            &lt;div class="portfolio-heading padd-15"&gt;</w:t>
      </w:r>
    </w:p>
    <w:p>
      <w:pPr>
        <w:bidi w:val="0"/>
        <w:rPr>
          <w:rFonts w:hint="default"/>
        </w:rPr>
      </w:pPr>
      <w:r>
        <w:rPr>
          <w:rFonts w:hint="default"/>
        </w:rPr>
        <w:t xml:space="preserve">              &lt;h2&gt;My Project:&lt;/h2&gt;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class="row"&gt;</w:t>
      </w:r>
    </w:p>
    <w:p>
      <w:pPr>
        <w:bidi w:val="0"/>
        <w:rPr>
          <w:rFonts w:hint="default"/>
        </w:rPr>
      </w:pPr>
      <w:r>
        <w:rPr>
          <w:rFonts w:hint="default"/>
        </w:rPr>
        <w:t xml:space="preserve">            &lt;div class="portfolio-item padd-15"&gt;</w:t>
      </w:r>
    </w:p>
    <w:p>
      <w:pPr>
        <w:bidi w:val="0"/>
        <w:rPr>
          <w:rFonts w:hint="default"/>
        </w:rPr>
      </w:pPr>
      <w:r>
        <w:rPr>
          <w:rFonts w:hint="default"/>
        </w:rPr>
        <w:t xml:space="preserve">              &lt;div class="portfolio-item-inner shadow-dark"&gt;</w:t>
      </w:r>
    </w:p>
    <w:p>
      <w:pPr>
        <w:bidi w:val="0"/>
        <w:rPr>
          <w:rFonts w:hint="default"/>
        </w:rPr>
      </w:pPr>
      <w:r>
        <w:rPr>
          <w:rFonts w:hint="default"/>
        </w:rPr>
        <w:t xml:space="preserve">                &lt;div class="portfolio img"&gt;</w:t>
      </w:r>
    </w:p>
    <w:p>
      <w:pPr>
        <w:bidi w:val="0"/>
        <w:rPr>
          <w:rFonts w:hint="default"/>
        </w:rPr>
      </w:pPr>
      <w:r>
        <w:rPr>
          <w:rFonts w:hint="default"/>
        </w:rPr>
        <w:t xml:space="preserve">                  &lt;img src="Images/Portfolio/portfolio 1.jpg" alt=""&gt;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class="portfolio-item padd-15"&gt;</w:t>
      </w:r>
    </w:p>
    <w:p>
      <w:pPr>
        <w:bidi w:val="0"/>
        <w:rPr>
          <w:rFonts w:hint="default"/>
        </w:rPr>
      </w:pPr>
      <w:r>
        <w:rPr>
          <w:rFonts w:hint="default"/>
        </w:rPr>
        <w:t xml:space="preserve">              &lt;div class="portfolio-item-inner shadow-dark"&gt;</w:t>
      </w:r>
    </w:p>
    <w:p>
      <w:pPr>
        <w:bidi w:val="0"/>
        <w:rPr>
          <w:rFonts w:hint="default"/>
        </w:rPr>
      </w:pPr>
      <w:r>
        <w:rPr>
          <w:rFonts w:hint="default"/>
        </w:rPr>
        <w:t xml:space="preserve">                &lt;div class="portfolio img"&gt;</w:t>
      </w:r>
    </w:p>
    <w:p>
      <w:pPr>
        <w:bidi w:val="0"/>
        <w:rPr>
          <w:rFonts w:hint="default"/>
        </w:rPr>
      </w:pPr>
      <w:r>
        <w:rPr>
          <w:rFonts w:hint="default"/>
        </w:rPr>
        <w:t xml:space="preserve">                  &lt;img src="Images/Portfolio/portfolio 2.jpg" alt=""&gt;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class="portfolio-item padd-15"&gt;</w:t>
      </w:r>
    </w:p>
    <w:p>
      <w:pPr>
        <w:bidi w:val="0"/>
        <w:rPr>
          <w:rFonts w:hint="default"/>
        </w:rPr>
      </w:pPr>
      <w:r>
        <w:rPr>
          <w:rFonts w:hint="default"/>
        </w:rPr>
        <w:t xml:space="preserve">              &lt;div class="portfolio-item-inner shadow-dark"&gt;</w:t>
      </w:r>
    </w:p>
    <w:p>
      <w:pPr>
        <w:bidi w:val="0"/>
        <w:rPr>
          <w:rFonts w:hint="default"/>
        </w:rPr>
      </w:pPr>
      <w:r>
        <w:rPr>
          <w:rFonts w:hint="default"/>
        </w:rPr>
        <w:t xml:space="preserve">                &lt;div class="portfolio img"&gt;</w:t>
      </w:r>
    </w:p>
    <w:p>
      <w:pPr>
        <w:bidi w:val="0"/>
        <w:rPr>
          <w:rFonts w:hint="default"/>
        </w:rPr>
      </w:pPr>
      <w:r>
        <w:rPr>
          <w:rFonts w:hint="default"/>
        </w:rPr>
        <w:t xml:space="preserve">                  &lt;img src="Images/Portfolio/portfolio 3.jpg" alt=""&gt;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class="portfolio-item padd-15"&gt;</w:t>
      </w:r>
    </w:p>
    <w:p>
      <w:pPr>
        <w:bidi w:val="0"/>
        <w:rPr>
          <w:rFonts w:hint="default"/>
        </w:rPr>
      </w:pPr>
      <w:r>
        <w:rPr>
          <w:rFonts w:hint="default"/>
        </w:rPr>
        <w:t xml:space="preserve">              &lt;div class="portfolio-item-inner shadow-dark"&gt;</w:t>
      </w:r>
    </w:p>
    <w:p>
      <w:pPr>
        <w:bidi w:val="0"/>
        <w:rPr>
          <w:rFonts w:hint="default"/>
        </w:rPr>
      </w:pPr>
      <w:r>
        <w:rPr>
          <w:rFonts w:hint="default"/>
        </w:rPr>
        <w:t xml:space="preserve">                &lt;div class="portfolio img"&gt;</w:t>
      </w:r>
    </w:p>
    <w:p>
      <w:pPr>
        <w:bidi w:val="0"/>
        <w:rPr>
          <w:rFonts w:hint="default"/>
        </w:rPr>
      </w:pPr>
      <w:r>
        <w:rPr>
          <w:rFonts w:hint="default"/>
        </w:rPr>
        <w:t xml:space="preserve">                  &lt;img src="Images/Portfolio/portfolio 4.jpg" alt=""&gt;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class="portfolio-item padd-15"&gt;</w:t>
      </w:r>
    </w:p>
    <w:p>
      <w:pPr>
        <w:bidi w:val="0"/>
        <w:rPr>
          <w:rFonts w:hint="default"/>
        </w:rPr>
      </w:pPr>
      <w:r>
        <w:rPr>
          <w:rFonts w:hint="default"/>
        </w:rPr>
        <w:t xml:space="preserve">              &lt;div class="portfolio-item-inner shadow-dark"&gt;</w:t>
      </w:r>
    </w:p>
    <w:p>
      <w:pPr>
        <w:bidi w:val="0"/>
        <w:rPr>
          <w:rFonts w:hint="default"/>
        </w:rPr>
      </w:pPr>
      <w:r>
        <w:rPr>
          <w:rFonts w:hint="default"/>
        </w:rPr>
        <w:t xml:space="preserve">                &lt;div class="portfolio img"&gt;</w:t>
      </w:r>
    </w:p>
    <w:p>
      <w:pPr>
        <w:bidi w:val="0"/>
        <w:rPr>
          <w:rFonts w:hint="default"/>
        </w:rPr>
      </w:pPr>
      <w:r>
        <w:rPr>
          <w:rFonts w:hint="default"/>
        </w:rPr>
        <w:t xml:space="preserve">                  &lt;img src="Images/Portfolio/portfolio 5.jpg" alt=""&gt;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class="portfolio-item padd-15"&gt;</w:t>
      </w:r>
    </w:p>
    <w:p>
      <w:pPr>
        <w:bidi w:val="0"/>
        <w:rPr>
          <w:rFonts w:hint="default"/>
        </w:rPr>
      </w:pPr>
      <w:r>
        <w:rPr>
          <w:rFonts w:hint="default"/>
        </w:rPr>
        <w:t xml:space="preserve">              &lt;div class="portfolio-item-inner shadow-dark"&gt;</w:t>
      </w:r>
    </w:p>
    <w:p>
      <w:pPr>
        <w:bidi w:val="0"/>
        <w:rPr>
          <w:rFonts w:hint="default"/>
        </w:rPr>
      </w:pPr>
      <w:r>
        <w:rPr>
          <w:rFonts w:hint="default"/>
        </w:rPr>
        <w:t xml:space="preserve">                &lt;div class="portfolio img"&gt;</w:t>
      </w:r>
    </w:p>
    <w:p>
      <w:pPr>
        <w:bidi w:val="0"/>
        <w:rPr>
          <w:rFonts w:hint="default"/>
        </w:rPr>
      </w:pPr>
      <w:r>
        <w:rPr>
          <w:rFonts w:hint="default"/>
        </w:rPr>
        <w:t xml:space="preserve">                  &lt;img src="Images/Portfolio/portfolio 6.jpg" alt=""&gt;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&lt;/section&gt;</w:t>
      </w:r>
    </w:p>
    <w:p>
      <w:pPr>
        <w:bidi w:val="0"/>
        <w:rPr>
          <w:rFonts w:hint="default"/>
        </w:rPr>
      </w:pPr>
      <w:r>
        <w:rPr>
          <w:rFonts w:hint="default"/>
        </w:rPr>
        <w:t xml:space="preserve">      &lt;section class="contact section" id="contact"&gt;</w:t>
      </w:r>
    </w:p>
    <w:p>
      <w:pPr>
        <w:bidi w:val="0"/>
        <w:rPr>
          <w:rFonts w:hint="default"/>
        </w:rPr>
      </w:pPr>
      <w:r>
        <w:rPr>
          <w:rFonts w:hint="default"/>
        </w:rPr>
        <w:t xml:space="preserve">       &lt;div class="container"&gt;</w:t>
      </w:r>
    </w:p>
    <w:p>
      <w:pPr>
        <w:bidi w:val="0"/>
        <w:rPr>
          <w:rFonts w:hint="default"/>
        </w:rPr>
      </w:pPr>
      <w:r>
        <w:rPr>
          <w:rFonts w:hint="default"/>
        </w:rPr>
        <w:t xml:space="preserve">        &lt;div class="row"&gt;</w:t>
      </w:r>
    </w:p>
    <w:p>
      <w:pPr>
        <w:bidi w:val="0"/>
        <w:rPr>
          <w:rFonts w:hint="default"/>
        </w:rPr>
      </w:pPr>
      <w:r>
        <w:rPr>
          <w:rFonts w:hint="default"/>
        </w:rPr>
        <w:t xml:space="preserve">          &lt;div class="section-title padd-15"&gt;</w:t>
      </w:r>
    </w:p>
    <w:p>
      <w:pPr>
        <w:bidi w:val="0"/>
        <w:rPr>
          <w:rFonts w:hint="default"/>
        </w:rPr>
      </w:pPr>
      <w:r>
        <w:rPr>
          <w:rFonts w:hint="default"/>
        </w:rPr>
        <w:t xml:space="preserve">            &lt;h2&gt;Contact Me&lt;/h2&gt;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&lt;h3 class="contact-title padd-15"&gt;Have You Any Questions ?&lt;/h3&gt;</w:t>
      </w:r>
    </w:p>
    <w:p>
      <w:pPr>
        <w:bidi w:val="0"/>
        <w:rPr>
          <w:rFonts w:hint="default"/>
        </w:rPr>
      </w:pPr>
      <w:r>
        <w:rPr>
          <w:rFonts w:hint="default"/>
        </w:rPr>
        <w:t xml:space="preserve">        &lt;h4 class="contact-sub-title padd-15"&gt;I'M AT YOUR SERVICE&lt;/h4&gt;</w:t>
      </w:r>
    </w:p>
    <w:p>
      <w:pPr>
        <w:bidi w:val="0"/>
        <w:rPr>
          <w:rFonts w:hint="default"/>
        </w:rPr>
      </w:pPr>
      <w:r>
        <w:rPr>
          <w:rFonts w:hint="default"/>
        </w:rPr>
        <w:t xml:space="preserve">        &lt;div class="row"&gt;</w:t>
      </w:r>
    </w:p>
    <w:p>
      <w:pPr>
        <w:bidi w:val="0"/>
        <w:rPr>
          <w:rFonts w:hint="default"/>
        </w:rPr>
      </w:pPr>
      <w:r>
        <w:rPr>
          <w:rFonts w:hint="default"/>
        </w:rPr>
        <w:t xml:space="preserve">          &lt;div class="contact-info-item padd-15"&gt;</w:t>
      </w:r>
    </w:p>
    <w:p>
      <w:pPr>
        <w:bidi w:val="0"/>
        <w:rPr>
          <w:rFonts w:hint="default"/>
        </w:rPr>
      </w:pPr>
      <w:r>
        <w:rPr>
          <w:rFonts w:hint="default"/>
        </w:rPr>
        <w:t xml:space="preserve">            &lt;div class="icon"&gt;&lt;i class="fa fa-phone"&gt;&lt;/i&gt;&lt;/div&gt;</w:t>
      </w:r>
    </w:p>
    <w:p>
      <w:pPr>
        <w:bidi w:val="0"/>
        <w:rPr>
          <w:rFonts w:hint="default"/>
        </w:rPr>
      </w:pPr>
      <w:r>
        <w:rPr>
          <w:rFonts w:hint="default"/>
        </w:rPr>
        <w:t xml:space="preserve">            &lt;h4&gt;Call Me On&lt;/h4&gt;</w:t>
      </w:r>
    </w:p>
    <w:p>
      <w:pPr>
        <w:bidi w:val="0"/>
        <w:rPr>
          <w:rFonts w:hint="default"/>
        </w:rPr>
      </w:pPr>
      <w:r>
        <w:rPr>
          <w:rFonts w:hint="default"/>
        </w:rPr>
        <w:t xml:space="preserve">            &lt;p&gt;+91 9901258075&lt;/p&gt;</w:t>
      </w:r>
    </w:p>
    <w:p>
      <w:pPr>
        <w:bidi w:val="0"/>
        <w:rPr>
          <w:rFonts w:hint="default"/>
        </w:rPr>
      </w:pPr>
      <w:r>
        <w:rPr>
          <w:rFonts w:hint="default"/>
        </w:rPr>
        <w:t xml:space="preserve">          &lt;/div&gt;</w:t>
      </w:r>
    </w:p>
    <w:p>
      <w:pPr>
        <w:bidi w:val="0"/>
        <w:rPr>
          <w:rFonts w:hint="default"/>
        </w:rPr>
      </w:pPr>
      <w:r>
        <w:rPr>
          <w:rFonts w:hint="default"/>
        </w:rPr>
        <w:t xml:space="preserve">          &lt;div class="contact-info-item padd-15"&gt;</w:t>
      </w:r>
    </w:p>
    <w:p>
      <w:pPr>
        <w:bidi w:val="0"/>
        <w:rPr>
          <w:rFonts w:hint="default"/>
        </w:rPr>
      </w:pPr>
      <w:r>
        <w:rPr>
          <w:rFonts w:hint="default"/>
        </w:rPr>
        <w:t xml:space="preserve">            &lt;div class="icon"&gt;&lt;i class="fa fa-map-marker-alt"&gt;&lt;/i&gt;&lt;/div&gt;</w:t>
      </w:r>
    </w:p>
    <w:p>
      <w:pPr>
        <w:bidi w:val="0"/>
        <w:rPr>
          <w:rFonts w:hint="default"/>
        </w:rPr>
      </w:pPr>
      <w:r>
        <w:rPr>
          <w:rFonts w:hint="default"/>
        </w:rPr>
        <w:t xml:space="preserve">            &lt;h4&gt;My Home&lt;/h4&gt;</w:t>
      </w:r>
    </w:p>
    <w:p>
      <w:pPr>
        <w:bidi w:val="0"/>
        <w:rPr>
          <w:rFonts w:hint="default"/>
        </w:rPr>
      </w:pPr>
      <w:r>
        <w:rPr>
          <w:rFonts w:hint="default"/>
        </w:rPr>
        <w:t xml:space="preserve">            &lt;p&gt;Banglore&lt;/p&gt;</w:t>
      </w:r>
    </w:p>
    <w:p>
      <w:pPr>
        <w:bidi w:val="0"/>
        <w:rPr>
          <w:rFonts w:hint="default"/>
        </w:rPr>
      </w:pPr>
      <w:r>
        <w:rPr>
          <w:rFonts w:hint="default"/>
        </w:rPr>
        <w:t xml:space="preserve">          &lt;/div&gt;</w:t>
      </w:r>
    </w:p>
    <w:p>
      <w:pPr>
        <w:bidi w:val="0"/>
        <w:rPr>
          <w:rFonts w:hint="default"/>
        </w:rPr>
      </w:pPr>
      <w:r>
        <w:rPr>
          <w:rFonts w:hint="default"/>
        </w:rPr>
        <w:t xml:space="preserve">          &lt;div class="contact-info-item padd-15"&gt;</w:t>
      </w:r>
    </w:p>
    <w:p>
      <w:pPr>
        <w:bidi w:val="0"/>
        <w:rPr>
          <w:rFonts w:hint="default"/>
        </w:rPr>
      </w:pPr>
      <w:r>
        <w:rPr>
          <w:rFonts w:hint="default"/>
        </w:rPr>
        <w:t xml:space="preserve">            &lt;div class="icon"&gt;&lt;i class="fa fa-envelope"&gt;&lt;/i&gt;&lt;/div&gt;</w:t>
      </w:r>
    </w:p>
    <w:p>
      <w:pPr>
        <w:bidi w:val="0"/>
        <w:rPr>
          <w:rFonts w:hint="default"/>
        </w:rPr>
      </w:pPr>
      <w:r>
        <w:rPr>
          <w:rFonts w:hint="default"/>
        </w:rPr>
        <w:t xml:space="preserve">            &lt;h4&gt;Email&lt;/h4&gt;</w:t>
      </w:r>
    </w:p>
    <w:p>
      <w:pPr>
        <w:bidi w:val="0"/>
        <w:rPr>
          <w:rFonts w:hint="default"/>
        </w:rPr>
      </w:pPr>
      <w:r>
        <w:rPr>
          <w:rFonts w:hint="default"/>
        </w:rPr>
        <w:t xml:space="preserve">            &lt;p&gt;millmuza73@gmail.com&lt;/p&gt;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&lt;h3 class="contact-title padd-15"&gt;SEND ME AN EMAIL&lt;/h3&gt;</w:t>
      </w:r>
    </w:p>
    <w:p>
      <w:pPr>
        <w:bidi w:val="0"/>
        <w:rPr>
          <w:rFonts w:hint="default"/>
        </w:rPr>
      </w:pPr>
      <w:r>
        <w:rPr>
          <w:rFonts w:hint="default"/>
        </w:rPr>
        <w:t xml:space="preserve">        &lt;h4 class="contact-sub-title padd-15"&gt;I'M VERY RESPOSIVE TO MESSAGES&lt;/h4&gt;</w:t>
      </w:r>
    </w:p>
    <w:p>
      <w:pPr>
        <w:bidi w:val="0"/>
        <w:rPr>
          <w:rFonts w:hint="default"/>
        </w:rPr>
      </w:pPr>
      <w:r>
        <w:rPr>
          <w:rFonts w:hint="default"/>
        </w:rPr>
        <w:t xml:space="preserve">        &lt;div class="row"&gt;</w:t>
      </w:r>
    </w:p>
    <w:p>
      <w:pPr>
        <w:bidi w:val="0"/>
        <w:rPr>
          <w:rFonts w:hint="default"/>
        </w:rPr>
      </w:pPr>
      <w:r>
        <w:rPr>
          <w:rFonts w:hint="default"/>
        </w:rPr>
        <w:t xml:space="preserve">          &lt;div class="contact-form padd-15"&gt;</w:t>
      </w:r>
    </w:p>
    <w:p>
      <w:pPr>
        <w:bidi w:val="0"/>
        <w:rPr>
          <w:rFonts w:hint="default"/>
        </w:rPr>
      </w:pPr>
      <w:r>
        <w:rPr>
          <w:rFonts w:hint="default"/>
        </w:rPr>
        <w:t xml:space="preserve">            &lt;div class="row"&gt;</w:t>
      </w:r>
    </w:p>
    <w:p>
      <w:pPr>
        <w:bidi w:val="0"/>
        <w:rPr>
          <w:rFonts w:hint="default"/>
        </w:rPr>
      </w:pPr>
      <w:r>
        <w:rPr>
          <w:rFonts w:hint="default"/>
        </w:rPr>
        <w:t xml:space="preserve">              &lt;div class="form-item col-6 padd-15"&gt;</w:t>
      </w:r>
    </w:p>
    <w:p>
      <w:pPr>
        <w:bidi w:val="0"/>
        <w:rPr>
          <w:rFonts w:hint="default"/>
        </w:rPr>
      </w:pPr>
      <w:r>
        <w:rPr>
          <w:rFonts w:hint="default"/>
        </w:rPr>
        <w:t xml:space="preserve">                &lt;div class="form-group"&gt;</w:t>
      </w:r>
    </w:p>
    <w:p>
      <w:pPr>
        <w:bidi w:val="0"/>
        <w:rPr>
          <w:rFonts w:hint="default"/>
        </w:rPr>
      </w:pPr>
      <w:r>
        <w:rPr>
          <w:rFonts w:hint="default"/>
        </w:rPr>
        <w:t xml:space="preserve">                  &lt;input type="text" class="form-control" placeholder="Name"&gt;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class="form-item col-6 padd-15"&gt;</w:t>
      </w:r>
    </w:p>
    <w:p>
      <w:pPr>
        <w:bidi w:val="0"/>
        <w:rPr>
          <w:rFonts w:hint="default"/>
        </w:rPr>
      </w:pPr>
      <w:r>
        <w:rPr>
          <w:rFonts w:hint="default"/>
        </w:rPr>
        <w:t xml:space="preserve">                &lt;div class="form-group"&gt;</w:t>
      </w:r>
    </w:p>
    <w:p>
      <w:pPr>
        <w:bidi w:val="0"/>
        <w:rPr>
          <w:rFonts w:hint="default"/>
        </w:rPr>
      </w:pPr>
      <w:r>
        <w:rPr>
          <w:rFonts w:hint="default"/>
        </w:rPr>
        <w:t xml:space="preserve">                  &lt;input type="email" class="form-control" placeholder="Email"&gt;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class="form-item col-12 padd-15"&gt;</w:t>
      </w:r>
    </w:p>
    <w:p>
      <w:pPr>
        <w:bidi w:val="0"/>
        <w:rPr>
          <w:rFonts w:hint="default"/>
        </w:rPr>
      </w:pPr>
      <w:r>
        <w:rPr>
          <w:rFonts w:hint="default"/>
        </w:rPr>
        <w:t xml:space="preserve">                &lt;div class="form-group"&gt;</w:t>
      </w:r>
    </w:p>
    <w:p>
      <w:pPr>
        <w:bidi w:val="0"/>
        <w:rPr>
          <w:rFonts w:hint="default"/>
        </w:rPr>
      </w:pPr>
      <w:r>
        <w:rPr>
          <w:rFonts w:hint="default"/>
        </w:rPr>
        <w:t xml:space="preserve">                  &lt;input type="text" class="form-control" placeholder="Subject"&gt;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class="row"&gt;</w:t>
      </w:r>
    </w:p>
    <w:p>
      <w:pPr>
        <w:bidi w:val="0"/>
        <w:rPr>
          <w:rFonts w:hint="default"/>
        </w:rPr>
      </w:pPr>
      <w:r>
        <w:rPr>
          <w:rFonts w:hint="default"/>
        </w:rPr>
        <w:t xml:space="preserve">              &lt;div class="form-item col-12 padd-15"&gt;</w:t>
      </w:r>
    </w:p>
    <w:p>
      <w:pPr>
        <w:bidi w:val="0"/>
        <w:rPr>
          <w:rFonts w:hint="default"/>
        </w:rPr>
      </w:pPr>
      <w:r>
        <w:rPr>
          <w:rFonts w:hint="default"/>
        </w:rPr>
        <w:t xml:space="preserve">                &lt;div class="form-group"&gt;</w:t>
      </w:r>
    </w:p>
    <w:p>
      <w:pPr>
        <w:bidi w:val="0"/>
        <w:rPr>
          <w:rFonts w:hint="default"/>
        </w:rPr>
      </w:pPr>
      <w:r>
        <w:rPr>
          <w:rFonts w:hint="default"/>
        </w:rPr>
        <w:t xml:space="preserve">                 &lt;textarea name="" class="form-control" id="" placeholder="Message"&gt;&lt;/textarea&gt;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 class="row"&gt;</w:t>
      </w:r>
    </w:p>
    <w:p>
      <w:pPr>
        <w:bidi w:val="0"/>
        <w:rPr>
          <w:rFonts w:hint="default"/>
        </w:rPr>
      </w:pPr>
      <w:r>
        <w:rPr>
          <w:rFonts w:hint="default"/>
        </w:rPr>
        <w:t xml:space="preserve">              &lt;div class="form-item col-12 padd-15"&gt;</w:t>
      </w:r>
    </w:p>
    <w:p>
      <w:pPr>
        <w:bidi w:val="0"/>
        <w:rPr>
          <w:rFonts w:hint="default"/>
        </w:rPr>
      </w:pPr>
      <w:r>
        <w:rPr>
          <w:rFonts w:hint="default"/>
        </w:rPr>
        <w:t xml:space="preserve">               &lt;button type="submit" class="btn"&gt;Send Message&lt;/button&gt;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&lt;/section&gt;</w:t>
      </w:r>
    </w:p>
    <w:p>
      <w:pPr>
        <w:bidi w:val="0"/>
        <w:rPr>
          <w:rFonts w:hint="default"/>
        </w:rPr>
      </w:pPr>
      <w:r>
        <w:rPr>
          <w:rFonts w:hint="default"/>
        </w:rPr>
        <w:t xml:space="preserve">    &lt;/div&gt;  </w:t>
      </w:r>
    </w:p>
    <w:p>
      <w:pPr>
        <w:bidi w:val="0"/>
        <w:rPr>
          <w:rFonts w:hint="default"/>
        </w:rPr>
      </w:pPr>
      <w:r>
        <w:rPr>
          <w:rFonts w:hint="default"/>
        </w:rPr>
        <w:t xml:space="preserve">  &lt;/div&gt;</w:t>
      </w:r>
    </w:p>
    <w:p>
      <w:pPr>
        <w:bidi w:val="0"/>
        <w:rPr>
          <w:rFonts w:hint="default"/>
        </w:rPr>
      </w:pPr>
      <w:r>
        <w:rPr>
          <w:rFonts w:hint="default"/>
        </w:rPr>
        <w:t xml:space="preserve">  &lt;div class="style-switcher"&gt;</w:t>
      </w:r>
    </w:p>
    <w:p>
      <w:pPr>
        <w:bidi w:val="0"/>
        <w:rPr>
          <w:rFonts w:hint="default"/>
        </w:rPr>
      </w:pPr>
      <w:r>
        <w:rPr>
          <w:rFonts w:hint="default"/>
        </w:rPr>
        <w:t xml:space="preserve">    &lt;div class="style-switcher-toggler s-icon"&gt;</w:t>
      </w:r>
    </w:p>
    <w:p>
      <w:pPr>
        <w:bidi w:val="0"/>
        <w:rPr>
          <w:rFonts w:hint="default"/>
        </w:rPr>
      </w:pPr>
      <w:r>
        <w:rPr>
          <w:rFonts w:hint="default"/>
        </w:rPr>
        <w:t xml:space="preserve">      &lt;i class="fas fa-cog fa-spin"&gt;&lt;/i&gt;</w:t>
      </w:r>
    </w:p>
    <w:p>
      <w:pPr>
        <w:bidi w:val="0"/>
        <w:rPr>
          <w:rFonts w:hint="default"/>
        </w:rPr>
      </w:pPr>
      <w:r>
        <w:rPr>
          <w:rFonts w:hint="default"/>
        </w:rPr>
        <w:t xml:space="preserve">    &lt;/div&gt;</w:t>
      </w:r>
    </w:p>
    <w:p>
      <w:pPr>
        <w:bidi w:val="0"/>
        <w:rPr>
          <w:rFonts w:hint="default"/>
        </w:rPr>
      </w:pPr>
      <w:r>
        <w:rPr>
          <w:rFonts w:hint="default"/>
        </w:rPr>
        <w:t xml:space="preserve">    &lt;div class="day-night s-icon"&gt;</w:t>
      </w:r>
    </w:p>
    <w:p>
      <w:pPr>
        <w:bidi w:val="0"/>
        <w:rPr>
          <w:rFonts w:hint="default"/>
        </w:rPr>
      </w:pPr>
      <w:r>
        <w:rPr>
          <w:rFonts w:hint="default"/>
        </w:rPr>
        <w:t xml:space="preserve">      &lt;i class="fas "&gt;&lt;/i&gt;</w:t>
      </w:r>
    </w:p>
    <w:p>
      <w:pPr>
        <w:bidi w:val="0"/>
        <w:rPr>
          <w:rFonts w:hint="default"/>
        </w:rPr>
      </w:pPr>
      <w:r>
        <w:rPr>
          <w:rFonts w:hint="default"/>
        </w:rPr>
        <w:t xml:space="preserve">    &lt;/div&gt;</w:t>
      </w:r>
    </w:p>
    <w:p>
      <w:pPr>
        <w:bidi w:val="0"/>
        <w:rPr>
          <w:rFonts w:hint="default"/>
        </w:rPr>
      </w:pPr>
      <w:r>
        <w:rPr>
          <w:rFonts w:hint="default"/>
        </w:rPr>
        <w:t xml:space="preserve">    &lt;h4&gt;Theme Colors&lt;/h4&gt;</w:t>
      </w:r>
    </w:p>
    <w:p>
      <w:pPr>
        <w:bidi w:val="0"/>
        <w:rPr>
          <w:rFonts w:hint="default"/>
        </w:rPr>
      </w:pPr>
      <w:r>
        <w:rPr>
          <w:rFonts w:hint="default"/>
        </w:rPr>
        <w:t xml:space="preserve">    &lt;div class="colors"&gt;</w:t>
      </w:r>
    </w:p>
    <w:p>
      <w:pPr>
        <w:bidi w:val="0"/>
        <w:rPr>
          <w:rFonts w:hint="default"/>
        </w:rPr>
      </w:pPr>
      <w:r>
        <w:rPr>
          <w:rFonts w:hint="default"/>
        </w:rPr>
        <w:t xml:space="preserve">      &lt;span class="color-1" onclick="setActiveStyle('color-1')"&gt;&lt;/span&gt;</w:t>
      </w:r>
    </w:p>
    <w:p>
      <w:pPr>
        <w:bidi w:val="0"/>
        <w:rPr>
          <w:rFonts w:hint="default"/>
        </w:rPr>
      </w:pPr>
      <w:r>
        <w:rPr>
          <w:rFonts w:hint="default"/>
        </w:rPr>
        <w:t xml:space="preserve">      &lt;span class="color-2" onclick="setActiveStyle('color-2')"&gt;&lt;/span&gt;</w:t>
      </w:r>
    </w:p>
    <w:p>
      <w:pPr>
        <w:bidi w:val="0"/>
        <w:rPr>
          <w:rFonts w:hint="default"/>
        </w:rPr>
      </w:pPr>
      <w:r>
        <w:rPr>
          <w:rFonts w:hint="default"/>
        </w:rPr>
        <w:t xml:space="preserve">      &lt;span class="color-3" onclick="setActiveStyle('color-3')"&gt;&lt;/span&gt;</w:t>
      </w:r>
    </w:p>
    <w:p>
      <w:pPr>
        <w:bidi w:val="0"/>
        <w:rPr>
          <w:rFonts w:hint="default"/>
        </w:rPr>
      </w:pPr>
      <w:r>
        <w:rPr>
          <w:rFonts w:hint="default"/>
        </w:rPr>
        <w:t xml:space="preserve">      &lt;span class="color-4" onclick="setActiveStyle('color-4')"&gt;&lt;/span&gt;</w:t>
      </w:r>
    </w:p>
    <w:p>
      <w:pPr>
        <w:bidi w:val="0"/>
        <w:rPr>
          <w:rFonts w:hint="default"/>
        </w:rPr>
      </w:pPr>
      <w:r>
        <w:rPr>
          <w:rFonts w:hint="default"/>
        </w:rPr>
        <w:t xml:space="preserve">      &lt;span class="color-5" onclick="setActiveStyle('color-5')"&gt;&lt;/span&gt;</w:t>
      </w:r>
    </w:p>
    <w:p>
      <w:pPr>
        <w:bidi w:val="0"/>
        <w:rPr>
          <w:rFonts w:hint="default"/>
        </w:rPr>
      </w:pPr>
      <w:r>
        <w:rPr>
          <w:rFonts w:hint="default"/>
        </w:rPr>
        <w:t xml:space="preserve">    &lt;/div&gt;</w:t>
      </w:r>
    </w:p>
    <w:p>
      <w:pPr>
        <w:bidi w:val="0"/>
        <w:rPr>
          <w:rFonts w:hint="default"/>
        </w:rPr>
      </w:pPr>
      <w:r>
        <w:rPr>
          <w:rFonts w:hint="default"/>
        </w:rPr>
        <w:t xml:space="preserve">  &lt;/div&gt;</w:t>
      </w:r>
    </w:p>
    <w:p>
      <w:pPr>
        <w:bidi w:val="0"/>
        <w:rPr>
          <w:rFonts w:hint="default"/>
        </w:rPr>
      </w:pPr>
      <w:r>
        <w:rPr>
          <w:rFonts w:hint="default"/>
        </w:rPr>
        <w:t xml:space="preserve">  &lt;script src="https://cdnjs.cloudflare.com/ajax/libs/typed.js/2.0.16/typed.umd.js" </w:t>
      </w:r>
    </w:p>
    <w:p>
      <w:pPr>
        <w:bidi w:val="0"/>
        <w:rPr>
          <w:rFonts w:hint="default"/>
        </w:rPr>
      </w:pPr>
      <w:r>
        <w:rPr>
          <w:rFonts w:hint="default"/>
        </w:rPr>
        <w:t xml:space="preserve">   referrerpolicy="no-referrer"&gt;&lt;/script&gt;</w:t>
      </w:r>
    </w:p>
    <w:p>
      <w:pPr>
        <w:bidi w:val="0"/>
        <w:rPr>
          <w:rFonts w:hint="default"/>
        </w:rPr>
      </w:pPr>
      <w:r>
        <w:rPr>
          <w:rFonts w:hint="default"/>
        </w:rPr>
        <w:t xml:space="preserve">  &lt;script src="js/script.js"&gt;&lt;/script&gt;</w:t>
      </w:r>
    </w:p>
    <w:p>
      <w:pPr>
        <w:bidi w:val="0"/>
        <w:rPr>
          <w:rFonts w:hint="default"/>
        </w:rPr>
      </w:pPr>
      <w:r>
        <w:rPr>
          <w:rFonts w:hint="default"/>
        </w:rPr>
        <w:t xml:space="preserve">  &lt;script src="JS/style-switcher.js"&gt;&lt;/script&gt;</w:t>
      </w:r>
    </w:p>
    <w:p>
      <w:pPr>
        <w:bidi w:val="0"/>
        <w:rPr>
          <w:rFonts w:hint="default"/>
        </w:rPr>
      </w:pPr>
      <w:r>
        <w:rPr>
          <w:rFonts w:hint="default"/>
        </w:rPr>
        <w:t>&lt;/body&gt;</w:t>
      </w:r>
    </w:p>
    <w:p>
      <w:pPr>
        <w:bidi w:val="0"/>
        <w:rPr>
          <w:rFonts w:hint="default"/>
        </w:rPr>
      </w:pPr>
      <w:r>
        <w:rPr>
          <w:rFonts w:hint="default"/>
        </w:rPr>
        <w:t>&lt;/html&gt;</w:t>
      </w:r>
    </w:p>
    <w:p>
      <w:pPr>
        <w:bidi w:val="0"/>
      </w:pPr>
      <w:r>
        <w:rPr>
          <w:rFonts w:hint="default"/>
        </w:rPr>
        <w:tab/>
      </w:r>
    </w:p>
    <w:p>
      <w:pPr>
        <w:bidi w:val="0"/>
      </w:pPr>
    </w:p>
    <w:p>
      <w:pPr>
        <w:bidi w:val="0"/>
      </w:pPr>
      <w:r>
        <w:tab/>
      </w:r>
      <w:r>
        <w:tab/>
      </w:r>
    </w:p>
    <w:p>
      <w:pPr>
        <w:bidi w:val="0"/>
      </w:pPr>
      <w:r>
        <w:tab/>
      </w:r>
      <w:r>
        <w:tab/>
      </w:r>
      <w:r>
        <w:tab/>
      </w:r>
      <w:r>
        <w:tab/>
      </w:r>
      <w:r>
        <w:tab/>
      </w:r>
    </w:p>
    <w:p>
      <w:pPr>
        <w:bidi w:val="0"/>
      </w:pPr>
    </w:p>
    <w:p>
      <w:pPr>
        <w:bidi w:val="0"/>
      </w:pPr>
    </w:p>
    <w:p>
      <w:pPr>
        <w:pStyle w:val="3"/>
        <w:bidi w:val="0"/>
        <w:ind w:left="0" w:leftChars="0" w:firstLine="0" w:firstLineChars="0"/>
      </w:pPr>
      <w:r>
        <w:t>index.css</w:t>
      </w:r>
    </w:p>
    <w:p>
      <w:pPr>
        <w:bidi w:val="0"/>
      </w:pPr>
    </w:p>
    <w:p>
      <w:pPr>
        <w:bidi w:val="0"/>
        <w:rPr>
          <w:rFonts w:hint="default"/>
        </w:rPr>
      </w:pPr>
      <w:r>
        <w:rPr>
          <w:rFonts w:hint="default"/>
        </w:rPr>
        <w:t>@import url('https://fonts.googleapis.com/css2?family=Clicker+Script&amp;family=Poppins:wght@200;300;400;500;600;700&amp;display=swap');</w:t>
      </w:r>
    </w:p>
    <w:p>
      <w:pPr>
        <w:bidi w:val="0"/>
        <w:rPr>
          <w:rFonts w:hint="default"/>
        </w:rPr>
      </w:pPr>
      <w:r>
        <w:rPr>
          <w:rFonts w:hint="default"/>
        </w:rPr>
        <w:t>:root</w:t>
      </w:r>
    </w:p>
    <w:p>
      <w:pPr>
        <w:bidi w:val="0"/>
        <w:rPr>
          <w:rFonts w:hint="default"/>
        </w:rPr>
      </w:pPr>
      <w:r>
        <w:rPr>
          <w:rFonts w:hint="default"/>
        </w:rPr>
        <w:t>{</w:t>
      </w:r>
    </w:p>
    <w:p>
      <w:pPr>
        <w:bidi w:val="0"/>
        <w:rPr>
          <w:rFonts w:hint="default"/>
        </w:rPr>
      </w:pPr>
      <w:r>
        <w:rPr>
          <w:rFonts w:hint="default"/>
        </w:rPr>
        <w:t xml:space="preserve">    --bg-black-900:#f2f2fc;</w:t>
      </w:r>
    </w:p>
    <w:p>
      <w:pPr>
        <w:bidi w:val="0"/>
        <w:rPr>
          <w:rFonts w:hint="default"/>
        </w:rPr>
      </w:pPr>
      <w:r>
        <w:rPr>
          <w:rFonts w:hint="default"/>
        </w:rPr>
        <w:t xml:space="preserve">    --bg-black-100:#fdf9ff;</w:t>
      </w:r>
    </w:p>
    <w:p>
      <w:pPr>
        <w:bidi w:val="0"/>
        <w:rPr>
          <w:rFonts w:hint="default"/>
        </w:rPr>
      </w:pPr>
      <w:r>
        <w:rPr>
          <w:rFonts w:hint="default"/>
        </w:rPr>
        <w:t xml:space="preserve">    --bg-black-50:#e8dfec;</w:t>
      </w:r>
    </w:p>
    <w:p>
      <w:pPr>
        <w:bidi w:val="0"/>
        <w:rPr>
          <w:rFonts w:hint="default"/>
        </w:rPr>
      </w:pPr>
      <w:r>
        <w:rPr>
          <w:rFonts w:hint="default"/>
        </w:rPr>
        <w:t xml:space="preserve">    --text-black-900:#302e4d;</w:t>
      </w:r>
    </w:p>
    <w:p>
      <w:pPr>
        <w:bidi w:val="0"/>
        <w:rPr>
          <w:rFonts w:hint="default"/>
        </w:rPr>
      </w:pPr>
      <w:r>
        <w:rPr>
          <w:rFonts w:hint="default"/>
        </w:rPr>
        <w:t xml:space="preserve">    --text-black-700:#504e70;</w:t>
      </w:r>
    </w:p>
    <w:p>
      <w:pPr>
        <w:bidi w:val="0"/>
        <w:rPr>
          <w:rFonts w:hint="default"/>
        </w:rPr>
      </w:pPr>
      <w:r>
        <w:rPr>
          <w:rFonts w:hint="default"/>
        </w:rPr>
        <w:t>}</w:t>
      </w:r>
    </w:p>
    <w:p>
      <w:pPr>
        <w:bidi w:val="0"/>
        <w:rPr>
          <w:rFonts w:hint="default"/>
        </w:rPr>
      </w:pPr>
      <w:r>
        <w:rPr>
          <w:rFonts w:hint="default"/>
        </w:rPr>
        <w:t>body.dark</w:t>
      </w:r>
    </w:p>
    <w:p>
      <w:pPr>
        <w:bidi w:val="0"/>
        <w:rPr>
          <w:rFonts w:hint="default"/>
        </w:rPr>
      </w:pPr>
      <w:r>
        <w:rPr>
          <w:rFonts w:hint="default"/>
        </w:rPr>
        <w:t>{</w:t>
      </w:r>
    </w:p>
    <w:p>
      <w:pPr>
        <w:bidi w:val="0"/>
        <w:rPr>
          <w:rFonts w:hint="default"/>
        </w:rPr>
      </w:pPr>
      <w:r>
        <w:rPr>
          <w:rFonts w:hint="default"/>
        </w:rPr>
        <w:t xml:space="preserve">    --bg-black-900:#151515;</w:t>
      </w:r>
    </w:p>
    <w:p>
      <w:pPr>
        <w:bidi w:val="0"/>
        <w:rPr>
          <w:rFonts w:hint="default"/>
        </w:rPr>
      </w:pPr>
      <w:r>
        <w:rPr>
          <w:rFonts w:hint="default"/>
        </w:rPr>
        <w:t xml:space="preserve">    --bg-black-100:#222222;</w:t>
      </w:r>
    </w:p>
    <w:p>
      <w:pPr>
        <w:bidi w:val="0"/>
        <w:rPr>
          <w:rFonts w:hint="default"/>
        </w:rPr>
      </w:pPr>
      <w:r>
        <w:rPr>
          <w:rFonts w:hint="default"/>
        </w:rPr>
        <w:t xml:space="preserve">    --bg-black-50:#393939;</w:t>
      </w:r>
    </w:p>
    <w:p>
      <w:pPr>
        <w:bidi w:val="0"/>
        <w:rPr>
          <w:rFonts w:hint="default"/>
        </w:rPr>
      </w:pPr>
      <w:r>
        <w:rPr>
          <w:rFonts w:hint="default"/>
        </w:rPr>
        <w:t xml:space="preserve">    --text-black-900:#ffffff;</w:t>
      </w:r>
    </w:p>
    <w:p>
      <w:pPr>
        <w:bidi w:val="0"/>
        <w:rPr>
          <w:rFonts w:hint="default"/>
        </w:rPr>
      </w:pPr>
      <w:r>
        <w:rPr>
          <w:rFonts w:hint="default"/>
        </w:rPr>
        <w:t xml:space="preserve">    --text-black-700:#e9e9e9;</w:t>
      </w:r>
    </w:p>
    <w:p>
      <w:pPr>
        <w:bidi w:val="0"/>
        <w:rPr>
          <w:rFonts w:hint="default"/>
        </w:rPr>
      </w:pPr>
      <w:r>
        <w:rPr>
          <w:rFonts w:hint="default"/>
        </w:rPr>
        <w:t>}</w:t>
      </w:r>
    </w:p>
    <w:p>
      <w:pPr>
        <w:bidi w:val="0"/>
        <w:rPr>
          <w:rFonts w:hint="default"/>
        </w:rPr>
      </w:pPr>
      <w:r>
        <w:rPr>
          <w:rFonts w:hint="default"/>
        </w:rPr>
        <w:t>body</w:t>
      </w:r>
    </w:p>
    <w:p>
      <w:pPr>
        <w:bidi w:val="0"/>
        <w:rPr>
          <w:rFonts w:hint="default"/>
        </w:rPr>
      </w:pPr>
      <w:r>
        <w:rPr>
          <w:rFonts w:hint="default"/>
        </w:rPr>
        <w:t>{</w:t>
      </w:r>
    </w:p>
    <w:p>
      <w:pPr>
        <w:bidi w:val="0"/>
        <w:rPr>
          <w:rFonts w:hint="default"/>
        </w:rPr>
      </w:pPr>
      <w:r>
        <w:rPr>
          <w:rFonts w:hint="default"/>
        </w:rPr>
        <w:t xml:space="preserve">    line-height: 1.5;</w:t>
      </w:r>
    </w:p>
    <w:p>
      <w:pPr>
        <w:bidi w:val="0"/>
        <w:rPr>
          <w:rFonts w:hint="default"/>
        </w:rPr>
      </w:pPr>
      <w:r>
        <w:rPr>
          <w:rFonts w:hint="default"/>
        </w:rPr>
        <w:t xml:space="preserve">    font-size: 16px;</w:t>
      </w:r>
    </w:p>
    <w:p>
      <w:pPr>
        <w:bidi w:val="0"/>
        <w:rPr>
          <w:rFonts w:hint="default"/>
        </w:rPr>
      </w:pPr>
      <w:r>
        <w:rPr>
          <w:rFonts w:hint="default"/>
        </w:rPr>
        <w:t xml:space="preserve">    font-family: 'Poppins' sans-serif;</w:t>
      </w:r>
    </w:p>
    <w:p>
      <w:pPr>
        <w:bidi w:val="0"/>
        <w:rPr>
          <w:rFonts w:hint="default"/>
        </w:rPr>
      </w:pPr>
      <w:r>
        <w:rPr>
          <w:rFonts w:hint="default"/>
        </w:rPr>
        <w:t>}</w:t>
      </w:r>
    </w:p>
    <w:p>
      <w:pPr>
        <w:bidi w:val="0"/>
        <w:rPr>
          <w:rFonts w:hint="default"/>
        </w:rPr>
      </w:pPr>
      <w:r>
        <w:rPr>
          <w:rFonts w:hint="default"/>
        </w:rPr>
        <w:t>*</w:t>
      </w:r>
    </w:p>
    <w:p>
      <w:pPr>
        <w:bidi w:val="0"/>
        <w:rPr>
          <w:rFonts w:hint="default"/>
        </w:rPr>
      </w:pPr>
      <w:r>
        <w:rPr>
          <w:rFonts w:hint="default"/>
        </w:rPr>
        <w:t>{</w:t>
      </w:r>
    </w:p>
    <w:p>
      <w:pPr>
        <w:bidi w:val="0"/>
        <w:rPr>
          <w:rFonts w:hint="default"/>
        </w:rPr>
      </w:pPr>
      <w:r>
        <w:rPr>
          <w:rFonts w:hint="default"/>
        </w:rPr>
        <w:t xml:space="preserve">    margin: 0;</w:t>
      </w:r>
    </w:p>
    <w:p>
      <w:pPr>
        <w:bidi w:val="0"/>
        <w:rPr>
          <w:rFonts w:hint="default"/>
        </w:rPr>
      </w:pPr>
      <w:r>
        <w:rPr>
          <w:rFonts w:hint="default"/>
        </w:rPr>
        <w:t xml:space="preserve">    padding: 0;</w:t>
      </w:r>
    </w:p>
    <w:p>
      <w:pPr>
        <w:bidi w:val="0"/>
        <w:rPr>
          <w:rFonts w:hint="default"/>
        </w:rPr>
      </w:pPr>
      <w:r>
        <w:rPr>
          <w:rFonts w:hint="default"/>
        </w:rPr>
        <w:t xml:space="preserve">    outline: none;</w:t>
      </w:r>
    </w:p>
    <w:p>
      <w:pPr>
        <w:bidi w:val="0"/>
        <w:rPr>
          <w:rFonts w:hint="default"/>
        </w:rPr>
      </w:pPr>
      <w:r>
        <w:rPr>
          <w:rFonts w:hint="default"/>
        </w:rPr>
        <w:t xml:space="preserve">    text-decoration: none;</w:t>
      </w:r>
    </w:p>
    <w:p>
      <w:pPr>
        <w:bidi w:val="0"/>
        <w:rPr>
          <w:rFonts w:hint="default"/>
        </w:rPr>
      </w:pPr>
      <w:r>
        <w:rPr>
          <w:rFonts w:hint="default"/>
        </w:rPr>
        <w:t xml:space="preserve">    box-sizing: border-box;</w:t>
      </w:r>
    </w:p>
    <w:p>
      <w:pPr>
        <w:bidi w:val="0"/>
        <w:rPr>
          <w:rFonts w:hint="default"/>
        </w:rPr>
      </w:pPr>
      <w:r>
        <w:rPr>
          <w:rFonts w:hint="default"/>
        </w:rPr>
        <w:t>}</w:t>
      </w:r>
    </w:p>
    <w:p>
      <w:pPr>
        <w:bidi w:val="0"/>
        <w:rPr>
          <w:rFonts w:hint="default"/>
        </w:rPr>
      </w:pPr>
      <w:r>
        <w:rPr>
          <w:rFonts w:hint="default"/>
        </w:rPr>
        <w:t>::before,::after</w:t>
      </w:r>
    </w:p>
    <w:p>
      <w:pPr>
        <w:bidi w:val="0"/>
        <w:rPr>
          <w:rFonts w:hint="default"/>
        </w:rPr>
      </w:pPr>
      <w:r>
        <w:rPr>
          <w:rFonts w:hint="default"/>
        </w:rPr>
        <w:t>{</w:t>
      </w:r>
    </w:p>
    <w:p>
      <w:pPr>
        <w:bidi w:val="0"/>
        <w:rPr>
          <w:rFonts w:hint="default"/>
        </w:rPr>
      </w:pPr>
      <w:r>
        <w:rPr>
          <w:rFonts w:hint="default"/>
        </w:rPr>
        <w:t xml:space="preserve">    box-sizing: border-box;</w:t>
      </w:r>
    </w:p>
    <w:p>
      <w:pPr>
        <w:bidi w:val="0"/>
        <w:rPr>
          <w:rFonts w:hint="default"/>
        </w:rPr>
      </w:pPr>
      <w:r>
        <w:rPr>
          <w:rFonts w:hint="default"/>
        </w:rPr>
        <w:t>}</w:t>
      </w:r>
    </w:p>
    <w:p>
      <w:pPr>
        <w:bidi w:val="0"/>
        <w:rPr>
          <w:rFonts w:hint="default"/>
        </w:rPr>
      </w:pPr>
      <w:r>
        <w:rPr>
          <w:rFonts w:hint="default"/>
        </w:rPr>
        <w:t>ul</w:t>
      </w:r>
    </w:p>
    <w:p>
      <w:pPr>
        <w:bidi w:val="0"/>
        <w:rPr>
          <w:rFonts w:hint="default"/>
        </w:rPr>
      </w:pPr>
      <w:r>
        <w:rPr>
          <w:rFonts w:hint="default"/>
        </w:rPr>
        <w:t>{</w:t>
      </w:r>
    </w:p>
    <w:p>
      <w:pPr>
        <w:bidi w:val="0"/>
        <w:rPr>
          <w:rFonts w:hint="default"/>
        </w:rPr>
      </w:pPr>
      <w:r>
        <w:rPr>
          <w:rFonts w:hint="default"/>
        </w:rPr>
        <w:t xml:space="preserve">  list-style: none;</w:t>
      </w:r>
    </w:p>
    <w:p>
      <w:pPr>
        <w:bidi w:val="0"/>
        <w:rPr>
          <w:rFonts w:hint="default"/>
        </w:rPr>
      </w:pPr>
      <w:r>
        <w:rPr>
          <w:rFonts w:hint="default"/>
        </w:rPr>
        <w:t>}</w:t>
      </w:r>
    </w:p>
    <w:p>
      <w:pPr>
        <w:bidi w:val="0"/>
        <w:rPr>
          <w:rFonts w:hint="default"/>
        </w:rPr>
      </w:pPr>
      <w:r>
        <w:rPr>
          <w:rFonts w:hint="default"/>
        </w:rPr>
        <w:t>.section</w:t>
      </w:r>
    </w:p>
    <w:p>
      <w:pPr>
        <w:bidi w:val="0"/>
        <w:rPr>
          <w:rFonts w:hint="default"/>
        </w:rPr>
      </w:pPr>
      <w:r>
        <w:rPr>
          <w:rFonts w:hint="default"/>
        </w:rPr>
        <w:t>{</w:t>
      </w:r>
    </w:p>
    <w:p>
      <w:pPr>
        <w:bidi w:val="0"/>
        <w:rPr>
          <w:rFonts w:hint="default"/>
        </w:rPr>
      </w:pPr>
      <w:r>
        <w:rPr>
          <w:rFonts w:hint="default"/>
        </w:rPr>
        <w:t xml:space="preserve">    background: var(--bg-black-900);</w:t>
      </w:r>
    </w:p>
    <w:p>
      <w:pPr>
        <w:bidi w:val="0"/>
        <w:rPr>
          <w:rFonts w:hint="default"/>
        </w:rPr>
      </w:pPr>
      <w:r>
        <w:rPr>
          <w:rFonts w:hint="default"/>
        </w:rPr>
        <w:t xml:space="preserve">    min-height: 100vh;</w:t>
      </w:r>
    </w:p>
    <w:p>
      <w:pPr>
        <w:bidi w:val="0"/>
        <w:rPr>
          <w:rFonts w:hint="default"/>
        </w:rPr>
      </w:pPr>
      <w:r>
        <w:rPr>
          <w:rFonts w:hint="default"/>
        </w:rPr>
        <w:t xml:space="preserve">    display: block;</w:t>
      </w:r>
    </w:p>
    <w:p>
      <w:pPr>
        <w:bidi w:val="0"/>
        <w:rPr>
          <w:rFonts w:hint="default"/>
        </w:rPr>
      </w:pPr>
      <w:r>
        <w:rPr>
          <w:rFonts w:hint="default"/>
        </w:rPr>
        <w:t xml:space="preserve">    padding: 0 30px;</w:t>
      </w:r>
    </w:p>
    <w:p>
      <w:pPr>
        <w:bidi w:val="0"/>
        <w:rPr>
          <w:rFonts w:hint="default"/>
        </w:rPr>
      </w:pPr>
      <w:r>
        <w:rPr>
          <w:rFonts w:hint="default"/>
        </w:rPr>
        <w:t xml:space="preserve">    opacity: 1;</w:t>
      </w:r>
    </w:p>
    <w:p>
      <w:pPr>
        <w:bidi w:val="0"/>
        <w:rPr>
          <w:rFonts w:hint="default"/>
        </w:rPr>
      </w:pPr>
      <w:r>
        <w:rPr>
          <w:rFonts w:hint="default"/>
        </w:rPr>
        <w:t>}</w:t>
      </w:r>
    </w:p>
    <w:p>
      <w:pPr>
        <w:bidi w:val="0"/>
        <w:rPr>
          <w:rFonts w:hint="default"/>
        </w:rPr>
      </w:pPr>
      <w:r>
        <w:rPr>
          <w:rFonts w:hint="default"/>
        </w:rPr>
        <w:t>.hidden</w:t>
      </w:r>
    </w:p>
    <w:p>
      <w:pPr>
        <w:bidi w:val="0"/>
        <w:rPr>
          <w:rFonts w:hint="default"/>
        </w:rPr>
      </w:pPr>
      <w:r>
        <w:rPr>
          <w:rFonts w:hint="default"/>
        </w:rPr>
        <w:t>{</w:t>
      </w:r>
    </w:p>
    <w:p>
      <w:pPr>
        <w:bidi w:val="0"/>
        <w:rPr>
          <w:rFonts w:hint="default"/>
        </w:rPr>
      </w:pPr>
      <w:r>
        <w:rPr>
          <w:rFonts w:hint="default"/>
        </w:rPr>
        <w:t xml:space="preserve">    display: none !important;</w:t>
      </w:r>
    </w:p>
    <w:p>
      <w:pPr>
        <w:bidi w:val="0"/>
        <w:rPr>
          <w:rFonts w:hint="default"/>
        </w:rPr>
      </w:pPr>
      <w:r>
        <w:rPr>
          <w:rFonts w:hint="default"/>
        </w:rPr>
        <w:t>}</w:t>
      </w:r>
    </w:p>
    <w:p>
      <w:pPr>
        <w:bidi w:val="0"/>
        <w:rPr>
          <w:rFonts w:hint="default"/>
        </w:rPr>
      </w:pPr>
      <w:r>
        <w:rPr>
          <w:rFonts w:hint="default"/>
        </w:rPr>
        <w:t>.main-content</w:t>
      </w:r>
    </w:p>
    <w:p>
      <w:pPr>
        <w:bidi w:val="0"/>
        <w:rPr>
          <w:rFonts w:hint="default"/>
        </w:rPr>
      </w:pPr>
      <w:r>
        <w:rPr>
          <w:rFonts w:hint="default"/>
        </w:rPr>
        <w:t>{</w:t>
      </w:r>
    </w:p>
    <w:p>
      <w:pPr>
        <w:bidi w:val="0"/>
        <w:rPr>
          <w:rFonts w:hint="default"/>
        </w:rPr>
      </w:pPr>
      <w:r>
        <w:rPr>
          <w:rFonts w:hint="default"/>
        </w:rPr>
        <w:t xml:space="preserve">    padding-left: 270px;</w:t>
      </w:r>
    </w:p>
    <w:p>
      <w:pPr>
        <w:bidi w:val="0"/>
        <w:rPr>
          <w:rFonts w:hint="default"/>
        </w:rPr>
      </w:pPr>
      <w:r>
        <w:rPr>
          <w:rFonts w:hint="default"/>
        </w:rPr>
        <w:t>}</w:t>
      </w:r>
    </w:p>
    <w:p>
      <w:pPr>
        <w:bidi w:val="0"/>
        <w:rPr>
          <w:rFonts w:hint="default"/>
        </w:rPr>
      </w:pPr>
      <w:r>
        <w:rPr>
          <w:rFonts w:hint="default"/>
        </w:rPr>
        <w:t>.padd-15</w:t>
      </w:r>
    </w:p>
    <w:p>
      <w:pPr>
        <w:bidi w:val="0"/>
        <w:rPr>
          <w:rFonts w:hint="default"/>
        </w:rPr>
      </w:pPr>
      <w:r>
        <w:rPr>
          <w:rFonts w:hint="default"/>
        </w:rPr>
        <w:t>{</w:t>
      </w:r>
    </w:p>
    <w:p>
      <w:pPr>
        <w:bidi w:val="0"/>
        <w:rPr>
          <w:rFonts w:hint="default"/>
        </w:rPr>
      </w:pPr>
      <w:r>
        <w:rPr>
          <w:rFonts w:hint="default"/>
        </w:rPr>
        <w:t xml:space="preserve">    padding-left: 15px;</w:t>
      </w:r>
    </w:p>
    <w:p>
      <w:pPr>
        <w:bidi w:val="0"/>
        <w:rPr>
          <w:rFonts w:hint="default"/>
        </w:rPr>
      </w:pPr>
      <w:r>
        <w:rPr>
          <w:rFonts w:hint="default"/>
        </w:rPr>
        <w:t xml:space="preserve">    padding-right: 15px;</w:t>
      </w:r>
    </w:p>
    <w:p>
      <w:pPr>
        <w:bidi w:val="0"/>
        <w:rPr>
          <w:rFonts w:hint="default"/>
        </w:rPr>
      </w:pPr>
      <w:r>
        <w:rPr>
          <w:rFonts w:hint="default"/>
        </w:rPr>
        <w:t>}</w:t>
      </w:r>
    </w:p>
    <w:p>
      <w:pPr>
        <w:bidi w:val="0"/>
        <w:rPr>
          <w:rFonts w:hint="default"/>
        </w:rPr>
      </w:pPr>
      <w:r>
        <w:rPr>
          <w:rFonts w:hint="default"/>
        </w:rPr>
        <w:t>.container</w:t>
      </w:r>
    </w:p>
    <w:p>
      <w:pPr>
        <w:bidi w:val="0"/>
        <w:rPr>
          <w:rFonts w:hint="default"/>
        </w:rPr>
      </w:pPr>
      <w:r>
        <w:rPr>
          <w:rFonts w:hint="default"/>
        </w:rPr>
        <w:t>{</w:t>
      </w:r>
    </w:p>
    <w:p>
      <w:pPr>
        <w:bidi w:val="0"/>
        <w:rPr>
          <w:rFonts w:hint="default"/>
        </w:rPr>
      </w:pPr>
      <w:r>
        <w:rPr>
          <w:rFonts w:hint="default"/>
        </w:rPr>
        <w:t xml:space="preserve">    max-width: 1100px;</w:t>
      </w:r>
    </w:p>
    <w:p>
      <w:pPr>
        <w:bidi w:val="0"/>
        <w:rPr>
          <w:rFonts w:hint="default"/>
        </w:rPr>
      </w:pPr>
      <w:r>
        <w:rPr>
          <w:rFonts w:hint="default"/>
        </w:rPr>
        <w:t xml:space="preserve">    width: 100%;</w:t>
      </w:r>
    </w:p>
    <w:p>
      <w:pPr>
        <w:bidi w:val="0"/>
        <w:rPr>
          <w:rFonts w:hint="default"/>
        </w:rPr>
      </w:pPr>
      <w:r>
        <w:rPr>
          <w:rFonts w:hint="default"/>
        </w:rPr>
        <w:t xml:space="preserve">    margin: auto;</w:t>
      </w:r>
    </w:p>
    <w:p>
      <w:pPr>
        <w:bidi w:val="0"/>
        <w:rPr>
          <w:rFonts w:hint="default"/>
        </w:rPr>
      </w:pPr>
      <w:r>
        <w:rPr>
          <w:rFonts w:hint="default"/>
        </w:rPr>
        <w:t>}</w:t>
      </w:r>
    </w:p>
    <w:p>
      <w:pPr>
        <w:bidi w:val="0"/>
        <w:rPr>
          <w:rFonts w:hint="default"/>
        </w:rPr>
      </w:pPr>
      <w:r>
        <w:rPr>
          <w:rFonts w:hint="default"/>
        </w:rPr>
        <w:t>.section .container</w:t>
      </w:r>
    </w:p>
    <w:p>
      <w:pPr>
        <w:bidi w:val="0"/>
        <w:rPr>
          <w:rFonts w:hint="default"/>
        </w:rPr>
      </w:pPr>
      <w:r>
        <w:rPr>
          <w:rFonts w:hint="default"/>
        </w:rPr>
        <w:t>{</w:t>
      </w:r>
    </w:p>
    <w:p>
      <w:pPr>
        <w:bidi w:val="0"/>
        <w:rPr>
          <w:rFonts w:hint="default"/>
        </w:rPr>
      </w:pPr>
      <w:r>
        <w:rPr>
          <w:rFonts w:hint="default"/>
        </w:rPr>
        <w:t xml:space="preserve">    padding-top: 60px;</w:t>
      </w:r>
    </w:p>
    <w:p>
      <w:pPr>
        <w:bidi w:val="0"/>
        <w:rPr>
          <w:rFonts w:hint="default"/>
        </w:rPr>
      </w:pPr>
      <w:r>
        <w:rPr>
          <w:rFonts w:hint="default"/>
        </w:rPr>
        <w:t xml:space="preserve">    padding-bottom: 70px;</w:t>
      </w:r>
    </w:p>
    <w:p>
      <w:pPr>
        <w:bidi w:val="0"/>
        <w:rPr>
          <w:rFonts w:hint="default"/>
        </w:rPr>
      </w:pPr>
      <w:r>
        <w:rPr>
          <w:rFonts w:hint="default"/>
        </w:rPr>
        <w:t>}</w:t>
      </w:r>
    </w:p>
    <w:p>
      <w:pPr>
        <w:bidi w:val="0"/>
        <w:rPr>
          <w:rFonts w:hint="default"/>
        </w:rPr>
      </w:pPr>
      <w:r>
        <w:rPr>
          <w:rFonts w:hint="default"/>
        </w:rPr>
        <w:t>.section-title</w:t>
      </w:r>
    </w:p>
    <w:p>
      <w:pPr>
        <w:bidi w:val="0"/>
        <w:rPr>
          <w:rFonts w:hint="default"/>
        </w:rPr>
      </w:pPr>
      <w:r>
        <w:rPr>
          <w:rFonts w:hint="default"/>
        </w:rPr>
        <w:t>{</w:t>
      </w:r>
    </w:p>
    <w:p>
      <w:pPr>
        <w:bidi w:val="0"/>
        <w:rPr>
          <w:rFonts w:hint="default"/>
        </w:rPr>
      </w:pPr>
      <w:r>
        <w:rPr>
          <w:rFonts w:hint="default"/>
        </w:rPr>
        <w:t xml:space="preserve">    flex: 0 0 100%;</w:t>
      </w:r>
    </w:p>
    <w:p>
      <w:pPr>
        <w:bidi w:val="0"/>
        <w:rPr>
          <w:rFonts w:hint="default"/>
        </w:rPr>
      </w:pPr>
      <w:r>
        <w:rPr>
          <w:rFonts w:hint="default"/>
        </w:rPr>
        <w:t xml:space="preserve">    max-width: 100%;</w:t>
      </w:r>
    </w:p>
    <w:p>
      <w:pPr>
        <w:bidi w:val="0"/>
        <w:rPr>
          <w:rFonts w:hint="default"/>
        </w:rPr>
      </w:pPr>
      <w:r>
        <w:rPr>
          <w:rFonts w:hint="default"/>
        </w:rPr>
        <w:t xml:space="preserve">    margin-bottom: 60px;</w:t>
      </w:r>
    </w:p>
    <w:p>
      <w:pPr>
        <w:bidi w:val="0"/>
        <w:rPr>
          <w:rFonts w:hint="default"/>
        </w:rPr>
      </w:pPr>
      <w:r>
        <w:rPr>
          <w:rFonts w:hint="default"/>
        </w:rPr>
        <w:t>}</w:t>
      </w:r>
    </w:p>
    <w:p>
      <w:pPr>
        <w:bidi w:val="0"/>
        <w:rPr>
          <w:rFonts w:hint="default"/>
        </w:rPr>
      </w:pPr>
      <w:r>
        <w:rPr>
          <w:rFonts w:hint="default"/>
        </w:rPr>
        <w:t>.section-title h2</w:t>
      </w:r>
    </w:p>
    <w:p>
      <w:pPr>
        <w:bidi w:val="0"/>
        <w:rPr>
          <w:rFonts w:hint="default"/>
        </w:rPr>
      </w:pPr>
      <w:r>
        <w:rPr>
          <w:rFonts w:hint="default"/>
        </w:rPr>
        <w:t>{</w:t>
      </w:r>
    </w:p>
    <w:p>
      <w:pPr>
        <w:bidi w:val="0"/>
        <w:rPr>
          <w:rFonts w:hint="default"/>
        </w:rPr>
      </w:pPr>
      <w:r>
        <w:rPr>
          <w:rFonts w:hint="default"/>
        </w:rPr>
        <w:t xml:space="preserve">    font-size: 40px;</w:t>
      </w:r>
    </w:p>
    <w:p>
      <w:pPr>
        <w:bidi w:val="0"/>
        <w:rPr>
          <w:rFonts w:hint="default"/>
        </w:rPr>
      </w:pPr>
      <w:r>
        <w:rPr>
          <w:rFonts w:hint="default"/>
        </w:rPr>
        <w:t xml:space="preserve">    color: var(--text-black-900);</w:t>
      </w:r>
    </w:p>
    <w:p>
      <w:pPr>
        <w:bidi w:val="0"/>
        <w:rPr>
          <w:rFonts w:hint="default"/>
        </w:rPr>
      </w:pPr>
      <w:r>
        <w:rPr>
          <w:rFonts w:hint="default"/>
        </w:rPr>
        <w:t xml:space="preserve">    font-weight: 700;</w:t>
      </w:r>
    </w:p>
    <w:p>
      <w:pPr>
        <w:bidi w:val="0"/>
        <w:rPr>
          <w:rFonts w:hint="default"/>
        </w:rPr>
      </w:pPr>
      <w:r>
        <w:rPr>
          <w:rFonts w:hint="default"/>
        </w:rPr>
        <w:t xml:space="preserve">    position: relative;</w:t>
      </w:r>
    </w:p>
    <w:p>
      <w:pPr>
        <w:bidi w:val="0"/>
        <w:rPr>
          <w:rFonts w:hint="default"/>
        </w:rPr>
      </w:pPr>
      <w:r>
        <w:rPr>
          <w:rFonts w:hint="default"/>
        </w:rPr>
        <w:t>}</w:t>
      </w:r>
    </w:p>
    <w:p>
      <w:pPr>
        <w:bidi w:val="0"/>
        <w:rPr>
          <w:rFonts w:hint="default"/>
        </w:rPr>
      </w:pPr>
      <w:r>
        <w:rPr>
          <w:rFonts w:hint="default"/>
        </w:rPr>
        <w:t>.section-title h2::before</w:t>
      </w:r>
    </w:p>
    <w:p>
      <w:pPr>
        <w:bidi w:val="0"/>
        <w:rPr>
          <w:rFonts w:hint="default"/>
        </w:rPr>
      </w:pPr>
      <w:r>
        <w:rPr>
          <w:rFonts w:hint="default"/>
        </w:rPr>
        <w:t>{</w:t>
      </w:r>
    </w:p>
    <w:p>
      <w:pPr>
        <w:bidi w:val="0"/>
        <w:rPr>
          <w:rFonts w:hint="default"/>
        </w:rPr>
      </w:pPr>
      <w:r>
        <w:rPr>
          <w:rFonts w:hint="default"/>
        </w:rPr>
        <w:t xml:space="preserve">    content: '';</w:t>
      </w:r>
    </w:p>
    <w:p>
      <w:pPr>
        <w:bidi w:val="0"/>
        <w:rPr>
          <w:rFonts w:hint="default"/>
        </w:rPr>
      </w:pPr>
      <w:r>
        <w:rPr>
          <w:rFonts w:hint="default"/>
        </w:rPr>
        <w:t xml:space="preserve">    height: 4px;</w:t>
      </w:r>
    </w:p>
    <w:p>
      <w:pPr>
        <w:bidi w:val="0"/>
        <w:rPr>
          <w:rFonts w:hint="default"/>
        </w:rPr>
      </w:pPr>
      <w:r>
        <w:rPr>
          <w:rFonts w:hint="default"/>
        </w:rPr>
        <w:t xml:space="preserve">    width: 50px;</w:t>
      </w:r>
    </w:p>
    <w:p>
      <w:pPr>
        <w:bidi w:val="0"/>
        <w:rPr>
          <w:rFonts w:hint="default"/>
        </w:rPr>
      </w:pPr>
      <w:r>
        <w:rPr>
          <w:rFonts w:hint="default"/>
        </w:rPr>
        <w:t xml:space="preserve">    background: var(--text-black-900);</w:t>
      </w:r>
    </w:p>
    <w:p>
      <w:pPr>
        <w:bidi w:val="0"/>
        <w:rPr>
          <w:rFonts w:hint="default"/>
        </w:rPr>
      </w:pPr>
      <w:r>
        <w:rPr>
          <w:rFonts w:hint="default"/>
        </w:rPr>
        <w:t xml:space="preserve">    position: absolute;</w:t>
      </w:r>
    </w:p>
    <w:p>
      <w:pPr>
        <w:bidi w:val="0"/>
        <w:rPr>
          <w:rFonts w:hint="default"/>
        </w:rPr>
      </w:pPr>
      <w:r>
        <w:rPr>
          <w:rFonts w:hint="default"/>
        </w:rPr>
        <w:t xml:space="preserve">    top: 100%;</w:t>
      </w:r>
    </w:p>
    <w:p>
      <w:pPr>
        <w:bidi w:val="0"/>
        <w:rPr>
          <w:rFonts w:hint="default"/>
        </w:rPr>
      </w:pPr>
      <w:r>
        <w:rPr>
          <w:rFonts w:hint="default"/>
        </w:rPr>
        <w:t xml:space="preserve">    left: 0;     </w:t>
      </w:r>
    </w:p>
    <w:p>
      <w:pPr>
        <w:bidi w:val="0"/>
        <w:rPr>
          <w:rFonts w:hint="default"/>
        </w:rPr>
      </w:pPr>
      <w:r>
        <w:rPr>
          <w:rFonts w:hint="default"/>
        </w:rPr>
        <w:t>}</w:t>
      </w:r>
    </w:p>
    <w:p>
      <w:pPr>
        <w:bidi w:val="0"/>
        <w:rPr>
          <w:rFonts w:hint="default"/>
        </w:rPr>
      </w:pPr>
      <w:r>
        <w:rPr>
          <w:rFonts w:hint="default"/>
        </w:rPr>
        <w:t>.section-title h2::after</w:t>
      </w:r>
    </w:p>
    <w:p>
      <w:pPr>
        <w:bidi w:val="0"/>
        <w:rPr>
          <w:rFonts w:hint="default"/>
        </w:rPr>
      </w:pPr>
      <w:r>
        <w:rPr>
          <w:rFonts w:hint="default"/>
        </w:rPr>
        <w:t>{</w:t>
      </w:r>
    </w:p>
    <w:p>
      <w:pPr>
        <w:bidi w:val="0"/>
        <w:rPr>
          <w:rFonts w:hint="default"/>
        </w:rPr>
      </w:pPr>
      <w:r>
        <w:rPr>
          <w:rFonts w:hint="default"/>
        </w:rPr>
        <w:t xml:space="preserve">    content: '';</w:t>
      </w:r>
    </w:p>
    <w:p>
      <w:pPr>
        <w:bidi w:val="0"/>
        <w:rPr>
          <w:rFonts w:hint="default"/>
        </w:rPr>
      </w:pPr>
      <w:r>
        <w:rPr>
          <w:rFonts w:hint="default"/>
        </w:rPr>
        <w:t xml:space="preserve">    height: 4px;</w:t>
      </w:r>
    </w:p>
    <w:p>
      <w:pPr>
        <w:bidi w:val="0"/>
        <w:rPr>
          <w:rFonts w:hint="default"/>
        </w:rPr>
      </w:pPr>
      <w:r>
        <w:rPr>
          <w:rFonts w:hint="default"/>
        </w:rPr>
        <w:t xml:space="preserve">    width: 25px;</w:t>
      </w:r>
    </w:p>
    <w:p>
      <w:pPr>
        <w:bidi w:val="0"/>
        <w:rPr>
          <w:rFonts w:hint="default"/>
        </w:rPr>
      </w:pPr>
      <w:r>
        <w:rPr>
          <w:rFonts w:hint="default"/>
        </w:rPr>
        <w:t xml:space="preserve">    background: var(--text-black-900);</w:t>
      </w:r>
    </w:p>
    <w:p>
      <w:pPr>
        <w:bidi w:val="0"/>
        <w:rPr>
          <w:rFonts w:hint="default"/>
        </w:rPr>
      </w:pPr>
      <w:r>
        <w:rPr>
          <w:rFonts w:hint="default"/>
        </w:rPr>
        <w:t xml:space="preserve">    position: absolute;</w:t>
      </w:r>
    </w:p>
    <w:p>
      <w:pPr>
        <w:bidi w:val="0"/>
        <w:rPr>
          <w:rFonts w:hint="default"/>
        </w:rPr>
      </w:pPr>
      <w:r>
        <w:rPr>
          <w:rFonts w:hint="default"/>
        </w:rPr>
        <w:t xml:space="preserve">    top: 100%;</w:t>
      </w:r>
    </w:p>
    <w:p>
      <w:pPr>
        <w:bidi w:val="0"/>
        <w:rPr>
          <w:rFonts w:hint="default"/>
        </w:rPr>
      </w:pPr>
      <w:r>
        <w:rPr>
          <w:rFonts w:hint="default"/>
        </w:rPr>
        <w:t xml:space="preserve">    left: 0;   </w:t>
      </w:r>
    </w:p>
    <w:p>
      <w:pPr>
        <w:bidi w:val="0"/>
        <w:rPr>
          <w:rFonts w:hint="default"/>
        </w:rPr>
      </w:pPr>
      <w:r>
        <w:rPr>
          <w:rFonts w:hint="default"/>
        </w:rPr>
        <w:t xml:space="preserve">    margin-top: 8px;  </w:t>
      </w:r>
    </w:p>
    <w:p>
      <w:pPr>
        <w:bidi w:val="0"/>
        <w:rPr>
          <w:rFonts w:hint="default"/>
        </w:rPr>
      </w:pPr>
      <w:r>
        <w:rPr>
          <w:rFonts w:hint="default"/>
        </w:rPr>
        <w:t>}</w:t>
      </w:r>
    </w:p>
    <w:p>
      <w:pPr>
        <w:bidi w:val="0"/>
        <w:rPr>
          <w:rFonts w:hint="default"/>
        </w:rPr>
      </w:pPr>
      <w:r>
        <w:rPr>
          <w:rFonts w:hint="default"/>
        </w:rPr>
        <w:t>.row</w:t>
      </w:r>
    </w:p>
    <w:p>
      <w:pPr>
        <w:bidi w:val="0"/>
        <w:rPr>
          <w:rFonts w:hint="default"/>
        </w:rPr>
      </w:pPr>
      <w:r>
        <w:rPr>
          <w:rFonts w:hint="default"/>
        </w:rPr>
        <w:t>{</w:t>
      </w:r>
    </w:p>
    <w:p>
      <w:pPr>
        <w:bidi w:val="0"/>
        <w:rPr>
          <w:rFonts w:hint="default"/>
        </w:rPr>
      </w:pPr>
      <w:r>
        <w:rPr>
          <w:rFonts w:hint="default"/>
        </w:rPr>
        <w:t xml:space="preserve">    display: flex;</w:t>
      </w:r>
    </w:p>
    <w:p>
      <w:pPr>
        <w:bidi w:val="0"/>
        <w:rPr>
          <w:rFonts w:hint="default"/>
        </w:rPr>
      </w:pPr>
      <w:r>
        <w:rPr>
          <w:rFonts w:hint="default"/>
        </w:rPr>
        <w:t xml:space="preserve">    flex-wrap: wrap;</w:t>
      </w:r>
    </w:p>
    <w:p>
      <w:pPr>
        <w:bidi w:val="0"/>
        <w:rPr>
          <w:rFonts w:hint="default"/>
        </w:rPr>
      </w:pPr>
      <w:r>
        <w:rPr>
          <w:rFonts w:hint="default"/>
        </w:rPr>
        <w:t xml:space="preserve">    margin-left: -15px;</w:t>
      </w:r>
    </w:p>
    <w:p>
      <w:pPr>
        <w:bidi w:val="0"/>
        <w:rPr>
          <w:rFonts w:hint="default"/>
        </w:rPr>
      </w:pPr>
      <w:r>
        <w:rPr>
          <w:rFonts w:hint="default"/>
        </w:rPr>
        <w:t xml:space="preserve">    margin-right: -15px;</w:t>
      </w:r>
    </w:p>
    <w:p>
      <w:pPr>
        <w:bidi w:val="0"/>
        <w:rPr>
          <w:rFonts w:hint="default"/>
        </w:rPr>
      </w:pPr>
      <w:r>
        <w:rPr>
          <w:rFonts w:hint="default"/>
        </w:rPr>
        <w:t xml:space="preserve">    position: relative;</w:t>
      </w:r>
    </w:p>
    <w:p>
      <w:pPr>
        <w:bidi w:val="0"/>
        <w:rPr>
          <w:rFonts w:hint="default"/>
        </w:rPr>
      </w:pPr>
      <w:r>
        <w:rPr>
          <w:rFonts w:hint="default"/>
        </w:rPr>
        <w:t>}</w:t>
      </w:r>
    </w:p>
    <w:p>
      <w:pPr>
        <w:bidi w:val="0"/>
        <w:rPr>
          <w:rFonts w:hint="default"/>
        </w:rPr>
      </w:pPr>
      <w:r>
        <w:rPr>
          <w:rFonts w:hint="default"/>
        </w:rPr>
        <w:t>.btn:hover</w:t>
      </w:r>
    </w:p>
    <w:p>
      <w:pPr>
        <w:bidi w:val="0"/>
        <w:rPr>
          <w:rFonts w:hint="default"/>
        </w:rPr>
      </w:pPr>
      <w:r>
        <w:rPr>
          <w:rFonts w:hint="default"/>
        </w:rPr>
        <w:t>{</w:t>
      </w:r>
    </w:p>
    <w:p>
      <w:pPr>
        <w:bidi w:val="0"/>
        <w:rPr>
          <w:rFonts w:hint="default"/>
        </w:rPr>
      </w:pPr>
      <w:r>
        <w:rPr>
          <w:rFonts w:hint="default"/>
        </w:rPr>
        <w:t xml:space="preserve">    transform: scale(1.05);</w:t>
      </w:r>
    </w:p>
    <w:p>
      <w:pPr>
        <w:bidi w:val="0"/>
        <w:rPr>
          <w:rFonts w:hint="default"/>
        </w:rPr>
      </w:pPr>
    </w:p>
    <w:p>
      <w:pPr>
        <w:bidi w:val="0"/>
        <w:rPr>
          <w:rFonts w:hint="default"/>
        </w:rPr>
      </w:pPr>
      <w:r>
        <w:rPr>
          <w:rFonts w:hint="default"/>
        </w:rPr>
        <w:t>}</w:t>
      </w:r>
    </w:p>
    <w:p>
      <w:pPr>
        <w:bidi w:val="0"/>
        <w:rPr>
          <w:rFonts w:hint="default"/>
        </w:rPr>
      </w:pPr>
      <w:r>
        <w:rPr>
          <w:rFonts w:hint="default"/>
        </w:rPr>
        <w:t>.shadow-dark</w:t>
      </w:r>
    </w:p>
    <w:p>
      <w:pPr>
        <w:bidi w:val="0"/>
        <w:rPr>
          <w:rFonts w:hint="default"/>
        </w:rPr>
      </w:pPr>
      <w:r>
        <w:rPr>
          <w:rFonts w:hint="default"/>
        </w:rPr>
        <w:t>{</w:t>
      </w:r>
    </w:p>
    <w:p>
      <w:pPr>
        <w:bidi w:val="0"/>
        <w:rPr>
          <w:rFonts w:hint="default"/>
        </w:rPr>
      </w:pPr>
      <w:r>
        <w:rPr>
          <w:rFonts w:hint="default"/>
        </w:rPr>
        <w:t xml:space="preserve">    box-shadow: 0 0 20px rgba(48, 46, 77, 0.15);</w:t>
      </w:r>
    </w:p>
    <w:p>
      <w:pPr>
        <w:bidi w:val="0"/>
        <w:rPr>
          <w:rFonts w:hint="default"/>
        </w:rPr>
      </w:pPr>
      <w:r>
        <w:rPr>
          <w:rFonts w:hint="default"/>
        </w:rPr>
        <w:t>}</w:t>
      </w:r>
    </w:p>
    <w:p>
      <w:pPr>
        <w:bidi w:val="0"/>
        <w:rPr>
          <w:rFonts w:hint="default"/>
        </w:rPr>
      </w:pPr>
      <w:r>
        <w:rPr>
          <w:rFonts w:hint="default"/>
        </w:rPr>
        <w:t>.aside</w:t>
      </w:r>
    </w:p>
    <w:p>
      <w:pPr>
        <w:bidi w:val="0"/>
        <w:rPr>
          <w:rFonts w:hint="default"/>
        </w:rPr>
      </w:pPr>
      <w:r>
        <w:rPr>
          <w:rFonts w:hint="default"/>
        </w:rPr>
        <w:t>{</w:t>
      </w:r>
    </w:p>
    <w:p>
      <w:pPr>
        <w:bidi w:val="0"/>
        <w:rPr>
          <w:rFonts w:hint="default"/>
        </w:rPr>
      </w:pPr>
      <w:r>
        <w:rPr>
          <w:rFonts w:hint="default"/>
        </w:rPr>
        <w:t xml:space="preserve">    width: 270px;</w:t>
      </w:r>
    </w:p>
    <w:p>
      <w:pPr>
        <w:bidi w:val="0"/>
        <w:rPr>
          <w:rFonts w:hint="default"/>
        </w:rPr>
      </w:pPr>
      <w:r>
        <w:rPr>
          <w:rFonts w:hint="default"/>
        </w:rPr>
        <w:t xml:space="preserve">    background: var(--bg-black-100);</w:t>
      </w:r>
    </w:p>
    <w:p>
      <w:pPr>
        <w:bidi w:val="0"/>
        <w:rPr>
          <w:rFonts w:hint="default"/>
        </w:rPr>
      </w:pPr>
      <w:r>
        <w:rPr>
          <w:rFonts w:hint="default"/>
        </w:rPr>
        <w:t xml:space="preserve">    position: fixed;</w:t>
      </w:r>
    </w:p>
    <w:p>
      <w:pPr>
        <w:bidi w:val="0"/>
        <w:rPr>
          <w:rFonts w:hint="default"/>
        </w:rPr>
      </w:pPr>
      <w:r>
        <w:rPr>
          <w:rFonts w:hint="default"/>
        </w:rPr>
        <w:t xml:space="preserve">    left: 0;</w:t>
      </w:r>
    </w:p>
    <w:p>
      <w:pPr>
        <w:bidi w:val="0"/>
        <w:rPr>
          <w:rFonts w:hint="default"/>
        </w:rPr>
      </w:pPr>
      <w:r>
        <w:rPr>
          <w:rFonts w:hint="default"/>
        </w:rPr>
        <w:t xml:space="preserve">    top: 0;</w:t>
      </w:r>
    </w:p>
    <w:p>
      <w:pPr>
        <w:bidi w:val="0"/>
        <w:rPr>
          <w:rFonts w:hint="default"/>
        </w:rPr>
      </w:pPr>
      <w:r>
        <w:rPr>
          <w:rFonts w:hint="default"/>
        </w:rPr>
        <w:t xml:space="preserve">    padding: 30px;</w:t>
      </w:r>
    </w:p>
    <w:p>
      <w:pPr>
        <w:bidi w:val="0"/>
        <w:rPr>
          <w:rFonts w:hint="default"/>
        </w:rPr>
      </w:pPr>
      <w:r>
        <w:rPr>
          <w:rFonts w:hint="default"/>
        </w:rPr>
        <w:t xml:space="preserve">    height: 100%;</w:t>
      </w:r>
    </w:p>
    <w:p>
      <w:pPr>
        <w:bidi w:val="0"/>
        <w:rPr>
          <w:rFonts w:hint="default"/>
        </w:rPr>
      </w:pPr>
      <w:r>
        <w:rPr>
          <w:rFonts w:hint="default"/>
        </w:rPr>
        <w:t xml:space="preserve">    display: flex;</w:t>
      </w:r>
    </w:p>
    <w:p>
      <w:pPr>
        <w:bidi w:val="0"/>
        <w:rPr>
          <w:rFonts w:hint="default"/>
        </w:rPr>
      </w:pPr>
      <w:r>
        <w:rPr>
          <w:rFonts w:hint="default"/>
        </w:rPr>
        <w:t xml:space="preserve">    justify-content: center;</w:t>
      </w:r>
    </w:p>
    <w:p>
      <w:pPr>
        <w:bidi w:val="0"/>
        <w:rPr>
          <w:rFonts w:hint="default"/>
        </w:rPr>
      </w:pPr>
      <w:r>
        <w:rPr>
          <w:rFonts w:hint="default"/>
        </w:rPr>
        <w:t xml:space="preserve">    align-items: center;</w:t>
      </w:r>
    </w:p>
    <w:p>
      <w:pPr>
        <w:bidi w:val="0"/>
        <w:rPr>
          <w:rFonts w:hint="default"/>
        </w:rPr>
      </w:pPr>
      <w:r>
        <w:rPr>
          <w:rFonts w:hint="default"/>
        </w:rPr>
        <w:t xml:space="preserve">    z-index: 10;</w:t>
      </w:r>
    </w:p>
    <w:p>
      <w:pPr>
        <w:bidi w:val="0"/>
        <w:rPr>
          <w:rFonts w:hint="default"/>
        </w:rPr>
      </w:pPr>
      <w:r>
        <w:rPr>
          <w:rFonts w:hint="default"/>
        </w:rPr>
        <w:t>}</w:t>
      </w:r>
    </w:p>
    <w:p>
      <w:pPr>
        <w:bidi w:val="0"/>
        <w:rPr>
          <w:rFonts w:hint="default"/>
        </w:rPr>
      </w:pPr>
      <w:r>
        <w:rPr>
          <w:rFonts w:hint="default"/>
        </w:rPr>
        <w:t>.aside .logo</w:t>
      </w:r>
    </w:p>
    <w:p>
      <w:pPr>
        <w:bidi w:val="0"/>
        <w:rPr>
          <w:rFonts w:hint="default"/>
        </w:rPr>
      </w:pPr>
      <w:r>
        <w:rPr>
          <w:rFonts w:hint="default"/>
        </w:rPr>
        <w:t>{</w:t>
      </w:r>
    </w:p>
    <w:p>
      <w:pPr>
        <w:bidi w:val="0"/>
        <w:rPr>
          <w:rFonts w:hint="default"/>
        </w:rPr>
      </w:pPr>
      <w:r>
        <w:rPr>
          <w:rFonts w:hint="default"/>
        </w:rPr>
        <w:t xml:space="preserve">    position: absolute;</w:t>
      </w:r>
    </w:p>
    <w:p>
      <w:pPr>
        <w:bidi w:val="0"/>
        <w:rPr>
          <w:rFonts w:hint="default"/>
        </w:rPr>
      </w:pPr>
      <w:r>
        <w:rPr>
          <w:rFonts w:hint="default"/>
        </w:rPr>
        <w:t xml:space="preserve">    top: 50px;</w:t>
      </w:r>
    </w:p>
    <w:p>
      <w:pPr>
        <w:bidi w:val="0"/>
        <w:rPr>
          <w:rFonts w:hint="default"/>
        </w:rPr>
      </w:pPr>
      <w:r>
        <w:rPr>
          <w:rFonts w:hint="default"/>
        </w:rPr>
        <w:t xml:space="preserve">    font-size: 30px;</w:t>
      </w:r>
    </w:p>
    <w:p>
      <w:pPr>
        <w:bidi w:val="0"/>
        <w:rPr>
          <w:rFonts w:hint="default"/>
        </w:rPr>
      </w:pPr>
      <w:r>
        <w:rPr>
          <w:rFonts w:hint="default"/>
        </w:rPr>
        <w:t xml:space="preserve">    text-transform: capitalize;</w:t>
      </w:r>
    </w:p>
    <w:p>
      <w:pPr>
        <w:bidi w:val="0"/>
        <w:rPr>
          <w:rFonts w:hint="default"/>
        </w:rPr>
      </w:pPr>
      <w:r>
        <w:rPr>
          <w:rFonts w:hint="default"/>
        </w:rPr>
        <w:t>}</w:t>
      </w:r>
    </w:p>
    <w:p>
      <w:pPr>
        <w:bidi w:val="0"/>
        <w:rPr>
          <w:rFonts w:hint="default"/>
        </w:rPr>
      </w:pPr>
      <w:r>
        <w:rPr>
          <w:rFonts w:hint="default"/>
        </w:rPr>
        <w:t>.aside .logo a</w:t>
      </w:r>
    </w:p>
    <w:p>
      <w:pPr>
        <w:bidi w:val="0"/>
        <w:rPr>
          <w:rFonts w:hint="default"/>
        </w:rPr>
      </w:pPr>
      <w:r>
        <w:rPr>
          <w:rFonts w:hint="default"/>
        </w:rPr>
        <w:t>{</w:t>
      </w:r>
    </w:p>
    <w:p>
      <w:pPr>
        <w:bidi w:val="0"/>
        <w:rPr>
          <w:rFonts w:hint="default"/>
        </w:rPr>
      </w:pPr>
      <w:r>
        <w:rPr>
          <w:rFonts w:hint="default"/>
        </w:rPr>
        <w:t xml:space="preserve">    color: var(--text-black-900);</w:t>
      </w:r>
    </w:p>
    <w:p>
      <w:pPr>
        <w:bidi w:val="0"/>
        <w:rPr>
          <w:rFonts w:hint="default"/>
        </w:rPr>
      </w:pPr>
      <w:r>
        <w:rPr>
          <w:rFonts w:hint="default"/>
        </w:rPr>
        <w:t xml:space="preserve">    font-weight: 700;</w:t>
      </w:r>
    </w:p>
    <w:p>
      <w:pPr>
        <w:bidi w:val="0"/>
        <w:rPr>
          <w:rFonts w:hint="default"/>
        </w:rPr>
      </w:pPr>
      <w:r>
        <w:rPr>
          <w:rFonts w:hint="default"/>
        </w:rPr>
        <w:t xml:space="preserve">    padding: 15px 20px;</w:t>
      </w:r>
    </w:p>
    <w:p>
      <w:pPr>
        <w:bidi w:val="0"/>
        <w:rPr>
          <w:rFonts w:hint="default"/>
        </w:rPr>
      </w:pPr>
      <w:r>
        <w:rPr>
          <w:rFonts w:hint="default"/>
        </w:rPr>
        <w:t xml:space="preserve">    font-size: 30px;</w:t>
      </w:r>
    </w:p>
    <w:p>
      <w:pPr>
        <w:bidi w:val="0"/>
        <w:rPr>
          <w:rFonts w:hint="default"/>
        </w:rPr>
      </w:pPr>
      <w:r>
        <w:rPr>
          <w:rFonts w:hint="default"/>
        </w:rPr>
        <w:t xml:space="preserve">    letter-spacing: 5px;</w:t>
      </w:r>
    </w:p>
    <w:p>
      <w:pPr>
        <w:bidi w:val="0"/>
        <w:rPr>
          <w:rFonts w:hint="default"/>
        </w:rPr>
      </w:pPr>
      <w:r>
        <w:rPr>
          <w:rFonts w:hint="default"/>
        </w:rPr>
        <w:t xml:space="preserve">    position: relative;</w:t>
      </w:r>
    </w:p>
    <w:p>
      <w:pPr>
        <w:bidi w:val="0"/>
        <w:rPr>
          <w:rFonts w:hint="default"/>
        </w:rPr>
      </w:pPr>
      <w:r>
        <w:rPr>
          <w:rFonts w:hint="default"/>
        </w:rPr>
        <w:t xml:space="preserve">}    </w:t>
      </w:r>
    </w:p>
    <w:p>
      <w:pPr>
        <w:bidi w:val="0"/>
        <w:rPr>
          <w:rFonts w:hint="default"/>
        </w:rPr>
      </w:pPr>
      <w:r>
        <w:rPr>
          <w:rFonts w:hint="default"/>
        </w:rPr>
        <w:t>.aside .logo a span</w:t>
      </w:r>
    </w:p>
    <w:p>
      <w:pPr>
        <w:bidi w:val="0"/>
        <w:rPr>
          <w:rFonts w:hint="default"/>
        </w:rPr>
      </w:pPr>
      <w:r>
        <w:rPr>
          <w:rFonts w:hint="default"/>
        </w:rPr>
        <w:t>{</w:t>
      </w:r>
    </w:p>
    <w:p>
      <w:pPr>
        <w:bidi w:val="0"/>
        <w:rPr>
          <w:rFonts w:hint="default"/>
        </w:rPr>
      </w:pPr>
      <w:r>
        <w:rPr>
          <w:rFonts w:hint="default"/>
        </w:rPr>
        <w:t xml:space="preserve">    font-family: 'Clicker Script',cursive;</w:t>
      </w:r>
    </w:p>
    <w:p>
      <w:pPr>
        <w:bidi w:val="0"/>
        <w:rPr>
          <w:rFonts w:hint="default"/>
        </w:rPr>
      </w:pPr>
      <w:r>
        <w:rPr>
          <w:rFonts w:hint="default"/>
        </w:rPr>
        <w:t xml:space="preserve">    font-size: 40px;</w:t>
      </w:r>
    </w:p>
    <w:p>
      <w:pPr>
        <w:bidi w:val="0"/>
        <w:rPr>
          <w:rFonts w:hint="default"/>
        </w:rPr>
      </w:pPr>
      <w:r>
        <w:rPr>
          <w:rFonts w:hint="default"/>
        </w:rPr>
        <w:t>}</w:t>
      </w:r>
    </w:p>
    <w:p>
      <w:pPr>
        <w:bidi w:val="0"/>
        <w:rPr>
          <w:rFonts w:hint="default"/>
        </w:rPr>
      </w:pPr>
      <w:r>
        <w:rPr>
          <w:rFonts w:hint="default"/>
        </w:rPr>
        <w:t>.aside .logo a::before</w:t>
      </w:r>
    </w:p>
    <w:p>
      <w:pPr>
        <w:bidi w:val="0"/>
        <w:rPr>
          <w:rFonts w:hint="default"/>
        </w:rPr>
      </w:pPr>
      <w:r>
        <w:rPr>
          <w:rFonts w:hint="default"/>
        </w:rPr>
        <w:t>{</w:t>
      </w:r>
    </w:p>
    <w:p>
      <w:pPr>
        <w:bidi w:val="0"/>
        <w:rPr>
          <w:rFonts w:hint="default"/>
        </w:rPr>
      </w:pPr>
      <w:r>
        <w:rPr>
          <w:rFonts w:hint="default"/>
        </w:rPr>
        <w:t xml:space="preserve">    content: '';</w:t>
      </w:r>
    </w:p>
    <w:p>
      <w:pPr>
        <w:bidi w:val="0"/>
        <w:rPr>
          <w:rFonts w:hint="default"/>
        </w:rPr>
      </w:pPr>
      <w:r>
        <w:rPr>
          <w:rFonts w:hint="default"/>
        </w:rPr>
        <w:t xml:space="preserve">    position: absolute;</w:t>
      </w:r>
    </w:p>
    <w:p>
      <w:pPr>
        <w:bidi w:val="0"/>
        <w:rPr>
          <w:rFonts w:hint="default"/>
        </w:rPr>
      </w:pPr>
      <w:r>
        <w:rPr>
          <w:rFonts w:hint="default"/>
        </w:rPr>
        <w:t xml:space="preserve">    width: 20px;</w:t>
      </w:r>
    </w:p>
    <w:p>
      <w:pPr>
        <w:bidi w:val="0"/>
        <w:rPr>
          <w:rFonts w:hint="default"/>
        </w:rPr>
      </w:pPr>
      <w:r>
        <w:rPr>
          <w:rFonts w:hint="default"/>
        </w:rPr>
        <w:t xml:space="preserve">    height: 20px;</w:t>
      </w:r>
    </w:p>
    <w:p>
      <w:pPr>
        <w:bidi w:val="0"/>
        <w:rPr>
          <w:rFonts w:hint="default"/>
        </w:rPr>
      </w:pPr>
      <w:r>
        <w:rPr>
          <w:rFonts w:hint="default"/>
        </w:rPr>
        <w:t xml:space="preserve">    border-bottom: 5px solid var(--text-black-900);</w:t>
      </w:r>
    </w:p>
    <w:p>
      <w:pPr>
        <w:bidi w:val="0"/>
        <w:rPr>
          <w:rFonts w:hint="default"/>
        </w:rPr>
      </w:pPr>
      <w:r>
        <w:rPr>
          <w:rFonts w:hint="default"/>
        </w:rPr>
        <w:t xml:space="preserve">    border-left: 5px solid var(--text-black-900); </w:t>
      </w:r>
    </w:p>
    <w:p>
      <w:pPr>
        <w:bidi w:val="0"/>
        <w:rPr>
          <w:rFonts w:hint="default"/>
        </w:rPr>
      </w:pPr>
      <w:r>
        <w:rPr>
          <w:rFonts w:hint="default"/>
        </w:rPr>
        <w:t xml:space="preserve">    bottom: 0;</w:t>
      </w:r>
    </w:p>
    <w:p>
      <w:pPr>
        <w:bidi w:val="0"/>
        <w:rPr>
          <w:rFonts w:hint="default"/>
        </w:rPr>
      </w:pPr>
      <w:r>
        <w:rPr>
          <w:rFonts w:hint="default"/>
        </w:rPr>
        <w:t xml:space="preserve">    left: 0;</w:t>
      </w:r>
    </w:p>
    <w:p>
      <w:pPr>
        <w:bidi w:val="0"/>
        <w:rPr>
          <w:rFonts w:hint="default"/>
        </w:rPr>
      </w:pPr>
      <w:r>
        <w:rPr>
          <w:rFonts w:hint="default"/>
        </w:rPr>
        <w:t>}</w:t>
      </w:r>
    </w:p>
    <w:p>
      <w:pPr>
        <w:bidi w:val="0"/>
        <w:rPr>
          <w:rFonts w:hint="default"/>
        </w:rPr>
      </w:pPr>
      <w:r>
        <w:rPr>
          <w:rFonts w:hint="default"/>
        </w:rPr>
        <w:t>.aside .logo a::after</w:t>
      </w:r>
    </w:p>
    <w:p>
      <w:pPr>
        <w:bidi w:val="0"/>
        <w:rPr>
          <w:rFonts w:hint="default"/>
        </w:rPr>
      </w:pPr>
      <w:r>
        <w:rPr>
          <w:rFonts w:hint="default"/>
        </w:rPr>
        <w:t>{</w:t>
      </w:r>
    </w:p>
    <w:p>
      <w:pPr>
        <w:bidi w:val="0"/>
        <w:rPr>
          <w:rFonts w:hint="default"/>
        </w:rPr>
      </w:pPr>
      <w:r>
        <w:rPr>
          <w:rFonts w:hint="default"/>
        </w:rPr>
        <w:t xml:space="preserve">    content: '';</w:t>
      </w:r>
    </w:p>
    <w:p>
      <w:pPr>
        <w:bidi w:val="0"/>
        <w:rPr>
          <w:rFonts w:hint="default"/>
        </w:rPr>
      </w:pPr>
      <w:r>
        <w:rPr>
          <w:rFonts w:hint="default"/>
        </w:rPr>
        <w:t xml:space="preserve">    position: absolute;</w:t>
      </w:r>
    </w:p>
    <w:p>
      <w:pPr>
        <w:bidi w:val="0"/>
        <w:rPr>
          <w:rFonts w:hint="default"/>
        </w:rPr>
      </w:pPr>
      <w:r>
        <w:rPr>
          <w:rFonts w:hint="default"/>
        </w:rPr>
        <w:t xml:space="preserve">    width: 20px;</w:t>
      </w:r>
    </w:p>
    <w:p>
      <w:pPr>
        <w:bidi w:val="0"/>
        <w:rPr>
          <w:rFonts w:hint="default"/>
        </w:rPr>
      </w:pPr>
      <w:r>
        <w:rPr>
          <w:rFonts w:hint="default"/>
        </w:rPr>
        <w:t xml:space="preserve">    height: 20px;</w:t>
      </w:r>
    </w:p>
    <w:p>
      <w:pPr>
        <w:bidi w:val="0"/>
        <w:rPr>
          <w:rFonts w:hint="default"/>
        </w:rPr>
      </w:pPr>
      <w:r>
        <w:rPr>
          <w:rFonts w:hint="default"/>
        </w:rPr>
        <w:t xml:space="preserve">    border-top: 5px solid var(--text-black-900);</w:t>
      </w:r>
    </w:p>
    <w:p>
      <w:pPr>
        <w:bidi w:val="0"/>
        <w:rPr>
          <w:rFonts w:hint="default"/>
        </w:rPr>
      </w:pPr>
      <w:r>
        <w:rPr>
          <w:rFonts w:hint="default"/>
        </w:rPr>
        <w:t xml:space="preserve">    border-right: 5px solid var(--text-black-900); </w:t>
      </w:r>
    </w:p>
    <w:p>
      <w:pPr>
        <w:bidi w:val="0"/>
        <w:rPr>
          <w:rFonts w:hint="default"/>
        </w:rPr>
      </w:pPr>
      <w:r>
        <w:rPr>
          <w:rFonts w:hint="default"/>
        </w:rPr>
        <w:t xml:space="preserve">    top: 0;</w:t>
      </w:r>
    </w:p>
    <w:p>
      <w:pPr>
        <w:bidi w:val="0"/>
        <w:rPr>
          <w:rFonts w:hint="default"/>
        </w:rPr>
      </w:pPr>
      <w:r>
        <w:rPr>
          <w:rFonts w:hint="default"/>
        </w:rPr>
        <w:t xml:space="preserve">    right: 0;</w:t>
      </w:r>
    </w:p>
    <w:p>
      <w:pPr>
        <w:bidi w:val="0"/>
        <w:rPr>
          <w:rFonts w:hint="default"/>
        </w:rPr>
      </w:pPr>
      <w:r>
        <w:rPr>
          <w:rFonts w:hint="default"/>
        </w:rPr>
        <w:t>}</w:t>
      </w:r>
    </w:p>
    <w:p>
      <w:pPr>
        <w:bidi w:val="0"/>
        <w:rPr>
          <w:rFonts w:hint="default"/>
        </w:rPr>
      </w:pPr>
      <w:r>
        <w:rPr>
          <w:rFonts w:hint="default"/>
        </w:rPr>
        <w:t>.aside .nav-toggler</w:t>
      </w:r>
    </w:p>
    <w:p>
      <w:pPr>
        <w:bidi w:val="0"/>
        <w:rPr>
          <w:rFonts w:hint="default"/>
        </w:rPr>
      </w:pPr>
      <w:r>
        <w:rPr>
          <w:rFonts w:hint="default"/>
        </w:rPr>
        <w:t>{</w:t>
      </w:r>
    </w:p>
    <w:p>
      <w:pPr>
        <w:bidi w:val="0"/>
        <w:rPr>
          <w:rFonts w:hint="default"/>
        </w:rPr>
      </w:pPr>
      <w:r>
        <w:rPr>
          <w:rFonts w:hint="default"/>
        </w:rPr>
        <w:t xml:space="preserve">    height: 40px;</w:t>
      </w:r>
    </w:p>
    <w:p>
      <w:pPr>
        <w:bidi w:val="0"/>
        <w:rPr>
          <w:rFonts w:hint="default"/>
        </w:rPr>
      </w:pPr>
      <w:r>
        <w:rPr>
          <w:rFonts w:hint="default"/>
        </w:rPr>
        <w:t xml:space="preserve">    width: 45px;</w:t>
      </w:r>
    </w:p>
    <w:p>
      <w:pPr>
        <w:bidi w:val="0"/>
        <w:rPr>
          <w:rFonts w:hint="default"/>
        </w:rPr>
      </w:pPr>
      <w:r>
        <w:rPr>
          <w:rFonts w:hint="default"/>
        </w:rPr>
        <w:t xml:space="preserve">    border:  1px solid var(--bg-black-50);</w:t>
      </w:r>
    </w:p>
    <w:p>
      <w:pPr>
        <w:bidi w:val="0"/>
        <w:rPr>
          <w:rFonts w:hint="default"/>
        </w:rPr>
      </w:pPr>
      <w:r>
        <w:rPr>
          <w:rFonts w:hint="default"/>
        </w:rPr>
        <w:t xml:space="preserve">    cursor: pointer;</w:t>
      </w:r>
    </w:p>
    <w:p>
      <w:pPr>
        <w:bidi w:val="0"/>
        <w:rPr>
          <w:rFonts w:hint="default"/>
        </w:rPr>
      </w:pPr>
      <w:r>
        <w:rPr>
          <w:rFonts w:hint="default"/>
        </w:rPr>
        <w:t xml:space="preserve">    position: fixed;</w:t>
      </w:r>
    </w:p>
    <w:p>
      <w:pPr>
        <w:bidi w:val="0"/>
        <w:rPr>
          <w:rFonts w:hint="default"/>
        </w:rPr>
      </w:pPr>
      <w:r>
        <w:rPr>
          <w:rFonts w:hint="default"/>
        </w:rPr>
        <w:t xml:space="preserve">    left: 300px;</w:t>
      </w:r>
    </w:p>
    <w:p>
      <w:pPr>
        <w:bidi w:val="0"/>
        <w:rPr>
          <w:rFonts w:hint="default"/>
        </w:rPr>
      </w:pPr>
      <w:r>
        <w:rPr>
          <w:rFonts w:hint="default"/>
        </w:rPr>
        <w:t xml:space="preserve">    top: 20px;</w:t>
      </w:r>
    </w:p>
    <w:p>
      <w:pPr>
        <w:bidi w:val="0"/>
        <w:rPr>
          <w:rFonts w:hint="default"/>
        </w:rPr>
      </w:pPr>
      <w:r>
        <w:rPr>
          <w:rFonts w:hint="default"/>
        </w:rPr>
        <w:t xml:space="preserve">    border-radius: 5px;</w:t>
      </w:r>
    </w:p>
    <w:p>
      <w:pPr>
        <w:bidi w:val="0"/>
        <w:rPr>
          <w:rFonts w:hint="default"/>
        </w:rPr>
      </w:pPr>
      <w:r>
        <w:rPr>
          <w:rFonts w:hint="default"/>
        </w:rPr>
        <w:t xml:space="preserve">    background: var(--bg-black-100);</w:t>
      </w:r>
    </w:p>
    <w:p>
      <w:pPr>
        <w:bidi w:val="0"/>
        <w:rPr>
          <w:rFonts w:hint="default"/>
        </w:rPr>
      </w:pPr>
      <w:r>
        <w:rPr>
          <w:rFonts w:hint="default"/>
        </w:rPr>
        <w:t xml:space="preserve">    display: none;</w:t>
      </w:r>
    </w:p>
    <w:p>
      <w:pPr>
        <w:bidi w:val="0"/>
        <w:rPr>
          <w:rFonts w:hint="default"/>
        </w:rPr>
      </w:pPr>
      <w:r>
        <w:rPr>
          <w:rFonts w:hint="default"/>
        </w:rPr>
        <w:t xml:space="preserve">    align-items: center;</w:t>
      </w:r>
    </w:p>
    <w:p>
      <w:pPr>
        <w:bidi w:val="0"/>
        <w:rPr>
          <w:rFonts w:hint="default"/>
        </w:rPr>
      </w:pPr>
      <w:r>
        <w:rPr>
          <w:rFonts w:hint="default"/>
        </w:rPr>
        <w:t xml:space="preserve">    justify-content: center;</w:t>
      </w:r>
    </w:p>
    <w:p>
      <w:pPr>
        <w:bidi w:val="0"/>
        <w:rPr>
          <w:rFonts w:hint="default"/>
        </w:rPr>
      </w:pPr>
      <w:r>
        <w:rPr>
          <w:rFonts w:hint="default"/>
        </w:rPr>
        <w:t xml:space="preserve">} </w:t>
      </w:r>
    </w:p>
    <w:p>
      <w:pPr>
        <w:bidi w:val="0"/>
        <w:rPr>
          <w:rFonts w:hint="default"/>
        </w:rPr>
      </w:pPr>
      <w:r>
        <w:rPr>
          <w:rFonts w:hint="default"/>
        </w:rPr>
        <w:t>.aside .nav-toggler span</w:t>
      </w:r>
    </w:p>
    <w:p>
      <w:pPr>
        <w:bidi w:val="0"/>
        <w:rPr>
          <w:rFonts w:hint="default"/>
        </w:rPr>
      </w:pPr>
      <w:r>
        <w:rPr>
          <w:rFonts w:hint="default"/>
        </w:rPr>
        <w:t>{</w:t>
      </w:r>
    </w:p>
    <w:p>
      <w:pPr>
        <w:bidi w:val="0"/>
        <w:rPr>
          <w:rFonts w:hint="default"/>
        </w:rPr>
      </w:pPr>
      <w:r>
        <w:rPr>
          <w:rFonts w:hint="default"/>
        </w:rPr>
        <w:t xml:space="preserve">    height: 2px;</w:t>
      </w:r>
    </w:p>
    <w:p>
      <w:pPr>
        <w:bidi w:val="0"/>
        <w:rPr>
          <w:rFonts w:hint="default"/>
        </w:rPr>
      </w:pPr>
      <w:r>
        <w:rPr>
          <w:rFonts w:hint="default"/>
        </w:rPr>
        <w:t xml:space="preserve">    width: 18px;</w:t>
      </w:r>
    </w:p>
    <w:p>
      <w:pPr>
        <w:bidi w:val="0"/>
        <w:rPr>
          <w:rFonts w:hint="default"/>
        </w:rPr>
      </w:pPr>
      <w:r>
        <w:rPr>
          <w:rFonts w:hint="default"/>
        </w:rPr>
        <w:t xml:space="preserve">    background: var(--text-black-900);</w:t>
      </w:r>
    </w:p>
    <w:p>
      <w:pPr>
        <w:bidi w:val="0"/>
        <w:rPr>
          <w:rFonts w:hint="default"/>
        </w:rPr>
      </w:pPr>
      <w:r>
        <w:rPr>
          <w:rFonts w:hint="default"/>
        </w:rPr>
        <w:t xml:space="preserve">    display: inline-block;</w:t>
      </w:r>
    </w:p>
    <w:p>
      <w:pPr>
        <w:bidi w:val="0"/>
        <w:rPr>
          <w:rFonts w:hint="default"/>
        </w:rPr>
      </w:pPr>
      <w:r>
        <w:rPr>
          <w:rFonts w:hint="default"/>
        </w:rPr>
        <w:t xml:space="preserve">    position: relative;</w:t>
      </w:r>
    </w:p>
    <w:p>
      <w:pPr>
        <w:bidi w:val="0"/>
        <w:rPr>
          <w:rFonts w:hint="default"/>
        </w:rPr>
      </w:pPr>
      <w:r>
        <w:rPr>
          <w:rFonts w:hint="default"/>
        </w:rPr>
        <w:t>}</w:t>
      </w:r>
    </w:p>
    <w:p>
      <w:pPr>
        <w:bidi w:val="0"/>
        <w:rPr>
          <w:rFonts w:hint="default"/>
        </w:rPr>
      </w:pPr>
      <w:r>
        <w:rPr>
          <w:rFonts w:hint="default"/>
        </w:rPr>
        <w:t>.aside .nav-toggler span::before</w:t>
      </w:r>
    </w:p>
    <w:p>
      <w:pPr>
        <w:bidi w:val="0"/>
        <w:rPr>
          <w:rFonts w:hint="default"/>
        </w:rPr>
      </w:pPr>
      <w:r>
        <w:rPr>
          <w:rFonts w:hint="default"/>
        </w:rPr>
        <w:t>{</w:t>
      </w:r>
    </w:p>
    <w:p>
      <w:pPr>
        <w:bidi w:val="0"/>
        <w:rPr>
          <w:rFonts w:hint="default"/>
        </w:rPr>
      </w:pPr>
      <w:r>
        <w:rPr>
          <w:rFonts w:hint="default"/>
        </w:rPr>
        <w:t xml:space="preserve">    content: '';</w:t>
      </w:r>
    </w:p>
    <w:p>
      <w:pPr>
        <w:bidi w:val="0"/>
        <w:rPr>
          <w:rFonts w:hint="default"/>
        </w:rPr>
      </w:pPr>
      <w:r>
        <w:rPr>
          <w:rFonts w:hint="default"/>
        </w:rPr>
        <w:t xml:space="preserve">    height: 2px;</w:t>
      </w:r>
    </w:p>
    <w:p>
      <w:pPr>
        <w:bidi w:val="0"/>
        <w:rPr>
          <w:rFonts w:hint="default"/>
        </w:rPr>
      </w:pPr>
      <w:r>
        <w:rPr>
          <w:rFonts w:hint="default"/>
        </w:rPr>
        <w:t xml:space="preserve">    width: 18px;</w:t>
      </w:r>
    </w:p>
    <w:p>
      <w:pPr>
        <w:bidi w:val="0"/>
        <w:rPr>
          <w:rFonts w:hint="default"/>
        </w:rPr>
      </w:pPr>
      <w:r>
        <w:rPr>
          <w:rFonts w:hint="default"/>
        </w:rPr>
        <w:t xml:space="preserve">    background: var(--text-black-900);</w:t>
      </w:r>
    </w:p>
    <w:p>
      <w:pPr>
        <w:bidi w:val="0"/>
        <w:rPr>
          <w:rFonts w:hint="default"/>
        </w:rPr>
      </w:pPr>
      <w:r>
        <w:rPr>
          <w:rFonts w:hint="default"/>
        </w:rPr>
        <w:t xml:space="preserve">    position: absolute;</w:t>
      </w:r>
    </w:p>
    <w:p>
      <w:pPr>
        <w:bidi w:val="0"/>
        <w:rPr>
          <w:rFonts w:hint="default"/>
        </w:rPr>
      </w:pPr>
      <w:r>
        <w:rPr>
          <w:rFonts w:hint="default"/>
        </w:rPr>
        <w:t xml:space="preserve">    top: -6px;</w:t>
      </w:r>
    </w:p>
    <w:p>
      <w:pPr>
        <w:bidi w:val="0"/>
        <w:rPr>
          <w:rFonts w:hint="default"/>
        </w:rPr>
      </w:pPr>
      <w:r>
        <w:rPr>
          <w:rFonts w:hint="default"/>
        </w:rPr>
        <w:t xml:space="preserve">    left: 0;  </w:t>
      </w:r>
    </w:p>
    <w:p>
      <w:pPr>
        <w:bidi w:val="0"/>
        <w:rPr>
          <w:rFonts w:hint="default"/>
        </w:rPr>
      </w:pPr>
      <w:r>
        <w:rPr>
          <w:rFonts w:hint="default"/>
        </w:rPr>
        <w:t xml:space="preserve">}    </w:t>
      </w:r>
    </w:p>
    <w:p>
      <w:pPr>
        <w:bidi w:val="0"/>
        <w:rPr>
          <w:rFonts w:hint="default"/>
        </w:rPr>
      </w:pPr>
      <w:r>
        <w:rPr>
          <w:rFonts w:hint="default"/>
        </w:rPr>
        <w:t>.aside .nav</w:t>
      </w:r>
    </w:p>
    <w:p>
      <w:pPr>
        <w:bidi w:val="0"/>
        <w:rPr>
          <w:rFonts w:hint="default"/>
        </w:rPr>
      </w:pPr>
      <w:r>
        <w:rPr>
          <w:rFonts w:hint="default"/>
        </w:rPr>
        <w:t>{</w:t>
      </w:r>
    </w:p>
    <w:p>
      <w:pPr>
        <w:bidi w:val="0"/>
        <w:rPr>
          <w:rFonts w:hint="default"/>
        </w:rPr>
      </w:pPr>
      <w:r>
        <w:rPr>
          <w:rFonts w:hint="default"/>
        </w:rPr>
        <w:t xml:space="preserve">    margin-top: 50px;</w:t>
      </w:r>
    </w:p>
    <w:p>
      <w:pPr>
        <w:bidi w:val="0"/>
        <w:rPr>
          <w:rFonts w:hint="default"/>
        </w:rPr>
      </w:pPr>
      <w:r>
        <w:rPr>
          <w:rFonts w:hint="default"/>
        </w:rPr>
        <w:t>}</w:t>
      </w:r>
    </w:p>
    <w:p>
      <w:pPr>
        <w:bidi w:val="0"/>
        <w:rPr>
          <w:rFonts w:hint="default"/>
        </w:rPr>
      </w:pPr>
      <w:r>
        <w:rPr>
          <w:rFonts w:hint="default"/>
        </w:rPr>
        <w:t>.aside .nav li</w:t>
      </w:r>
    </w:p>
    <w:p>
      <w:pPr>
        <w:bidi w:val="0"/>
        <w:rPr>
          <w:rFonts w:hint="default"/>
        </w:rPr>
      </w:pPr>
      <w:r>
        <w:rPr>
          <w:rFonts w:hint="default"/>
        </w:rPr>
        <w:t>{</w:t>
      </w:r>
    </w:p>
    <w:p>
      <w:pPr>
        <w:bidi w:val="0"/>
        <w:rPr>
          <w:rFonts w:hint="default"/>
        </w:rPr>
      </w:pPr>
      <w:r>
        <w:rPr>
          <w:rFonts w:hint="default"/>
        </w:rPr>
        <w:t xml:space="preserve">    margin-bottom: 20px;</w:t>
      </w:r>
    </w:p>
    <w:p>
      <w:pPr>
        <w:bidi w:val="0"/>
        <w:rPr>
          <w:rFonts w:hint="default"/>
        </w:rPr>
      </w:pPr>
      <w:r>
        <w:rPr>
          <w:rFonts w:hint="default"/>
        </w:rPr>
        <w:t xml:space="preserve">    background: red;</w:t>
      </w:r>
    </w:p>
    <w:p>
      <w:pPr>
        <w:bidi w:val="0"/>
        <w:rPr>
          <w:rFonts w:hint="default"/>
        </w:rPr>
      </w:pPr>
      <w:r>
        <w:rPr>
          <w:rFonts w:hint="default"/>
        </w:rPr>
        <w:t xml:space="preserve">    display: block;</w:t>
      </w:r>
    </w:p>
    <w:p>
      <w:pPr>
        <w:bidi w:val="0"/>
        <w:rPr>
          <w:rFonts w:hint="default"/>
        </w:rPr>
      </w:pPr>
      <w:r>
        <w:rPr>
          <w:rFonts w:hint="default"/>
        </w:rPr>
        <w:t>}</w:t>
      </w:r>
    </w:p>
    <w:p>
      <w:pPr>
        <w:bidi w:val="0"/>
        <w:rPr>
          <w:rFonts w:hint="default"/>
        </w:rPr>
      </w:pPr>
      <w:r>
        <w:rPr>
          <w:rFonts w:hint="default"/>
        </w:rPr>
        <w:t>.aside .nav li a</w:t>
      </w:r>
    </w:p>
    <w:p>
      <w:pPr>
        <w:bidi w:val="0"/>
        <w:rPr>
          <w:rFonts w:hint="default"/>
        </w:rPr>
      </w:pPr>
      <w:r>
        <w:rPr>
          <w:rFonts w:hint="default"/>
        </w:rPr>
        <w:t>{</w:t>
      </w:r>
    </w:p>
    <w:p>
      <w:pPr>
        <w:bidi w:val="0"/>
        <w:rPr>
          <w:rFonts w:hint="default"/>
        </w:rPr>
      </w:pPr>
      <w:r>
        <w:rPr>
          <w:rFonts w:hint="default"/>
        </w:rPr>
        <w:t xml:space="preserve">    font-size: 16px;</w:t>
      </w:r>
    </w:p>
    <w:p>
      <w:pPr>
        <w:bidi w:val="0"/>
        <w:rPr>
          <w:rFonts w:hint="default"/>
        </w:rPr>
      </w:pPr>
      <w:r>
        <w:rPr>
          <w:rFonts w:hint="default"/>
        </w:rPr>
        <w:t xml:space="preserve">    font-weight: 600;</w:t>
      </w:r>
    </w:p>
    <w:p>
      <w:pPr>
        <w:bidi w:val="0"/>
        <w:rPr>
          <w:rFonts w:hint="default"/>
        </w:rPr>
      </w:pPr>
      <w:r>
        <w:rPr>
          <w:rFonts w:hint="default"/>
        </w:rPr>
        <w:t xml:space="preserve">    display: block;</w:t>
      </w:r>
    </w:p>
    <w:p>
      <w:pPr>
        <w:bidi w:val="0"/>
        <w:rPr>
          <w:rFonts w:hint="default"/>
        </w:rPr>
      </w:pPr>
      <w:r>
        <w:rPr>
          <w:rFonts w:hint="default"/>
        </w:rPr>
        <w:t xml:space="preserve">    border-bottom: 1px solid var(--bg-black-50);</w:t>
      </w:r>
    </w:p>
    <w:p>
      <w:pPr>
        <w:bidi w:val="0"/>
        <w:rPr>
          <w:rFonts w:hint="default"/>
        </w:rPr>
      </w:pPr>
      <w:r>
        <w:rPr>
          <w:rFonts w:hint="default"/>
        </w:rPr>
        <w:t xml:space="preserve">    color: var(--text-black-900);</w:t>
      </w:r>
    </w:p>
    <w:p>
      <w:pPr>
        <w:bidi w:val="0"/>
        <w:rPr>
          <w:rFonts w:hint="default"/>
        </w:rPr>
      </w:pPr>
      <w:r>
        <w:rPr>
          <w:rFonts w:hint="default"/>
        </w:rPr>
        <w:t xml:space="preserve">    padding: 5px 15px;</w:t>
      </w:r>
    </w:p>
    <w:p>
      <w:pPr>
        <w:bidi w:val="0"/>
        <w:rPr>
          <w:rFonts w:hint="default"/>
        </w:rPr>
      </w:pPr>
      <w:r>
        <w:rPr>
          <w:rFonts w:hint="default"/>
        </w:rPr>
        <w:t>}</w:t>
      </w:r>
    </w:p>
    <w:p>
      <w:pPr>
        <w:bidi w:val="0"/>
        <w:rPr>
          <w:rFonts w:hint="default"/>
        </w:rPr>
      </w:pPr>
      <w:r>
        <w:rPr>
          <w:rFonts w:hint="default"/>
        </w:rPr>
        <w:t>.aside .nav li a.active</w:t>
      </w:r>
    </w:p>
    <w:p>
      <w:pPr>
        <w:bidi w:val="0"/>
        <w:rPr>
          <w:rFonts w:hint="default"/>
        </w:rPr>
      </w:pPr>
      <w:r>
        <w:rPr>
          <w:rFonts w:hint="default"/>
        </w:rPr>
        <w:t>{</w:t>
      </w:r>
    </w:p>
    <w:p>
      <w:pPr>
        <w:bidi w:val="0"/>
        <w:rPr>
          <w:rFonts w:hint="default"/>
        </w:rPr>
      </w:pPr>
      <w:r>
        <w:rPr>
          <w:rFonts w:hint="default"/>
        </w:rPr>
        <w:t xml:space="preserve">    color: var(--text-black-900);  </w:t>
      </w:r>
    </w:p>
    <w:p>
      <w:pPr>
        <w:bidi w:val="0"/>
        <w:rPr>
          <w:rFonts w:hint="default"/>
        </w:rPr>
      </w:pPr>
      <w:r>
        <w:rPr>
          <w:rFonts w:hint="default"/>
        </w:rPr>
        <w:t>}</w:t>
      </w:r>
    </w:p>
    <w:p>
      <w:pPr>
        <w:bidi w:val="0"/>
        <w:rPr>
          <w:rFonts w:hint="default"/>
        </w:rPr>
      </w:pPr>
      <w:r>
        <w:rPr>
          <w:rFonts w:hint="default"/>
        </w:rPr>
        <w:t>.home</w:t>
      </w:r>
    </w:p>
    <w:p>
      <w:pPr>
        <w:bidi w:val="0"/>
        <w:rPr>
          <w:rFonts w:hint="default"/>
        </w:rPr>
      </w:pPr>
      <w:r>
        <w:rPr>
          <w:rFonts w:hint="default"/>
        </w:rPr>
        <w:t>{</w:t>
      </w:r>
    </w:p>
    <w:p>
      <w:pPr>
        <w:bidi w:val="0"/>
        <w:rPr>
          <w:rFonts w:hint="default"/>
        </w:rPr>
      </w:pPr>
      <w:r>
        <w:rPr>
          <w:rFonts w:hint="default"/>
        </w:rPr>
        <w:t xml:space="preserve">    min-height: 100vh;</w:t>
      </w:r>
    </w:p>
    <w:p>
      <w:pPr>
        <w:bidi w:val="0"/>
        <w:rPr>
          <w:rFonts w:hint="default"/>
        </w:rPr>
      </w:pPr>
      <w:r>
        <w:rPr>
          <w:rFonts w:hint="default"/>
        </w:rPr>
        <w:t xml:space="preserve">    display: flex;</w:t>
      </w:r>
    </w:p>
    <w:p>
      <w:pPr>
        <w:bidi w:val="0"/>
        <w:rPr>
          <w:rFonts w:hint="default"/>
        </w:rPr>
      </w:pPr>
      <w:r>
        <w:rPr>
          <w:rFonts w:hint="default"/>
        </w:rPr>
        <w:t xml:space="preserve">    color: var(--text-black-900);</w:t>
      </w:r>
    </w:p>
    <w:p>
      <w:pPr>
        <w:bidi w:val="0"/>
        <w:rPr>
          <w:rFonts w:hint="default"/>
        </w:rPr>
      </w:pPr>
      <w:r>
        <w:rPr>
          <w:rFonts w:hint="default"/>
        </w:rPr>
        <w:t>}</w:t>
      </w:r>
    </w:p>
    <w:p>
      <w:pPr>
        <w:bidi w:val="0"/>
        <w:rPr>
          <w:rFonts w:hint="default"/>
        </w:rPr>
      </w:pPr>
      <w:r>
        <w:rPr>
          <w:rFonts w:hint="default"/>
        </w:rPr>
        <w:t>.home .home-info</w:t>
      </w:r>
    </w:p>
    <w:p>
      <w:pPr>
        <w:bidi w:val="0"/>
        <w:rPr>
          <w:rFonts w:hint="default"/>
        </w:rPr>
      </w:pPr>
      <w:r>
        <w:rPr>
          <w:rFonts w:hint="default"/>
        </w:rPr>
        <w:t>{</w:t>
      </w:r>
    </w:p>
    <w:p>
      <w:pPr>
        <w:bidi w:val="0"/>
        <w:rPr>
          <w:rFonts w:hint="default"/>
        </w:rPr>
      </w:pPr>
      <w:r>
        <w:rPr>
          <w:rFonts w:hint="default"/>
        </w:rPr>
        <w:t xml:space="preserve">    flex: 0 0 60%;</w:t>
      </w:r>
    </w:p>
    <w:p>
      <w:pPr>
        <w:bidi w:val="0"/>
        <w:rPr>
          <w:rFonts w:hint="default"/>
        </w:rPr>
      </w:pPr>
      <w:r>
        <w:rPr>
          <w:rFonts w:hint="default"/>
        </w:rPr>
        <w:t xml:space="preserve">    max-width: 60%;</w:t>
      </w:r>
    </w:p>
    <w:p>
      <w:pPr>
        <w:bidi w:val="0"/>
        <w:rPr>
          <w:rFonts w:hint="default"/>
        </w:rPr>
      </w:pPr>
      <w:r>
        <w:rPr>
          <w:rFonts w:hint="default"/>
        </w:rPr>
        <w:t>}</w:t>
      </w:r>
    </w:p>
    <w:p>
      <w:pPr>
        <w:bidi w:val="0"/>
        <w:rPr>
          <w:rFonts w:hint="default"/>
        </w:rPr>
      </w:pPr>
      <w:r>
        <w:rPr>
          <w:rFonts w:hint="default"/>
        </w:rPr>
        <w:t>h3.hello</w:t>
      </w:r>
    </w:p>
    <w:p>
      <w:pPr>
        <w:bidi w:val="0"/>
        <w:rPr>
          <w:rFonts w:hint="default"/>
        </w:rPr>
      </w:pPr>
      <w:r>
        <w:rPr>
          <w:rFonts w:hint="default"/>
        </w:rPr>
        <w:t>{</w:t>
      </w:r>
    </w:p>
    <w:p>
      <w:pPr>
        <w:bidi w:val="0"/>
        <w:rPr>
          <w:rFonts w:hint="default"/>
        </w:rPr>
      </w:pPr>
      <w:r>
        <w:rPr>
          <w:rFonts w:hint="default"/>
        </w:rPr>
        <w:t xml:space="preserve">    font-size: 28px;</w:t>
      </w:r>
    </w:p>
    <w:p>
      <w:pPr>
        <w:bidi w:val="0"/>
        <w:rPr>
          <w:rFonts w:hint="default"/>
        </w:rPr>
      </w:pPr>
      <w:r>
        <w:rPr>
          <w:rFonts w:hint="default"/>
        </w:rPr>
        <w:t xml:space="preserve">    margin: 15px 0;</w:t>
      </w:r>
    </w:p>
    <w:p>
      <w:pPr>
        <w:bidi w:val="0"/>
        <w:rPr>
          <w:rFonts w:hint="default"/>
        </w:rPr>
      </w:pPr>
      <w:r>
        <w:rPr>
          <w:rFonts w:hint="default"/>
        </w:rPr>
        <w:t>}</w:t>
      </w:r>
    </w:p>
    <w:p>
      <w:pPr>
        <w:bidi w:val="0"/>
        <w:rPr>
          <w:rFonts w:hint="default"/>
        </w:rPr>
      </w:pPr>
      <w:r>
        <w:rPr>
          <w:rFonts w:hint="default"/>
        </w:rPr>
        <w:t>h3.hello span</w:t>
      </w:r>
    </w:p>
    <w:p>
      <w:pPr>
        <w:bidi w:val="0"/>
        <w:rPr>
          <w:rFonts w:hint="default"/>
        </w:rPr>
      </w:pPr>
      <w:r>
        <w:rPr>
          <w:rFonts w:hint="default"/>
        </w:rPr>
        <w:t>{</w:t>
      </w:r>
    </w:p>
    <w:p>
      <w:pPr>
        <w:bidi w:val="0"/>
        <w:rPr>
          <w:rFonts w:hint="default"/>
        </w:rPr>
      </w:pPr>
      <w:r>
        <w:rPr>
          <w:rFonts w:hint="default"/>
        </w:rPr>
        <w:t xml:space="preserve">    font-family: 'Clicker Script' , cursive;</w:t>
      </w:r>
    </w:p>
    <w:p>
      <w:pPr>
        <w:bidi w:val="0"/>
        <w:rPr>
          <w:rFonts w:hint="default"/>
        </w:rPr>
      </w:pPr>
      <w:r>
        <w:rPr>
          <w:rFonts w:hint="default"/>
        </w:rPr>
        <w:t xml:space="preserve">    font-size: 30px;</w:t>
      </w:r>
    </w:p>
    <w:p>
      <w:pPr>
        <w:bidi w:val="0"/>
        <w:rPr>
          <w:rFonts w:hint="default"/>
        </w:rPr>
      </w:pPr>
      <w:r>
        <w:rPr>
          <w:rFonts w:hint="default"/>
        </w:rPr>
        <w:t xml:space="preserve">    font-weight: 700;</w:t>
      </w:r>
    </w:p>
    <w:p>
      <w:pPr>
        <w:bidi w:val="0"/>
        <w:rPr>
          <w:rFonts w:hint="default"/>
        </w:rPr>
      </w:pPr>
      <w:r>
        <w:rPr>
          <w:rFonts w:hint="default"/>
        </w:rPr>
        <w:t xml:space="preserve">    color: red;</w:t>
      </w:r>
    </w:p>
    <w:p>
      <w:pPr>
        <w:bidi w:val="0"/>
        <w:rPr>
          <w:rFonts w:hint="default"/>
        </w:rPr>
      </w:pPr>
      <w:r>
        <w:rPr>
          <w:rFonts w:hint="default"/>
        </w:rPr>
        <w:t>}</w:t>
      </w:r>
    </w:p>
    <w:p>
      <w:pPr>
        <w:bidi w:val="0"/>
        <w:rPr>
          <w:rFonts w:hint="default"/>
        </w:rPr>
      </w:pPr>
      <w:r>
        <w:rPr>
          <w:rFonts w:hint="default"/>
        </w:rPr>
        <w:t>h3.my-hobby</w:t>
      </w:r>
    </w:p>
    <w:p>
      <w:pPr>
        <w:bidi w:val="0"/>
        <w:rPr>
          <w:rFonts w:hint="default"/>
        </w:rPr>
      </w:pPr>
      <w:r>
        <w:rPr>
          <w:rFonts w:hint="default"/>
        </w:rPr>
        <w:t>{</w:t>
      </w:r>
    </w:p>
    <w:p>
      <w:pPr>
        <w:bidi w:val="0"/>
        <w:rPr>
          <w:rFonts w:hint="default"/>
        </w:rPr>
      </w:pPr>
      <w:r>
        <w:rPr>
          <w:rFonts w:hint="default"/>
        </w:rPr>
        <w:t xml:space="preserve">    font-size: 30px;</w:t>
      </w:r>
    </w:p>
    <w:p>
      <w:pPr>
        <w:bidi w:val="0"/>
        <w:rPr>
          <w:rFonts w:hint="default"/>
        </w:rPr>
      </w:pPr>
      <w:r>
        <w:rPr>
          <w:rFonts w:hint="default"/>
        </w:rPr>
        <w:t xml:space="preserve">    margin: 15px 0;</w:t>
      </w:r>
    </w:p>
    <w:p>
      <w:pPr>
        <w:bidi w:val="0"/>
        <w:rPr>
          <w:rFonts w:hint="default"/>
        </w:rPr>
      </w:pPr>
      <w:r>
        <w:rPr>
          <w:rFonts w:hint="default"/>
        </w:rPr>
        <w:t>}</w:t>
      </w:r>
    </w:p>
    <w:p>
      <w:pPr>
        <w:bidi w:val="0"/>
        <w:rPr>
          <w:rFonts w:hint="default"/>
        </w:rPr>
      </w:pPr>
      <w:r>
        <w:rPr>
          <w:rFonts w:hint="default"/>
        </w:rPr>
        <w:t>.typing</w:t>
      </w:r>
    </w:p>
    <w:p>
      <w:pPr>
        <w:bidi w:val="0"/>
        <w:rPr>
          <w:rFonts w:hint="default"/>
        </w:rPr>
      </w:pPr>
      <w:r>
        <w:rPr>
          <w:rFonts w:hint="default"/>
        </w:rPr>
        <w:t>{</w:t>
      </w:r>
    </w:p>
    <w:p>
      <w:pPr>
        <w:bidi w:val="0"/>
        <w:rPr>
          <w:rFonts w:hint="default"/>
        </w:rPr>
      </w:pPr>
      <w:r>
        <w:rPr>
          <w:rFonts w:hint="default"/>
        </w:rPr>
        <w:t xml:space="preserve">    color: red;</w:t>
      </w:r>
    </w:p>
    <w:p>
      <w:pPr>
        <w:bidi w:val="0"/>
        <w:rPr>
          <w:rFonts w:hint="default"/>
        </w:rPr>
      </w:pPr>
      <w:r>
        <w:rPr>
          <w:rFonts w:hint="default"/>
        </w:rPr>
        <w:t>}</w:t>
      </w:r>
    </w:p>
    <w:p>
      <w:pPr>
        <w:bidi w:val="0"/>
        <w:rPr>
          <w:rFonts w:hint="default"/>
        </w:rPr>
      </w:pPr>
      <w:r>
        <w:rPr>
          <w:rFonts w:hint="default"/>
        </w:rPr>
        <w:t>.home-info p</w:t>
      </w:r>
    </w:p>
    <w:p>
      <w:pPr>
        <w:bidi w:val="0"/>
        <w:rPr>
          <w:rFonts w:hint="default"/>
        </w:rPr>
      </w:pPr>
      <w:r>
        <w:rPr>
          <w:rFonts w:hint="default"/>
        </w:rPr>
        <w:t>{</w:t>
      </w:r>
    </w:p>
    <w:p>
      <w:pPr>
        <w:bidi w:val="0"/>
        <w:rPr>
          <w:rFonts w:hint="default"/>
        </w:rPr>
      </w:pPr>
      <w:r>
        <w:rPr>
          <w:rFonts w:hint="default"/>
        </w:rPr>
        <w:t xml:space="preserve">    margin-bottom: 70px;</w:t>
      </w:r>
    </w:p>
    <w:p>
      <w:pPr>
        <w:bidi w:val="0"/>
        <w:rPr>
          <w:rFonts w:hint="default"/>
        </w:rPr>
      </w:pPr>
      <w:r>
        <w:rPr>
          <w:rFonts w:hint="default"/>
        </w:rPr>
        <w:t xml:space="preserve">    font-size: 20px;</w:t>
      </w:r>
    </w:p>
    <w:p>
      <w:pPr>
        <w:bidi w:val="0"/>
        <w:rPr>
          <w:rFonts w:hint="default"/>
        </w:rPr>
      </w:pPr>
      <w:r>
        <w:rPr>
          <w:rFonts w:hint="default"/>
        </w:rPr>
        <w:t xml:space="preserve">    color: var(--text-black-700);</w:t>
      </w:r>
    </w:p>
    <w:p>
      <w:pPr>
        <w:bidi w:val="0"/>
        <w:rPr>
          <w:rFonts w:hint="default"/>
        </w:rPr>
      </w:pPr>
      <w:r>
        <w:rPr>
          <w:rFonts w:hint="default"/>
        </w:rPr>
        <w:t>}</w:t>
      </w:r>
    </w:p>
    <w:p>
      <w:pPr>
        <w:bidi w:val="0"/>
        <w:rPr>
          <w:rFonts w:hint="default"/>
        </w:rPr>
      </w:pPr>
      <w:r>
        <w:rPr>
          <w:rFonts w:hint="default"/>
        </w:rPr>
        <w:t xml:space="preserve">.home .home-img </w:t>
      </w:r>
    </w:p>
    <w:p>
      <w:pPr>
        <w:bidi w:val="0"/>
        <w:rPr>
          <w:rFonts w:hint="default"/>
        </w:rPr>
      </w:pPr>
      <w:r>
        <w:rPr>
          <w:rFonts w:hint="default"/>
        </w:rPr>
        <w:t>{</w:t>
      </w:r>
    </w:p>
    <w:p>
      <w:pPr>
        <w:bidi w:val="0"/>
        <w:rPr>
          <w:rFonts w:hint="default"/>
        </w:rPr>
      </w:pPr>
      <w:r>
        <w:rPr>
          <w:rFonts w:hint="default"/>
        </w:rPr>
        <w:t xml:space="preserve">    flex: 0 0 40%;</w:t>
      </w:r>
    </w:p>
    <w:p>
      <w:pPr>
        <w:bidi w:val="0"/>
        <w:rPr>
          <w:rFonts w:hint="default"/>
        </w:rPr>
      </w:pPr>
      <w:r>
        <w:rPr>
          <w:rFonts w:hint="default"/>
        </w:rPr>
        <w:t xml:space="preserve">    max-width: 40%;</w:t>
      </w:r>
    </w:p>
    <w:p>
      <w:pPr>
        <w:bidi w:val="0"/>
        <w:rPr>
          <w:rFonts w:hint="default"/>
        </w:rPr>
      </w:pPr>
      <w:r>
        <w:rPr>
          <w:rFonts w:hint="default"/>
        </w:rPr>
        <w:t xml:space="preserve">    text-align: center;</w:t>
      </w:r>
    </w:p>
    <w:p>
      <w:pPr>
        <w:bidi w:val="0"/>
        <w:rPr>
          <w:rFonts w:hint="default"/>
        </w:rPr>
      </w:pPr>
      <w:r>
        <w:rPr>
          <w:rFonts w:hint="default"/>
        </w:rPr>
        <w:t xml:space="preserve">    position: relative;</w:t>
      </w:r>
    </w:p>
    <w:p>
      <w:pPr>
        <w:bidi w:val="0"/>
        <w:rPr>
          <w:rFonts w:hint="default"/>
        </w:rPr>
      </w:pPr>
      <w:r>
        <w:rPr>
          <w:rFonts w:hint="default"/>
        </w:rPr>
        <w:t>}</w:t>
      </w:r>
    </w:p>
    <w:p>
      <w:pPr>
        <w:bidi w:val="0"/>
        <w:rPr>
          <w:rFonts w:hint="default"/>
        </w:rPr>
      </w:pPr>
      <w:r>
        <w:rPr>
          <w:rFonts w:hint="default"/>
        </w:rPr>
        <w:t>.home-img::after</w:t>
      </w:r>
    </w:p>
    <w:p>
      <w:pPr>
        <w:bidi w:val="0"/>
        <w:rPr>
          <w:rFonts w:hint="default"/>
        </w:rPr>
      </w:pPr>
      <w:r>
        <w:rPr>
          <w:rFonts w:hint="default"/>
        </w:rPr>
        <w:t>{</w:t>
      </w:r>
    </w:p>
    <w:p>
      <w:pPr>
        <w:bidi w:val="0"/>
        <w:rPr>
          <w:rFonts w:hint="default"/>
        </w:rPr>
      </w:pPr>
      <w:r>
        <w:rPr>
          <w:rFonts w:hint="default"/>
        </w:rPr>
        <w:t xml:space="preserve">    content: '';</w:t>
      </w:r>
    </w:p>
    <w:p>
      <w:pPr>
        <w:bidi w:val="0"/>
        <w:rPr>
          <w:rFonts w:hint="default"/>
        </w:rPr>
      </w:pPr>
      <w:r>
        <w:rPr>
          <w:rFonts w:hint="default"/>
        </w:rPr>
        <w:t xml:space="preserve">    position: absolute;</w:t>
      </w:r>
    </w:p>
    <w:p>
      <w:pPr>
        <w:bidi w:val="0"/>
        <w:rPr>
          <w:rFonts w:hint="default"/>
        </w:rPr>
      </w:pPr>
      <w:r>
        <w:rPr>
          <w:rFonts w:hint="default"/>
        </w:rPr>
        <w:t xml:space="preserve">    height: 80px;</w:t>
      </w:r>
    </w:p>
    <w:p>
      <w:pPr>
        <w:bidi w:val="0"/>
        <w:rPr>
          <w:rFonts w:hint="default"/>
        </w:rPr>
      </w:pPr>
      <w:r>
        <w:rPr>
          <w:rFonts w:hint="default"/>
        </w:rPr>
        <w:t xml:space="preserve">    width: 80px;</w:t>
      </w:r>
    </w:p>
    <w:p>
      <w:pPr>
        <w:bidi w:val="0"/>
        <w:rPr>
          <w:rFonts w:hint="default"/>
        </w:rPr>
      </w:pPr>
      <w:r>
        <w:rPr>
          <w:rFonts w:hint="default"/>
        </w:rPr>
        <w:t xml:space="preserve">    border-bottom: 10px solid var(--text-black-900);</w:t>
      </w:r>
    </w:p>
    <w:p>
      <w:pPr>
        <w:bidi w:val="0"/>
        <w:rPr>
          <w:rFonts w:hint="default"/>
        </w:rPr>
      </w:pPr>
      <w:r>
        <w:rPr>
          <w:rFonts w:hint="default"/>
        </w:rPr>
        <w:t xml:space="preserve">    border-right: 10px solid var(--text-black-900);</w:t>
      </w:r>
    </w:p>
    <w:p>
      <w:pPr>
        <w:bidi w:val="0"/>
        <w:rPr>
          <w:rFonts w:hint="default"/>
        </w:rPr>
      </w:pPr>
      <w:r>
        <w:rPr>
          <w:rFonts w:hint="default"/>
        </w:rPr>
        <w:t xml:space="preserve">    right: -10px;</w:t>
      </w:r>
    </w:p>
    <w:p>
      <w:pPr>
        <w:bidi w:val="0"/>
        <w:rPr>
          <w:rFonts w:hint="default"/>
        </w:rPr>
      </w:pPr>
      <w:r>
        <w:rPr>
          <w:rFonts w:hint="default"/>
        </w:rPr>
        <w:t xml:space="preserve">    bottom: -60px;</w:t>
      </w:r>
    </w:p>
    <w:p>
      <w:pPr>
        <w:bidi w:val="0"/>
        <w:rPr>
          <w:rFonts w:hint="default"/>
        </w:rPr>
      </w:pPr>
      <w:r>
        <w:rPr>
          <w:rFonts w:hint="default"/>
        </w:rPr>
        <w:t>}</w:t>
      </w:r>
    </w:p>
    <w:p>
      <w:pPr>
        <w:bidi w:val="0"/>
        <w:rPr>
          <w:rFonts w:hint="default"/>
        </w:rPr>
      </w:pPr>
      <w:r>
        <w:rPr>
          <w:rFonts w:hint="default"/>
        </w:rPr>
        <w:t>.home-img::before</w:t>
      </w:r>
    </w:p>
    <w:p>
      <w:pPr>
        <w:bidi w:val="0"/>
        <w:rPr>
          <w:rFonts w:hint="default"/>
        </w:rPr>
      </w:pPr>
      <w:r>
        <w:rPr>
          <w:rFonts w:hint="default"/>
        </w:rPr>
        <w:t>{</w:t>
      </w:r>
    </w:p>
    <w:p>
      <w:pPr>
        <w:bidi w:val="0"/>
        <w:rPr>
          <w:rFonts w:hint="default"/>
        </w:rPr>
      </w:pPr>
      <w:r>
        <w:rPr>
          <w:rFonts w:hint="default"/>
        </w:rPr>
        <w:t xml:space="preserve">    content: '';</w:t>
      </w:r>
    </w:p>
    <w:p>
      <w:pPr>
        <w:bidi w:val="0"/>
        <w:rPr>
          <w:rFonts w:hint="default"/>
        </w:rPr>
      </w:pPr>
      <w:r>
        <w:rPr>
          <w:rFonts w:hint="default"/>
        </w:rPr>
        <w:t xml:space="preserve">    position: absolute;</w:t>
      </w:r>
    </w:p>
    <w:p>
      <w:pPr>
        <w:bidi w:val="0"/>
        <w:rPr>
          <w:rFonts w:hint="default"/>
        </w:rPr>
      </w:pPr>
      <w:r>
        <w:rPr>
          <w:rFonts w:hint="default"/>
        </w:rPr>
        <w:t xml:space="preserve">    height: 80px;</w:t>
      </w:r>
    </w:p>
    <w:p>
      <w:pPr>
        <w:bidi w:val="0"/>
        <w:rPr>
          <w:rFonts w:hint="default"/>
        </w:rPr>
      </w:pPr>
      <w:r>
        <w:rPr>
          <w:rFonts w:hint="default"/>
        </w:rPr>
        <w:t xml:space="preserve">    width: 80px;</w:t>
      </w:r>
    </w:p>
    <w:p>
      <w:pPr>
        <w:bidi w:val="0"/>
        <w:rPr>
          <w:rFonts w:hint="default"/>
        </w:rPr>
      </w:pPr>
      <w:r>
        <w:rPr>
          <w:rFonts w:hint="default"/>
        </w:rPr>
        <w:t xml:space="preserve">    border-top: 10px solid var(--text-black-900);</w:t>
      </w:r>
    </w:p>
    <w:p>
      <w:pPr>
        <w:bidi w:val="0"/>
        <w:rPr>
          <w:rFonts w:hint="default"/>
        </w:rPr>
      </w:pPr>
      <w:r>
        <w:rPr>
          <w:rFonts w:hint="default"/>
        </w:rPr>
        <w:t xml:space="preserve">    border-left: 10px solid var(--text-black-900);</w:t>
      </w:r>
    </w:p>
    <w:p>
      <w:pPr>
        <w:bidi w:val="0"/>
        <w:rPr>
          <w:rFonts w:hint="default"/>
        </w:rPr>
      </w:pPr>
      <w:r>
        <w:rPr>
          <w:rFonts w:hint="default"/>
        </w:rPr>
        <w:t xml:space="preserve">    left: -10px;</w:t>
      </w:r>
    </w:p>
    <w:p>
      <w:pPr>
        <w:bidi w:val="0"/>
        <w:rPr>
          <w:rFonts w:hint="default"/>
        </w:rPr>
      </w:pPr>
      <w:r>
        <w:rPr>
          <w:rFonts w:hint="default"/>
        </w:rPr>
        <w:t xml:space="preserve">    top: -60px;</w:t>
      </w:r>
    </w:p>
    <w:p>
      <w:pPr>
        <w:bidi w:val="0"/>
        <w:rPr>
          <w:rFonts w:hint="default"/>
        </w:rPr>
      </w:pPr>
      <w:r>
        <w:rPr>
          <w:rFonts w:hint="default"/>
        </w:rPr>
        <w:t>}</w:t>
      </w:r>
    </w:p>
    <w:p>
      <w:pPr>
        <w:bidi w:val="0"/>
        <w:rPr>
          <w:rFonts w:hint="default"/>
        </w:rPr>
      </w:pPr>
      <w:r>
        <w:rPr>
          <w:rFonts w:hint="default"/>
        </w:rPr>
        <w:t>.home .home-img img</w:t>
      </w:r>
    </w:p>
    <w:p>
      <w:pPr>
        <w:bidi w:val="0"/>
        <w:rPr>
          <w:rFonts w:hint="default"/>
        </w:rPr>
      </w:pPr>
      <w:r>
        <w:rPr>
          <w:rFonts w:hint="default"/>
        </w:rPr>
        <w:t>{</w:t>
      </w:r>
    </w:p>
    <w:p>
      <w:pPr>
        <w:bidi w:val="0"/>
        <w:rPr>
          <w:rFonts w:hint="default"/>
        </w:rPr>
      </w:pPr>
      <w:r>
        <w:rPr>
          <w:rFonts w:hint="default"/>
        </w:rPr>
        <w:t xml:space="preserve">    margin: auto;</w:t>
      </w:r>
    </w:p>
    <w:p>
      <w:pPr>
        <w:bidi w:val="0"/>
        <w:rPr>
          <w:rFonts w:hint="default"/>
        </w:rPr>
      </w:pPr>
      <w:r>
        <w:rPr>
          <w:rFonts w:hint="default"/>
        </w:rPr>
        <w:t xml:space="preserve">    border-radius: 5px;</w:t>
      </w:r>
    </w:p>
    <w:p>
      <w:pPr>
        <w:bidi w:val="0"/>
        <w:rPr>
          <w:rFonts w:hint="default"/>
        </w:rPr>
      </w:pPr>
      <w:r>
        <w:rPr>
          <w:rFonts w:hint="default"/>
        </w:rPr>
        <w:t xml:space="preserve">    height: 400px;</w:t>
      </w:r>
    </w:p>
    <w:p>
      <w:pPr>
        <w:bidi w:val="0"/>
        <w:rPr>
          <w:rFonts w:hint="default"/>
        </w:rPr>
      </w:pPr>
      <w:r>
        <w:rPr>
          <w:rFonts w:hint="default"/>
        </w:rPr>
        <w:t>}</w:t>
      </w:r>
    </w:p>
    <w:p>
      <w:pPr>
        <w:bidi w:val="0"/>
        <w:rPr>
          <w:rFonts w:hint="default"/>
        </w:rPr>
      </w:pPr>
      <w:r>
        <w:rPr>
          <w:rFonts w:hint="default"/>
        </w:rPr>
        <w:t>.about .about-content</w:t>
      </w:r>
    </w:p>
    <w:p>
      <w:pPr>
        <w:bidi w:val="0"/>
        <w:rPr>
          <w:rFonts w:hint="default"/>
        </w:rPr>
      </w:pPr>
      <w:r>
        <w:rPr>
          <w:rFonts w:hint="default"/>
        </w:rPr>
        <w:t>{</w:t>
      </w:r>
    </w:p>
    <w:p>
      <w:pPr>
        <w:bidi w:val="0"/>
        <w:rPr>
          <w:rFonts w:hint="default"/>
        </w:rPr>
      </w:pPr>
      <w:r>
        <w:rPr>
          <w:rFonts w:hint="default"/>
        </w:rPr>
        <w:t xml:space="preserve">    flex: 0 0 100%;</w:t>
      </w:r>
    </w:p>
    <w:p>
      <w:pPr>
        <w:bidi w:val="0"/>
        <w:rPr>
          <w:rFonts w:hint="default"/>
        </w:rPr>
      </w:pPr>
      <w:r>
        <w:rPr>
          <w:rFonts w:hint="default"/>
        </w:rPr>
        <w:t xml:space="preserve">    max-width: 100%;</w:t>
      </w:r>
    </w:p>
    <w:p>
      <w:pPr>
        <w:bidi w:val="0"/>
        <w:rPr>
          <w:rFonts w:hint="default"/>
        </w:rPr>
      </w:pPr>
      <w:r>
        <w:rPr>
          <w:rFonts w:hint="default"/>
        </w:rPr>
        <w:t>}</w:t>
      </w:r>
    </w:p>
    <w:p>
      <w:pPr>
        <w:bidi w:val="0"/>
        <w:rPr>
          <w:rFonts w:hint="default"/>
        </w:rPr>
      </w:pPr>
      <w:r>
        <w:rPr>
          <w:rFonts w:hint="default"/>
        </w:rPr>
        <w:t>.about .about-content .about-text</w:t>
      </w:r>
    </w:p>
    <w:p>
      <w:pPr>
        <w:bidi w:val="0"/>
        <w:rPr>
          <w:rFonts w:hint="default"/>
        </w:rPr>
      </w:pPr>
      <w:r>
        <w:rPr>
          <w:rFonts w:hint="default"/>
        </w:rPr>
        <w:t>{</w:t>
      </w:r>
    </w:p>
    <w:p>
      <w:pPr>
        <w:bidi w:val="0"/>
        <w:rPr>
          <w:rFonts w:hint="default"/>
        </w:rPr>
      </w:pPr>
      <w:r>
        <w:rPr>
          <w:rFonts w:hint="default"/>
        </w:rPr>
        <w:t xml:space="preserve">    flex: 0 0 100%;</w:t>
      </w:r>
    </w:p>
    <w:p>
      <w:pPr>
        <w:bidi w:val="0"/>
        <w:rPr>
          <w:rFonts w:hint="default"/>
        </w:rPr>
      </w:pPr>
      <w:r>
        <w:rPr>
          <w:rFonts w:hint="default"/>
        </w:rPr>
        <w:t xml:space="preserve">    max-width: 100%;</w:t>
      </w:r>
    </w:p>
    <w:p>
      <w:pPr>
        <w:bidi w:val="0"/>
        <w:rPr>
          <w:rFonts w:hint="default"/>
        </w:rPr>
      </w:pPr>
      <w:r>
        <w:rPr>
          <w:rFonts w:hint="default"/>
        </w:rPr>
        <w:t>}</w:t>
      </w:r>
    </w:p>
    <w:p>
      <w:pPr>
        <w:bidi w:val="0"/>
        <w:rPr>
          <w:rFonts w:hint="default"/>
        </w:rPr>
      </w:pPr>
      <w:r>
        <w:rPr>
          <w:rFonts w:hint="default"/>
        </w:rPr>
        <w:t>.about .about-content .about-text h3</w:t>
      </w:r>
    </w:p>
    <w:p>
      <w:pPr>
        <w:bidi w:val="0"/>
        <w:rPr>
          <w:rFonts w:hint="default"/>
        </w:rPr>
      </w:pPr>
      <w:r>
        <w:rPr>
          <w:rFonts w:hint="default"/>
        </w:rPr>
        <w:t>{</w:t>
      </w:r>
    </w:p>
    <w:p>
      <w:pPr>
        <w:bidi w:val="0"/>
        <w:rPr>
          <w:rFonts w:hint="default"/>
        </w:rPr>
      </w:pPr>
      <w:r>
        <w:rPr>
          <w:rFonts w:hint="default"/>
        </w:rPr>
        <w:t xml:space="preserve">    font-size: 24px;</w:t>
      </w:r>
    </w:p>
    <w:p>
      <w:pPr>
        <w:bidi w:val="0"/>
        <w:rPr>
          <w:rFonts w:hint="default"/>
        </w:rPr>
      </w:pPr>
      <w:r>
        <w:rPr>
          <w:rFonts w:hint="default"/>
        </w:rPr>
        <w:t xml:space="preserve">    margin-bottom: 15px;</w:t>
      </w:r>
    </w:p>
    <w:p>
      <w:pPr>
        <w:bidi w:val="0"/>
        <w:rPr>
          <w:rFonts w:hint="default"/>
        </w:rPr>
      </w:pPr>
      <w:r>
        <w:rPr>
          <w:rFonts w:hint="default"/>
        </w:rPr>
        <w:t xml:space="preserve">    font-family: 700;</w:t>
      </w:r>
    </w:p>
    <w:p>
      <w:pPr>
        <w:bidi w:val="0"/>
        <w:rPr>
          <w:rFonts w:hint="default"/>
        </w:rPr>
      </w:pPr>
      <w:r>
        <w:rPr>
          <w:rFonts w:hint="default"/>
        </w:rPr>
        <w:t xml:space="preserve">    color: var(--text-black-900);</w:t>
      </w:r>
    </w:p>
    <w:p>
      <w:pPr>
        <w:bidi w:val="0"/>
        <w:rPr>
          <w:rFonts w:hint="default"/>
        </w:rPr>
      </w:pPr>
      <w:r>
        <w:rPr>
          <w:rFonts w:hint="default"/>
        </w:rPr>
        <w:t>}</w:t>
      </w:r>
    </w:p>
    <w:p>
      <w:pPr>
        <w:bidi w:val="0"/>
        <w:rPr>
          <w:rFonts w:hint="default"/>
        </w:rPr>
      </w:pPr>
      <w:r>
        <w:rPr>
          <w:rFonts w:hint="default"/>
        </w:rPr>
        <w:t>.about .about-content .about-text h3 span</w:t>
      </w:r>
    </w:p>
    <w:p>
      <w:pPr>
        <w:bidi w:val="0"/>
        <w:rPr>
          <w:rFonts w:hint="default"/>
        </w:rPr>
      </w:pPr>
      <w:r>
        <w:rPr>
          <w:rFonts w:hint="default"/>
        </w:rPr>
        <w:t>{</w:t>
      </w:r>
    </w:p>
    <w:p>
      <w:pPr>
        <w:bidi w:val="0"/>
        <w:rPr>
          <w:rFonts w:hint="default"/>
        </w:rPr>
      </w:pPr>
      <w:r>
        <w:rPr>
          <w:rFonts w:hint="default"/>
        </w:rPr>
        <w:t xml:space="preserve">    color: red;</w:t>
      </w:r>
    </w:p>
    <w:p>
      <w:pPr>
        <w:bidi w:val="0"/>
        <w:rPr>
          <w:rFonts w:hint="default"/>
        </w:rPr>
      </w:pPr>
      <w:r>
        <w:rPr>
          <w:rFonts w:hint="default"/>
        </w:rPr>
        <w:t>}</w:t>
      </w:r>
    </w:p>
    <w:p>
      <w:pPr>
        <w:bidi w:val="0"/>
        <w:rPr>
          <w:rFonts w:hint="default"/>
        </w:rPr>
      </w:pPr>
      <w:r>
        <w:rPr>
          <w:rFonts w:hint="default"/>
        </w:rPr>
        <w:t>.about .about-content .about-text p</w:t>
      </w:r>
    </w:p>
    <w:p>
      <w:pPr>
        <w:bidi w:val="0"/>
        <w:rPr>
          <w:rFonts w:hint="default"/>
        </w:rPr>
      </w:pPr>
      <w:r>
        <w:rPr>
          <w:rFonts w:hint="default"/>
        </w:rPr>
        <w:t>{</w:t>
      </w:r>
    </w:p>
    <w:p>
      <w:pPr>
        <w:bidi w:val="0"/>
        <w:rPr>
          <w:rFonts w:hint="default"/>
        </w:rPr>
      </w:pPr>
      <w:r>
        <w:rPr>
          <w:rFonts w:hint="default"/>
        </w:rPr>
        <w:t xml:space="preserve">    font-size: 16px;</w:t>
      </w:r>
    </w:p>
    <w:p>
      <w:pPr>
        <w:bidi w:val="0"/>
        <w:rPr>
          <w:rFonts w:hint="default"/>
        </w:rPr>
      </w:pPr>
      <w:r>
        <w:rPr>
          <w:rFonts w:hint="default"/>
        </w:rPr>
        <w:t xml:space="preserve">    line-height: 25px;</w:t>
      </w:r>
    </w:p>
    <w:p>
      <w:pPr>
        <w:bidi w:val="0"/>
        <w:rPr>
          <w:rFonts w:hint="default"/>
        </w:rPr>
      </w:pPr>
      <w:r>
        <w:rPr>
          <w:rFonts w:hint="default"/>
        </w:rPr>
        <w:t xml:space="preserve">    color: var(--text-black-700);</w:t>
      </w:r>
    </w:p>
    <w:p>
      <w:pPr>
        <w:bidi w:val="0"/>
        <w:rPr>
          <w:rFonts w:hint="default"/>
        </w:rPr>
      </w:pPr>
      <w:r>
        <w:rPr>
          <w:rFonts w:hint="default"/>
        </w:rPr>
        <w:t>}</w:t>
      </w:r>
    </w:p>
    <w:p>
      <w:pPr>
        <w:bidi w:val="0"/>
        <w:rPr>
          <w:rFonts w:hint="default"/>
        </w:rPr>
      </w:pPr>
      <w:r>
        <w:rPr>
          <w:rFonts w:hint="default"/>
        </w:rPr>
        <w:t>.about .about-content .personal-info</w:t>
      </w:r>
    </w:p>
    <w:p>
      <w:pPr>
        <w:bidi w:val="0"/>
        <w:rPr>
          <w:rFonts w:hint="default"/>
        </w:rPr>
      </w:pPr>
      <w:r>
        <w:rPr>
          <w:rFonts w:hint="default"/>
        </w:rPr>
        <w:t>{</w:t>
      </w:r>
    </w:p>
    <w:p>
      <w:pPr>
        <w:bidi w:val="0"/>
        <w:rPr>
          <w:rFonts w:hint="default"/>
        </w:rPr>
      </w:pPr>
      <w:r>
        <w:rPr>
          <w:rFonts w:hint="default"/>
        </w:rPr>
        <w:t xml:space="preserve">    flex: 0 0 60%;</w:t>
      </w:r>
    </w:p>
    <w:p>
      <w:pPr>
        <w:bidi w:val="0"/>
        <w:rPr>
          <w:rFonts w:hint="default"/>
        </w:rPr>
      </w:pPr>
      <w:r>
        <w:rPr>
          <w:rFonts w:hint="default"/>
        </w:rPr>
        <w:t xml:space="preserve">    max-width: 60%; </w:t>
      </w:r>
    </w:p>
    <w:p>
      <w:pPr>
        <w:bidi w:val="0"/>
        <w:rPr>
          <w:rFonts w:hint="default"/>
        </w:rPr>
      </w:pPr>
      <w:r>
        <w:rPr>
          <w:rFonts w:hint="default"/>
        </w:rPr>
        <w:t xml:space="preserve">    margin-top: 40px;</w:t>
      </w:r>
    </w:p>
    <w:p>
      <w:pPr>
        <w:bidi w:val="0"/>
        <w:rPr>
          <w:rFonts w:hint="default"/>
        </w:rPr>
      </w:pPr>
      <w:r>
        <w:rPr>
          <w:rFonts w:hint="default"/>
        </w:rPr>
        <w:t>}</w:t>
      </w:r>
    </w:p>
    <w:p>
      <w:pPr>
        <w:bidi w:val="0"/>
        <w:rPr>
          <w:rFonts w:hint="default"/>
        </w:rPr>
      </w:pPr>
      <w:r>
        <w:rPr>
          <w:rFonts w:hint="default"/>
        </w:rPr>
        <w:t>.about .about-content .personal-info .info-item</w:t>
      </w:r>
    </w:p>
    <w:p>
      <w:pPr>
        <w:bidi w:val="0"/>
        <w:rPr>
          <w:rFonts w:hint="default"/>
        </w:rPr>
      </w:pPr>
      <w:r>
        <w:rPr>
          <w:rFonts w:hint="default"/>
        </w:rPr>
        <w:t>{</w:t>
      </w:r>
    </w:p>
    <w:p>
      <w:pPr>
        <w:bidi w:val="0"/>
        <w:rPr>
          <w:rFonts w:hint="default"/>
        </w:rPr>
      </w:pPr>
      <w:r>
        <w:rPr>
          <w:rFonts w:hint="default"/>
        </w:rPr>
        <w:t xml:space="preserve">    flex: 0 0 50%;</w:t>
      </w:r>
    </w:p>
    <w:p>
      <w:pPr>
        <w:bidi w:val="0"/>
        <w:rPr>
          <w:rFonts w:hint="default"/>
        </w:rPr>
      </w:pPr>
      <w:r>
        <w:rPr>
          <w:rFonts w:hint="default"/>
        </w:rPr>
        <w:t xml:space="preserve">    max-width: 50%; </w:t>
      </w:r>
    </w:p>
    <w:p>
      <w:pPr>
        <w:bidi w:val="0"/>
        <w:rPr>
          <w:rFonts w:hint="default"/>
        </w:rPr>
      </w:pPr>
      <w:r>
        <w:rPr>
          <w:rFonts w:hint="default"/>
        </w:rPr>
        <w:t>}</w:t>
      </w:r>
    </w:p>
    <w:p>
      <w:pPr>
        <w:bidi w:val="0"/>
        <w:rPr>
          <w:rFonts w:hint="default"/>
        </w:rPr>
      </w:pPr>
      <w:r>
        <w:rPr>
          <w:rFonts w:hint="default"/>
        </w:rPr>
        <w:t>.about .about-content .personal-info .info-item p</w:t>
      </w:r>
    </w:p>
    <w:p>
      <w:pPr>
        <w:bidi w:val="0"/>
        <w:rPr>
          <w:rFonts w:hint="default"/>
        </w:rPr>
      </w:pPr>
      <w:r>
        <w:rPr>
          <w:rFonts w:hint="default"/>
        </w:rPr>
        <w:t>{</w:t>
      </w:r>
    </w:p>
    <w:p>
      <w:pPr>
        <w:bidi w:val="0"/>
        <w:rPr>
          <w:rFonts w:hint="default"/>
        </w:rPr>
      </w:pPr>
      <w:r>
        <w:rPr>
          <w:rFonts w:hint="default"/>
        </w:rPr>
        <w:t xml:space="preserve">    font-weight: 600;</w:t>
      </w:r>
    </w:p>
    <w:p>
      <w:pPr>
        <w:bidi w:val="0"/>
        <w:rPr>
          <w:rFonts w:hint="default"/>
        </w:rPr>
      </w:pPr>
      <w:r>
        <w:rPr>
          <w:rFonts w:hint="default"/>
        </w:rPr>
        <w:t xml:space="preserve">    padding: 10px 0;</w:t>
      </w:r>
    </w:p>
    <w:p>
      <w:pPr>
        <w:bidi w:val="0"/>
        <w:rPr>
          <w:rFonts w:hint="default"/>
        </w:rPr>
      </w:pPr>
      <w:r>
        <w:rPr>
          <w:rFonts w:hint="default"/>
        </w:rPr>
        <w:t xml:space="preserve">    font-size: 16px;</w:t>
      </w:r>
    </w:p>
    <w:p>
      <w:pPr>
        <w:bidi w:val="0"/>
        <w:rPr>
          <w:rFonts w:hint="default"/>
        </w:rPr>
      </w:pPr>
      <w:r>
        <w:rPr>
          <w:rFonts w:hint="default"/>
        </w:rPr>
        <w:t xml:space="preserve">    color: var(--text-black-900);</w:t>
      </w:r>
    </w:p>
    <w:p>
      <w:pPr>
        <w:bidi w:val="0"/>
        <w:rPr>
          <w:rFonts w:hint="default"/>
        </w:rPr>
      </w:pPr>
      <w:r>
        <w:rPr>
          <w:rFonts w:hint="default"/>
        </w:rPr>
        <w:t xml:space="preserve">    border-bottom: 1px solid var(--bg-black-50);</w:t>
      </w:r>
    </w:p>
    <w:p>
      <w:pPr>
        <w:bidi w:val="0"/>
        <w:rPr>
          <w:rFonts w:hint="default"/>
        </w:rPr>
      </w:pPr>
      <w:r>
        <w:rPr>
          <w:rFonts w:hint="default"/>
        </w:rPr>
        <w:t>}</w:t>
      </w:r>
    </w:p>
    <w:p>
      <w:pPr>
        <w:bidi w:val="0"/>
        <w:rPr>
          <w:rFonts w:hint="default"/>
        </w:rPr>
      </w:pPr>
      <w:r>
        <w:rPr>
          <w:rFonts w:hint="default"/>
        </w:rPr>
        <w:t>.about .about-content .personal-info .info-item p span</w:t>
      </w:r>
    </w:p>
    <w:p>
      <w:pPr>
        <w:bidi w:val="0"/>
        <w:rPr>
          <w:rFonts w:hint="default"/>
        </w:rPr>
      </w:pPr>
      <w:r>
        <w:rPr>
          <w:rFonts w:hint="default"/>
        </w:rPr>
        <w:t>{</w:t>
      </w:r>
    </w:p>
    <w:p>
      <w:pPr>
        <w:bidi w:val="0"/>
        <w:rPr>
          <w:rFonts w:hint="default"/>
        </w:rPr>
      </w:pPr>
      <w:r>
        <w:rPr>
          <w:rFonts w:hint="default"/>
        </w:rPr>
        <w:t xml:space="preserve">    font-weight: 400;</w:t>
      </w:r>
    </w:p>
    <w:p>
      <w:pPr>
        <w:bidi w:val="0"/>
        <w:rPr>
          <w:rFonts w:hint="default"/>
        </w:rPr>
      </w:pPr>
      <w:r>
        <w:rPr>
          <w:rFonts w:hint="default"/>
        </w:rPr>
        <w:t xml:space="preserve">    color: var(--text-black-700);</w:t>
      </w:r>
    </w:p>
    <w:p>
      <w:pPr>
        <w:bidi w:val="0"/>
        <w:rPr>
          <w:rFonts w:hint="default"/>
        </w:rPr>
      </w:pPr>
      <w:r>
        <w:rPr>
          <w:rFonts w:hint="default"/>
        </w:rPr>
        <w:t xml:space="preserve">    margin-left: 4px;</w:t>
      </w:r>
    </w:p>
    <w:p>
      <w:pPr>
        <w:bidi w:val="0"/>
        <w:rPr>
          <w:rFonts w:hint="default"/>
        </w:rPr>
      </w:pPr>
      <w:r>
        <w:rPr>
          <w:rFonts w:hint="default"/>
        </w:rPr>
        <w:t xml:space="preserve">    display: inline-block;</w:t>
      </w:r>
    </w:p>
    <w:p>
      <w:pPr>
        <w:bidi w:val="0"/>
        <w:rPr>
          <w:rFonts w:hint="default"/>
        </w:rPr>
      </w:pPr>
      <w:r>
        <w:rPr>
          <w:rFonts w:hint="default"/>
        </w:rPr>
        <w:t>}</w:t>
      </w:r>
    </w:p>
    <w:p>
      <w:pPr>
        <w:bidi w:val="0"/>
        <w:rPr>
          <w:rFonts w:hint="default"/>
        </w:rPr>
      </w:pPr>
      <w:r>
        <w:rPr>
          <w:rFonts w:hint="default"/>
        </w:rPr>
        <w:t>.about .about-content .personal-info .buttons</w:t>
      </w:r>
    </w:p>
    <w:p>
      <w:pPr>
        <w:bidi w:val="0"/>
        <w:rPr>
          <w:rFonts w:hint="default"/>
        </w:rPr>
      </w:pPr>
      <w:r>
        <w:rPr>
          <w:rFonts w:hint="default"/>
        </w:rPr>
        <w:t>{</w:t>
      </w:r>
    </w:p>
    <w:p>
      <w:pPr>
        <w:bidi w:val="0"/>
        <w:rPr>
          <w:rFonts w:hint="default"/>
        </w:rPr>
      </w:pPr>
      <w:r>
        <w:rPr>
          <w:rFonts w:hint="default"/>
        </w:rPr>
        <w:t xml:space="preserve">    margin-top: 30px;</w:t>
      </w:r>
    </w:p>
    <w:p>
      <w:pPr>
        <w:bidi w:val="0"/>
        <w:rPr>
          <w:rFonts w:hint="default"/>
        </w:rPr>
      </w:pPr>
      <w:r>
        <w:rPr>
          <w:rFonts w:hint="default"/>
        </w:rPr>
        <w:t>}</w:t>
      </w:r>
    </w:p>
    <w:p>
      <w:pPr>
        <w:bidi w:val="0"/>
        <w:rPr>
          <w:rFonts w:hint="default"/>
        </w:rPr>
      </w:pPr>
      <w:r>
        <w:rPr>
          <w:rFonts w:hint="default"/>
        </w:rPr>
        <w:t>.about .about-content .personal-info .buttons .btn</w:t>
      </w:r>
    </w:p>
    <w:p>
      <w:pPr>
        <w:bidi w:val="0"/>
        <w:rPr>
          <w:rFonts w:hint="default"/>
        </w:rPr>
      </w:pPr>
      <w:r>
        <w:rPr>
          <w:rFonts w:hint="default"/>
        </w:rPr>
        <w:t>{</w:t>
      </w:r>
    </w:p>
    <w:p>
      <w:pPr>
        <w:bidi w:val="0"/>
        <w:rPr>
          <w:rFonts w:hint="default"/>
        </w:rPr>
      </w:pPr>
      <w:r>
        <w:rPr>
          <w:rFonts w:hint="default"/>
        </w:rPr>
        <w:t xml:space="preserve">    margin-right: 15px;</w:t>
      </w:r>
    </w:p>
    <w:p>
      <w:pPr>
        <w:bidi w:val="0"/>
        <w:rPr>
          <w:rFonts w:hint="default"/>
        </w:rPr>
      </w:pPr>
      <w:r>
        <w:rPr>
          <w:rFonts w:hint="default"/>
        </w:rPr>
        <w:t xml:space="preserve">    margin-top: 10px;</w:t>
      </w:r>
    </w:p>
    <w:p>
      <w:pPr>
        <w:bidi w:val="0"/>
        <w:rPr>
          <w:rFonts w:hint="default"/>
        </w:rPr>
      </w:pPr>
      <w:r>
        <w:rPr>
          <w:rFonts w:hint="default"/>
        </w:rPr>
        <w:t>}</w:t>
      </w:r>
    </w:p>
    <w:p>
      <w:pPr>
        <w:bidi w:val="0"/>
        <w:rPr>
          <w:rFonts w:hint="default"/>
        </w:rPr>
      </w:pPr>
      <w:r>
        <w:rPr>
          <w:rFonts w:hint="default"/>
        </w:rPr>
        <w:t>.about .about-content .skills</w:t>
      </w:r>
    </w:p>
    <w:p>
      <w:pPr>
        <w:bidi w:val="0"/>
        <w:rPr>
          <w:rFonts w:hint="default"/>
        </w:rPr>
      </w:pPr>
      <w:r>
        <w:rPr>
          <w:rFonts w:hint="default"/>
        </w:rPr>
        <w:t>{</w:t>
      </w:r>
    </w:p>
    <w:p>
      <w:pPr>
        <w:bidi w:val="0"/>
        <w:rPr>
          <w:rFonts w:hint="default"/>
        </w:rPr>
      </w:pPr>
      <w:r>
        <w:rPr>
          <w:rFonts w:hint="default"/>
        </w:rPr>
        <w:t xml:space="preserve">    flex: 0 0 40%;</w:t>
      </w:r>
    </w:p>
    <w:p>
      <w:pPr>
        <w:bidi w:val="0"/>
        <w:rPr>
          <w:rFonts w:hint="default"/>
        </w:rPr>
      </w:pPr>
      <w:r>
        <w:rPr>
          <w:rFonts w:hint="default"/>
        </w:rPr>
        <w:t xml:space="preserve">    max-width: 40%; </w:t>
      </w:r>
    </w:p>
    <w:p>
      <w:pPr>
        <w:bidi w:val="0"/>
        <w:rPr>
          <w:rFonts w:hint="default"/>
        </w:rPr>
      </w:pPr>
      <w:r>
        <w:rPr>
          <w:rFonts w:hint="default"/>
        </w:rPr>
        <w:t xml:space="preserve">    margin-top: 40px;</w:t>
      </w:r>
    </w:p>
    <w:p>
      <w:pPr>
        <w:bidi w:val="0"/>
        <w:rPr>
          <w:rFonts w:hint="default"/>
        </w:rPr>
      </w:pPr>
      <w:r>
        <w:rPr>
          <w:rFonts w:hint="default"/>
        </w:rPr>
        <w:t>}</w:t>
      </w:r>
    </w:p>
    <w:p>
      <w:pPr>
        <w:bidi w:val="0"/>
        <w:rPr>
          <w:rFonts w:hint="default"/>
        </w:rPr>
      </w:pPr>
      <w:r>
        <w:rPr>
          <w:rFonts w:hint="default"/>
        </w:rPr>
        <w:t>.about .about-content .skills .skill-item</w:t>
      </w:r>
    </w:p>
    <w:p>
      <w:pPr>
        <w:bidi w:val="0"/>
        <w:rPr>
          <w:rFonts w:hint="default"/>
        </w:rPr>
      </w:pPr>
      <w:r>
        <w:rPr>
          <w:rFonts w:hint="default"/>
        </w:rPr>
        <w:t>{</w:t>
      </w:r>
    </w:p>
    <w:p>
      <w:pPr>
        <w:bidi w:val="0"/>
        <w:rPr>
          <w:rFonts w:hint="default"/>
        </w:rPr>
      </w:pPr>
      <w:r>
        <w:rPr>
          <w:rFonts w:hint="default"/>
        </w:rPr>
        <w:t xml:space="preserve">    flex: 0 0 100%;</w:t>
      </w:r>
    </w:p>
    <w:p>
      <w:pPr>
        <w:bidi w:val="0"/>
        <w:rPr>
          <w:rFonts w:hint="default"/>
        </w:rPr>
      </w:pPr>
      <w:r>
        <w:rPr>
          <w:rFonts w:hint="default"/>
        </w:rPr>
        <w:t xml:space="preserve">    max-width: 100%; </w:t>
      </w:r>
    </w:p>
    <w:p>
      <w:pPr>
        <w:bidi w:val="0"/>
        <w:rPr>
          <w:rFonts w:hint="default"/>
        </w:rPr>
      </w:pPr>
      <w:r>
        <w:rPr>
          <w:rFonts w:hint="default"/>
        </w:rPr>
        <w:t>}</w:t>
      </w:r>
    </w:p>
    <w:p>
      <w:pPr>
        <w:bidi w:val="0"/>
        <w:rPr>
          <w:rFonts w:hint="default"/>
        </w:rPr>
      </w:pPr>
      <w:r>
        <w:rPr>
          <w:rFonts w:hint="default"/>
        </w:rPr>
        <w:t>.about .about-content .skills .skill-item h5</w:t>
      </w:r>
    </w:p>
    <w:p>
      <w:pPr>
        <w:bidi w:val="0"/>
        <w:rPr>
          <w:rFonts w:hint="default"/>
        </w:rPr>
      </w:pPr>
      <w:r>
        <w:rPr>
          <w:rFonts w:hint="default"/>
        </w:rPr>
        <w:t>{</w:t>
      </w:r>
    </w:p>
    <w:p>
      <w:pPr>
        <w:bidi w:val="0"/>
        <w:rPr>
          <w:rFonts w:hint="default"/>
        </w:rPr>
      </w:pPr>
      <w:r>
        <w:rPr>
          <w:rFonts w:hint="default"/>
        </w:rPr>
        <w:t xml:space="preserve">    line-height: 40px;</w:t>
      </w:r>
    </w:p>
    <w:p>
      <w:pPr>
        <w:bidi w:val="0"/>
        <w:rPr>
          <w:rFonts w:hint="default"/>
        </w:rPr>
      </w:pPr>
      <w:r>
        <w:rPr>
          <w:rFonts w:hint="default"/>
        </w:rPr>
        <w:t xml:space="preserve">    font-weight: 600;</w:t>
      </w:r>
    </w:p>
    <w:p>
      <w:pPr>
        <w:bidi w:val="0"/>
        <w:rPr>
          <w:rFonts w:hint="default"/>
        </w:rPr>
      </w:pPr>
      <w:r>
        <w:rPr>
          <w:rFonts w:hint="default"/>
        </w:rPr>
        <w:t xml:space="preserve">    font-size: 16px;</w:t>
      </w:r>
    </w:p>
    <w:p>
      <w:pPr>
        <w:bidi w:val="0"/>
        <w:rPr>
          <w:rFonts w:hint="default"/>
        </w:rPr>
      </w:pPr>
      <w:r>
        <w:rPr>
          <w:rFonts w:hint="default"/>
        </w:rPr>
        <w:t xml:space="preserve">    color: var(--text-black-900);</w:t>
      </w:r>
    </w:p>
    <w:p>
      <w:pPr>
        <w:bidi w:val="0"/>
        <w:rPr>
          <w:rFonts w:hint="default"/>
        </w:rPr>
      </w:pPr>
      <w:r>
        <w:rPr>
          <w:rFonts w:hint="default"/>
        </w:rPr>
        <w:t xml:space="preserve">    text-transform: capitalize;</w:t>
      </w:r>
    </w:p>
    <w:p>
      <w:pPr>
        <w:bidi w:val="0"/>
        <w:rPr>
          <w:rFonts w:hint="default"/>
        </w:rPr>
      </w:pPr>
      <w:r>
        <w:rPr>
          <w:rFonts w:hint="default"/>
        </w:rPr>
        <w:t>}</w:t>
      </w:r>
    </w:p>
    <w:p>
      <w:pPr>
        <w:bidi w:val="0"/>
        <w:rPr>
          <w:rFonts w:hint="default"/>
        </w:rPr>
      </w:pPr>
      <w:r>
        <w:rPr>
          <w:rFonts w:hint="default"/>
        </w:rPr>
        <w:t>.about .about-content .skills .skill-item .progress</w:t>
      </w:r>
    </w:p>
    <w:p>
      <w:pPr>
        <w:bidi w:val="0"/>
        <w:rPr>
          <w:rFonts w:hint="default"/>
        </w:rPr>
      </w:pPr>
      <w:r>
        <w:rPr>
          <w:rFonts w:hint="default"/>
        </w:rPr>
        <w:t>{</w:t>
      </w:r>
    </w:p>
    <w:p>
      <w:pPr>
        <w:bidi w:val="0"/>
        <w:rPr>
          <w:rFonts w:hint="default"/>
        </w:rPr>
      </w:pPr>
      <w:r>
        <w:rPr>
          <w:rFonts w:hint="default"/>
        </w:rPr>
        <w:t xml:space="preserve">    background-color: var(--bg-black-50);</w:t>
      </w:r>
    </w:p>
    <w:p>
      <w:pPr>
        <w:bidi w:val="0"/>
        <w:rPr>
          <w:rFonts w:hint="default"/>
        </w:rPr>
      </w:pPr>
      <w:r>
        <w:rPr>
          <w:rFonts w:hint="default"/>
        </w:rPr>
        <w:t xml:space="preserve">    height: 7px;</w:t>
      </w:r>
    </w:p>
    <w:p>
      <w:pPr>
        <w:bidi w:val="0"/>
        <w:rPr>
          <w:rFonts w:hint="default"/>
        </w:rPr>
      </w:pPr>
      <w:r>
        <w:rPr>
          <w:rFonts w:hint="default"/>
        </w:rPr>
        <w:t xml:space="preserve">    border-radius: 4px;</w:t>
      </w:r>
    </w:p>
    <w:p>
      <w:pPr>
        <w:bidi w:val="0"/>
        <w:rPr>
          <w:rFonts w:hint="default"/>
        </w:rPr>
      </w:pPr>
      <w:r>
        <w:rPr>
          <w:rFonts w:hint="default"/>
        </w:rPr>
        <w:t xml:space="preserve">    width: 100%;</w:t>
      </w:r>
    </w:p>
    <w:p>
      <w:pPr>
        <w:bidi w:val="0"/>
        <w:rPr>
          <w:rFonts w:hint="default"/>
        </w:rPr>
      </w:pPr>
      <w:r>
        <w:rPr>
          <w:rFonts w:hint="default"/>
        </w:rPr>
        <w:t xml:space="preserve">    position: relative;</w:t>
      </w:r>
    </w:p>
    <w:p>
      <w:pPr>
        <w:bidi w:val="0"/>
        <w:rPr>
          <w:rFonts w:hint="default"/>
        </w:rPr>
      </w:pPr>
      <w:r>
        <w:rPr>
          <w:rFonts w:hint="default"/>
        </w:rPr>
        <w:t xml:space="preserve">} </w:t>
      </w:r>
    </w:p>
    <w:p>
      <w:pPr>
        <w:bidi w:val="0"/>
        <w:rPr>
          <w:rFonts w:hint="default"/>
        </w:rPr>
      </w:pPr>
      <w:r>
        <w:rPr>
          <w:rFonts w:hint="default"/>
        </w:rPr>
        <w:t xml:space="preserve">.about .about-content .skills .skill-item </w:t>
      </w:r>
    </w:p>
    <w:p>
      <w:pPr>
        <w:bidi w:val="0"/>
        <w:rPr>
          <w:rFonts w:hint="default"/>
        </w:rPr>
      </w:pPr>
      <w:r>
        <w:rPr>
          <w:rFonts w:hint="default"/>
        </w:rPr>
        <w:t>{</w:t>
      </w:r>
    </w:p>
    <w:p>
      <w:pPr>
        <w:bidi w:val="0"/>
        <w:rPr>
          <w:rFonts w:hint="default"/>
        </w:rPr>
      </w:pPr>
      <w:r>
        <w:rPr>
          <w:rFonts w:hint="default"/>
        </w:rPr>
        <w:t xml:space="preserve">    margin-bottom: 25px;</w:t>
      </w:r>
    </w:p>
    <w:p>
      <w:pPr>
        <w:bidi w:val="0"/>
        <w:rPr>
          <w:rFonts w:hint="default"/>
        </w:rPr>
      </w:pPr>
      <w:r>
        <w:rPr>
          <w:rFonts w:hint="default"/>
        </w:rPr>
        <w:t>}</w:t>
      </w:r>
    </w:p>
    <w:p>
      <w:pPr>
        <w:bidi w:val="0"/>
        <w:rPr>
          <w:rFonts w:hint="default"/>
        </w:rPr>
      </w:pPr>
      <w:r>
        <w:rPr>
          <w:rFonts w:hint="default"/>
        </w:rPr>
        <w:t xml:space="preserve">.about .about-content .skills .skill-item .progress .progress-in </w:t>
      </w:r>
    </w:p>
    <w:p>
      <w:pPr>
        <w:bidi w:val="0"/>
        <w:rPr>
          <w:rFonts w:hint="default"/>
        </w:rPr>
      </w:pPr>
      <w:r>
        <w:rPr>
          <w:rFonts w:hint="default"/>
        </w:rPr>
        <w:t>{</w:t>
      </w:r>
    </w:p>
    <w:p>
      <w:pPr>
        <w:bidi w:val="0"/>
        <w:rPr>
          <w:rFonts w:hint="default"/>
        </w:rPr>
      </w:pPr>
      <w:r>
        <w:rPr>
          <w:rFonts w:hint="default"/>
        </w:rPr>
        <w:t xml:space="preserve">    position: absolute;</w:t>
      </w:r>
    </w:p>
    <w:p>
      <w:pPr>
        <w:bidi w:val="0"/>
        <w:rPr>
          <w:rFonts w:hint="default"/>
        </w:rPr>
      </w:pPr>
      <w:r>
        <w:rPr>
          <w:rFonts w:hint="default"/>
        </w:rPr>
        <w:t xml:space="preserve">    left: 0;</w:t>
      </w:r>
    </w:p>
    <w:p>
      <w:pPr>
        <w:bidi w:val="0"/>
        <w:rPr>
          <w:rFonts w:hint="default"/>
        </w:rPr>
      </w:pPr>
      <w:r>
        <w:rPr>
          <w:rFonts w:hint="default"/>
        </w:rPr>
        <w:t xml:space="preserve">    top: 0;</w:t>
      </w:r>
    </w:p>
    <w:p>
      <w:pPr>
        <w:bidi w:val="0"/>
        <w:rPr>
          <w:rFonts w:hint="default"/>
        </w:rPr>
      </w:pPr>
      <w:r>
        <w:rPr>
          <w:rFonts w:hint="default"/>
        </w:rPr>
        <w:t xml:space="preserve">    height: 100%;</w:t>
      </w:r>
    </w:p>
    <w:p>
      <w:pPr>
        <w:bidi w:val="0"/>
        <w:rPr>
          <w:rFonts w:hint="default"/>
        </w:rPr>
      </w:pPr>
      <w:r>
        <w:rPr>
          <w:rFonts w:hint="default"/>
        </w:rPr>
        <w:t xml:space="preserve">    border-radius: 4px;</w:t>
      </w:r>
    </w:p>
    <w:p>
      <w:pPr>
        <w:bidi w:val="0"/>
        <w:rPr>
          <w:rFonts w:hint="default"/>
        </w:rPr>
      </w:pPr>
      <w:r>
        <w:rPr>
          <w:rFonts w:hint="default"/>
        </w:rPr>
        <w:t xml:space="preserve">    background-color: red;</w:t>
      </w:r>
    </w:p>
    <w:p>
      <w:pPr>
        <w:bidi w:val="0"/>
        <w:rPr>
          <w:rFonts w:hint="default"/>
        </w:rPr>
      </w:pPr>
      <w:r>
        <w:rPr>
          <w:rFonts w:hint="default"/>
        </w:rPr>
        <w:t>}</w:t>
      </w:r>
    </w:p>
    <w:p>
      <w:pPr>
        <w:bidi w:val="0"/>
        <w:rPr>
          <w:rFonts w:hint="default"/>
        </w:rPr>
      </w:pPr>
      <w:r>
        <w:rPr>
          <w:rFonts w:hint="default"/>
        </w:rPr>
        <w:t>.about .about-content .skills .skill-item .skill-percent</w:t>
      </w:r>
    </w:p>
    <w:p>
      <w:pPr>
        <w:bidi w:val="0"/>
        <w:rPr>
          <w:rFonts w:hint="default"/>
        </w:rPr>
      </w:pPr>
      <w:r>
        <w:rPr>
          <w:rFonts w:hint="default"/>
        </w:rPr>
        <w:t>{</w:t>
      </w:r>
    </w:p>
    <w:p>
      <w:pPr>
        <w:bidi w:val="0"/>
        <w:rPr>
          <w:rFonts w:hint="default"/>
        </w:rPr>
      </w:pPr>
      <w:r>
        <w:rPr>
          <w:rFonts w:hint="default"/>
        </w:rPr>
        <w:t xml:space="preserve">    position: absolute;</w:t>
      </w:r>
    </w:p>
    <w:p>
      <w:pPr>
        <w:bidi w:val="0"/>
        <w:rPr>
          <w:rFonts w:hint="default"/>
        </w:rPr>
      </w:pPr>
      <w:r>
        <w:rPr>
          <w:rFonts w:hint="default"/>
        </w:rPr>
        <w:t xml:space="preserve">    right: 0;</w:t>
      </w:r>
    </w:p>
    <w:p>
      <w:pPr>
        <w:bidi w:val="0"/>
        <w:rPr>
          <w:rFonts w:hint="default"/>
        </w:rPr>
      </w:pPr>
      <w:r>
        <w:rPr>
          <w:rFonts w:hint="default"/>
        </w:rPr>
        <w:t xml:space="preserve">    color: var(--text-black-900);</w:t>
      </w:r>
    </w:p>
    <w:p>
      <w:pPr>
        <w:bidi w:val="0"/>
        <w:rPr>
          <w:rFonts w:hint="default"/>
        </w:rPr>
      </w:pPr>
      <w:r>
        <w:rPr>
          <w:rFonts w:hint="default"/>
        </w:rPr>
        <w:t xml:space="preserve">    top: -40px;</w:t>
      </w:r>
    </w:p>
    <w:p>
      <w:pPr>
        <w:bidi w:val="0"/>
        <w:rPr>
          <w:rFonts w:hint="default"/>
        </w:rPr>
      </w:pPr>
      <w:r>
        <w:rPr>
          <w:rFonts w:hint="default"/>
        </w:rPr>
        <w:t xml:space="preserve">    font-weight: 400;</w:t>
      </w:r>
    </w:p>
    <w:p>
      <w:pPr>
        <w:bidi w:val="0"/>
        <w:rPr>
          <w:rFonts w:hint="default"/>
        </w:rPr>
      </w:pPr>
      <w:r>
        <w:rPr>
          <w:rFonts w:hint="default"/>
        </w:rPr>
        <w:t xml:space="preserve">    line-height: 40px;</w:t>
      </w:r>
    </w:p>
    <w:p>
      <w:pPr>
        <w:bidi w:val="0"/>
        <w:rPr>
          <w:rFonts w:hint="default"/>
        </w:rPr>
      </w:pPr>
      <w:r>
        <w:rPr>
          <w:rFonts w:hint="default"/>
        </w:rPr>
        <w:t>}</w:t>
      </w:r>
    </w:p>
    <w:p>
      <w:pPr>
        <w:bidi w:val="0"/>
        <w:rPr>
          <w:rFonts w:hint="default"/>
        </w:rPr>
      </w:pPr>
      <w:r>
        <w:rPr>
          <w:rFonts w:hint="default"/>
        </w:rPr>
        <w:t>.about .about-content .education</w:t>
      </w:r>
    </w:p>
    <w:p>
      <w:pPr>
        <w:bidi w:val="0"/>
        <w:rPr>
          <w:rFonts w:hint="default"/>
        </w:rPr>
      </w:pPr>
      <w:r>
        <w:rPr>
          <w:rFonts w:hint="default"/>
        </w:rPr>
        <w:t>{</w:t>
      </w:r>
    </w:p>
    <w:p>
      <w:pPr>
        <w:bidi w:val="0"/>
        <w:rPr>
          <w:rFonts w:hint="default"/>
        </w:rPr>
      </w:pPr>
      <w:r>
        <w:rPr>
          <w:rFonts w:hint="default"/>
        </w:rPr>
        <w:t xml:space="preserve">    flex: 0 0 50%;</w:t>
      </w:r>
    </w:p>
    <w:p>
      <w:pPr>
        <w:bidi w:val="0"/>
        <w:rPr>
          <w:rFonts w:hint="default"/>
        </w:rPr>
      </w:pPr>
      <w:r>
        <w:rPr>
          <w:rFonts w:hint="default"/>
        </w:rPr>
        <w:t xml:space="preserve">    max-width: 50%; </w:t>
      </w:r>
    </w:p>
    <w:p>
      <w:pPr>
        <w:bidi w:val="0"/>
        <w:rPr>
          <w:rFonts w:hint="default"/>
        </w:rPr>
      </w:pPr>
      <w:r>
        <w:rPr>
          <w:rFonts w:hint="default"/>
        </w:rPr>
        <w:t xml:space="preserve">    margin-top: 30px;</w:t>
      </w:r>
    </w:p>
    <w:p>
      <w:pPr>
        <w:bidi w:val="0"/>
        <w:rPr>
          <w:rFonts w:hint="default"/>
        </w:rPr>
      </w:pPr>
      <w:r>
        <w:rPr>
          <w:rFonts w:hint="default"/>
        </w:rPr>
        <w:t>}</w:t>
      </w:r>
    </w:p>
    <w:p>
      <w:pPr>
        <w:bidi w:val="0"/>
        <w:rPr>
          <w:rFonts w:hint="default"/>
        </w:rPr>
      </w:pPr>
      <w:r>
        <w:rPr>
          <w:rFonts w:hint="default"/>
        </w:rPr>
        <w:t>.about .about-content h3.title</w:t>
      </w:r>
    </w:p>
    <w:p>
      <w:pPr>
        <w:bidi w:val="0"/>
        <w:rPr>
          <w:rFonts w:hint="default"/>
        </w:rPr>
      </w:pPr>
      <w:r>
        <w:rPr>
          <w:rFonts w:hint="default"/>
        </w:rPr>
        <w:t>{</w:t>
      </w:r>
    </w:p>
    <w:p>
      <w:pPr>
        <w:bidi w:val="0"/>
        <w:rPr>
          <w:rFonts w:hint="default"/>
        </w:rPr>
      </w:pPr>
      <w:r>
        <w:rPr>
          <w:rFonts w:hint="default"/>
        </w:rPr>
        <w:t xml:space="preserve">    font-size: 24px;</w:t>
      </w:r>
    </w:p>
    <w:p>
      <w:pPr>
        <w:bidi w:val="0"/>
        <w:rPr>
          <w:rFonts w:hint="default"/>
        </w:rPr>
      </w:pPr>
      <w:r>
        <w:rPr>
          <w:rFonts w:hint="default"/>
        </w:rPr>
        <w:t xml:space="preserve">    margin-bottom: 30px;</w:t>
      </w:r>
    </w:p>
    <w:p>
      <w:pPr>
        <w:bidi w:val="0"/>
        <w:rPr>
          <w:rFonts w:hint="default"/>
        </w:rPr>
      </w:pPr>
      <w:r>
        <w:rPr>
          <w:rFonts w:hint="default"/>
        </w:rPr>
        <w:t xml:space="preserve">    font-weight: 700;</w:t>
      </w:r>
    </w:p>
    <w:p>
      <w:pPr>
        <w:bidi w:val="0"/>
        <w:rPr>
          <w:rFonts w:hint="default"/>
        </w:rPr>
      </w:pPr>
      <w:r>
        <w:rPr>
          <w:rFonts w:hint="default"/>
        </w:rPr>
        <w:t xml:space="preserve">    color: var(--text-black-900); </w:t>
      </w:r>
    </w:p>
    <w:p>
      <w:pPr>
        <w:bidi w:val="0"/>
        <w:rPr>
          <w:rFonts w:hint="default"/>
        </w:rPr>
      </w:pPr>
      <w:r>
        <w:rPr>
          <w:rFonts w:hint="default"/>
        </w:rPr>
        <w:t>}</w:t>
      </w:r>
    </w:p>
    <w:p>
      <w:pPr>
        <w:bidi w:val="0"/>
        <w:rPr>
          <w:rFonts w:hint="default"/>
        </w:rPr>
      </w:pPr>
      <w:r>
        <w:rPr>
          <w:rFonts w:hint="default"/>
        </w:rPr>
        <w:t>.about .about-content .timeline-box</w:t>
      </w:r>
    </w:p>
    <w:p>
      <w:pPr>
        <w:bidi w:val="0"/>
        <w:rPr>
          <w:rFonts w:hint="default"/>
        </w:rPr>
      </w:pPr>
      <w:r>
        <w:rPr>
          <w:rFonts w:hint="default"/>
        </w:rPr>
        <w:t>{</w:t>
      </w:r>
    </w:p>
    <w:p>
      <w:pPr>
        <w:bidi w:val="0"/>
        <w:rPr>
          <w:rFonts w:hint="default"/>
        </w:rPr>
      </w:pPr>
      <w:r>
        <w:rPr>
          <w:rFonts w:hint="default"/>
        </w:rPr>
        <w:t xml:space="preserve">    flex: 0 0 50%;</w:t>
      </w:r>
    </w:p>
    <w:p>
      <w:pPr>
        <w:bidi w:val="0"/>
        <w:rPr>
          <w:rFonts w:hint="default"/>
        </w:rPr>
      </w:pPr>
      <w:r>
        <w:rPr>
          <w:rFonts w:hint="default"/>
        </w:rPr>
        <w:t xml:space="preserve">    max-width: 50%;  </w:t>
      </w:r>
    </w:p>
    <w:p>
      <w:pPr>
        <w:bidi w:val="0"/>
        <w:rPr>
          <w:rFonts w:hint="default"/>
        </w:rPr>
      </w:pPr>
      <w:r>
        <w:rPr>
          <w:rFonts w:hint="default"/>
        </w:rPr>
        <w:t>}</w:t>
      </w:r>
    </w:p>
    <w:p>
      <w:pPr>
        <w:bidi w:val="0"/>
        <w:rPr>
          <w:rFonts w:hint="default"/>
        </w:rPr>
      </w:pPr>
      <w:r>
        <w:rPr>
          <w:rFonts w:hint="default"/>
        </w:rPr>
        <w:t>.about .about-content .timeline</w:t>
      </w:r>
    </w:p>
    <w:p>
      <w:pPr>
        <w:bidi w:val="0"/>
        <w:rPr>
          <w:rFonts w:hint="default"/>
        </w:rPr>
      </w:pPr>
      <w:r>
        <w:rPr>
          <w:rFonts w:hint="default"/>
        </w:rPr>
        <w:t>{</w:t>
      </w:r>
    </w:p>
    <w:p>
      <w:pPr>
        <w:bidi w:val="0"/>
        <w:rPr>
          <w:rFonts w:hint="default"/>
        </w:rPr>
      </w:pPr>
      <w:r>
        <w:rPr>
          <w:rFonts w:hint="default"/>
        </w:rPr>
        <w:t xml:space="preserve">    background-color: var(--bg-black-100);</w:t>
      </w:r>
    </w:p>
    <w:p>
      <w:pPr>
        <w:bidi w:val="0"/>
        <w:rPr>
          <w:rFonts w:hint="default"/>
        </w:rPr>
      </w:pPr>
      <w:r>
        <w:rPr>
          <w:rFonts w:hint="default"/>
        </w:rPr>
        <w:t xml:space="preserve">    padding: 30px 15px;</w:t>
      </w:r>
    </w:p>
    <w:p>
      <w:pPr>
        <w:bidi w:val="0"/>
        <w:rPr>
          <w:rFonts w:hint="default"/>
        </w:rPr>
      </w:pPr>
      <w:r>
        <w:rPr>
          <w:rFonts w:hint="default"/>
        </w:rPr>
        <w:t xml:space="preserve">    border: 1px solid var(--bg-black-50);</w:t>
      </w:r>
    </w:p>
    <w:p>
      <w:pPr>
        <w:bidi w:val="0"/>
        <w:rPr>
          <w:rFonts w:hint="default"/>
        </w:rPr>
      </w:pPr>
      <w:r>
        <w:rPr>
          <w:rFonts w:hint="default"/>
        </w:rPr>
        <w:t xml:space="preserve">    border-radius: 10px;</w:t>
      </w:r>
    </w:p>
    <w:p>
      <w:pPr>
        <w:bidi w:val="0"/>
        <w:rPr>
          <w:rFonts w:hint="default"/>
        </w:rPr>
      </w:pPr>
      <w:r>
        <w:rPr>
          <w:rFonts w:hint="default"/>
        </w:rPr>
        <w:t xml:space="preserve">    width: 100%;</w:t>
      </w:r>
    </w:p>
    <w:p>
      <w:pPr>
        <w:bidi w:val="0"/>
        <w:rPr>
          <w:rFonts w:hint="default"/>
        </w:rPr>
      </w:pPr>
      <w:r>
        <w:rPr>
          <w:rFonts w:hint="default"/>
        </w:rPr>
        <w:t xml:space="preserve">    position: relative;</w:t>
      </w:r>
    </w:p>
    <w:p>
      <w:pPr>
        <w:bidi w:val="0"/>
        <w:rPr>
          <w:rFonts w:hint="default"/>
        </w:rPr>
      </w:pPr>
      <w:r>
        <w:rPr>
          <w:rFonts w:hint="default"/>
        </w:rPr>
        <w:t>}</w:t>
      </w:r>
    </w:p>
    <w:p>
      <w:pPr>
        <w:bidi w:val="0"/>
        <w:rPr>
          <w:rFonts w:hint="default"/>
        </w:rPr>
      </w:pPr>
      <w:r>
        <w:rPr>
          <w:rFonts w:hint="default"/>
        </w:rPr>
        <w:t>.about .about-content .timeline .timeline-item</w:t>
      </w:r>
    </w:p>
    <w:p>
      <w:pPr>
        <w:bidi w:val="0"/>
        <w:rPr>
          <w:rFonts w:hint="default"/>
        </w:rPr>
      </w:pPr>
      <w:r>
        <w:rPr>
          <w:rFonts w:hint="default"/>
        </w:rPr>
        <w:t>{</w:t>
      </w:r>
    </w:p>
    <w:p>
      <w:pPr>
        <w:bidi w:val="0"/>
        <w:rPr>
          <w:rFonts w:hint="default"/>
        </w:rPr>
      </w:pPr>
      <w:r>
        <w:rPr>
          <w:rFonts w:hint="default"/>
        </w:rPr>
        <w:t xml:space="preserve">    position: relative;</w:t>
      </w:r>
    </w:p>
    <w:p>
      <w:pPr>
        <w:bidi w:val="0"/>
        <w:rPr>
          <w:rFonts w:hint="default"/>
        </w:rPr>
      </w:pPr>
      <w:r>
        <w:rPr>
          <w:rFonts w:hint="default"/>
        </w:rPr>
        <w:t xml:space="preserve">    padding-left: 37px;</w:t>
      </w:r>
    </w:p>
    <w:p>
      <w:pPr>
        <w:bidi w:val="0"/>
        <w:rPr>
          <w:rFonts w:hint="default"/>
        </w:rPr>
      </w:pPr>
      <w:r>
        <w:rPr>
          <w:rFonts w:hint="default"/>
        </w:rPr>
        <w:t xml:space="preserve">    padding-bottom: 50px;</w:t>
      </w:r>
    </w:p>
    <w:p>
      <w:pPr>
        <w:bidi w:val="0"/>
        <w:rPr>
          <w:rFonts w:hint="default"/>
        </w:rPr>
      </w:pPr>
      <w:r>
        <w:rPr>
          <w:rFonts w:hint="default"/>
        </w:rPr>
        <w:t>}</w:t>
      </w:r>
    </w:p>
    <w:p>
      <w:pPr>
        <w:bidi w:val="0"/>
        <w:rPr>
          <w:rFonts w:hint="default"/>
        </w:rPr>
      </w:pPr>
      <w:r>
        <w:rPr>
          <w:rFonts w:hint="default"/>
        </w:rPr>
        <w:t>.about .about-content .timeline .timeline-item:last-child</w:t>
      </w:r>
    </w:p>
    <w:p>
      <w:pPr>
        <w:bidi w:val="0"/>
        <w:rPr>
          <w:rFonts w:hint="default"/>
        </w:rPr>
      </w:pPr>
      <w:r>
        <w:rPr>
          <w:rFonts w:hint="default"/>
        </w:rPr>
        <w:t>{</w:t>
      </w:r>
    </w:p>
    <w:p>
      <w:pPr>
        <w:bidi w:val="0"/>
        <w:rPr>
          <w:rFonts w:hint="default"/>
        </w:rPr>
      </w:pPr>
      <w:r>
        <w:rPr>
          <w:rFonts w:hint="default"/>
        </w:rPr>
        <w:t xml:space="preserve">    padding-bottom: 0;</w:t>
      </w:r>
    </w:p>
    <w:p>
      <w:pPr>
        <w:bidi w:val="0"/>
        <w:rPr>
          <w:rFonts w:hint="default"/>
        </w:rPr>
      </w:pPr>
      <w:r>
        <w:rPr>
          <w:rFonts w:hint="default"/>
        </w:rPr>
        <w:t>}</w:t>
      </w:r>
    </w:p>
    <w:p>
      <w:pPr>
        <w:bidi w:val="0"/>
        <w:rPr>
          <w:rFonts w:hint="default"/>
        </w:rPr>
      </w:pPr>
      <w:r>
        <w:rPr>
          <w:rFonts w:hint="default"/>
        </w:rPr>
        <w:t>.about .about-content .timeline .timeline-item::before</w:t>
      </w:r>
    </w:p>
    <w:p>
      <w:pPr>
        <w:bidi w:val="0"/>
        <w:rPr>
          <w:rFonts w:hint="default"/>
        </w:rPr>
      </w:pPr>
      <w:r>
        <w:rPr>
          <w:rFonts w:hint="default"/>
        </w:rPr>
        <w:t>{</w:t>
      </w:r>
    </w:p>
    <w:p>
      <w:pPr>
        <w:bidi w:val="0"/>
        <w:rPr>
          <w:rFonts w:hint="default"/>
        </w:rPr>
      </w:pPr>
      <w:r>
        <w:rPr>
          <w:rFonts w:hint="default"/>
        </w:rPr>
        <w:t xml:space="preserve">    content: '';</w:t>
      </w:r>
    </w:p>
    <w:p>
      <w:pPr>
        <w:bidi w:val="0"/>
        <w:rPr>
          <w:rFonts w:hint="default"/>
        </w:rPr>
      </w:pPr>
      <w:r>
        <w:rPr>
          <w:rFonts w:hint="default"/>
        </w:rPr>
        <w:t xml:space="preserve">    position: absolute;</w:t>
      </w:r>
    </w:p>
    <w:p>
      <w:pPr>
        <w:bidi w:val="0"/>
        <w:rPr>
          <w:rFonts w:hint="default"/>
        </w:rPr>
      </w:pPr>
      <w:r>
        <w:rPr>
          <w:rFonts w:hint="default"/>
        </w:rPr>
        <w:t xml:space="preserve">    height: 260px;</w:t>
      </w:r>
    </w:p>
    <w:p>
      <w:pPr>
        <w:bidi w:val="0"/>
        <w:rPr>
          <w:rFonts w:hint="default"/>
        </w:rPr>
      </w:pPr>
      <w:r>
        <w:rPr>
          <w:rFonts w:hint="default"/>
        </w:rPr>
        <w:t xml:space="preserve">    width: 1px;</w:t>
      </w:r>
    </w:p>
    <w:p>
      <w:pPr>
        <w:bidi w:val="0"/>
        <w:rPr>
          <w:rFonts w:hint="default"/>
        </w:rPr>
      </w:pPr>
      <w:r>
        <w:rPr>
          <w:rFonts w:hint="default"/>
        </w:rPr>
        <w:t xml:space="preserve">    left: 7px;</w:t>
      </w:r>
    </w:p>
    <w:p>
      <w:pPr>
        <w:bidi w:val="0"/>
        <w:rPr>
          <w:rFonts w:hint="default"/>
        </w:rPr>
      </w:pPr>
      <w:r>
        <w:rPr>
          <w:rFonts w:hint="default"/>
        </w:rPr>
        <w:t xml:space="preserve">    top: 0px;</w:t>
      </w:r>
    </w:p>
    <w:p>
      <w:pPr>
        <w:bidi w:val="0"/>
        <w:rPr>
          <w:rFonts w:hint="default"/>
        </w:rPr>
      </w:pPr>
      <w:r>
        <w:rPr>
          <w:rFonts w:hint="default"/>
        </w:rPr>
        <w:t xml:space="preserve">    background-color: pink; </w:t>
      </w:r>
    </w:p>
    <w:p>
      <w:pPr>
        <w:bidi w:val="0"/>
        <w:rPr>
          <w:rFonts w:hint="default"/>
        </w:rPr>
      </w:pPr>
      <w:r>
        <w:rPr>
          <w:rFonts w:hint="default"/>
        </w:rPr>
        <w:t xml:space="preserve">} </w:t>
      </w:r>
    </w:p>
    <w:p>
      <w:pPr>
        <w:bidi w:val="0"/>
        <w:rPr>
          <w:rFonts w:hint="default"/>
        </w:rPr>
      </w:pPr>
      <w:r>
        <w:rPr>
          <w:rFonts w:hint="default"/>
        </w:rPr>
        <w:t>.about .about-content .timeline .circle-dot</w:t>
      </w:r>
    </w:p>
    <w:p>
      <w:pPr>
        <w:bidi w:val="0"/>
        <w:rPr>
          <w:rFonts w:hint="default"/>
        </w:rPr>
      </w:pPr>
      <w:r>
        <w:rPr>
          <w:rFonts w:hint="default"/>
        </w:rPr>
        <w:t>{</w:t>
      </w:r>
    </w:p>
    <w:p>
      <w:pPr>
        <w:bidi w:val="0"/>
        <w:rPr>
          <w:rFonts w:hint="default"/>
        </w:rPr>
      </w:pPr>
      <w:r>
        <w:rPr>
          <w:rFonts w:hint="default"/>
        </w:rPr>
        <w:t xml:space="preserve">    position: absolute;</w:t>
      </w:r>
    </w:p>
    <w:p>
      <w:pPr>
        <w:bidi w:val="0"/>
        <w:rPr>
          <w:rFonts w:hint="default"/>
        </w:rPr>
      </w:pPr>
      <w:r>
        <w:rPr>
          <w:rFonts w:hint="default"/>
        </w:rPr>
        <w:t xml:space="preserve">    left: 0;</w:t>
      </w:r>
    </w:p>
    <w:p>
      <w:pPr>
        <w:bidi w:val="0"/>
        <w:rPr>
          <w:rFonts w:hint="default"/>
        </w:rPr>
      </w:pPr>
      <w:r>
        <w:rPr>
          <w:rFonts w:hint="default"/>
        </w:rPr>
        <w:t xml:space="preserve">    top: 0;</w:t>
      </w:r>
    </w:p>
    <w:p>
      <w:pPr>
        <w:bidi w:val="0"/>
        <w:rPr>
          <w:rFonts w:hint="default"/>
        </w:rPr>
      </w:pPr>
      <w:r>
        <w:rPr>
          <w:rFonts w:hint="default"/>
        </w:rPr>
        <w:t xml:space="preserve">    height: 15px;</w:t>
      </w:r>
    </w:p>
    <w:p>
      <w:pPr>
        <w:bidi w:val="0"/>
        <w:rPr>
          <w:rFonts w:hint="default"/>
        </w:rPr>
      </w:pPr>
      <w:r>
        <w:rPr>
          <w:rFonts w:hint="default"/>
        </w:rPr>
        <w:t xml:space="preserve">    width: 15px;</w:t>
      </w:r>
    </w:p>
    <w:p>
      <w:pPr>
        <w:bidi w:val="0"/>
        <w:rPr>
          <w:rFonts w:hint="default"/>
        </w:rPr>
      </w:pPr>
      <w:r>
        <w:rPr>
          <w:rFonts w:hint="default"/>
        </w:rPr>
        <w:t xml:space="preserve">    border-radius: 50%;</w:t>
      </w:r>
    </w:p>
    <w:p>
      <w:pPr>
        <w:bidi w:val="0"/>
        <w:rPr>
          <w:rFonts w:hint="default"/>
        </w:rPr>
      </w:pPr>
      <w:r>
        <w:rPr>
          <w:rFonts w:hint="default"/>
        </w:rPr>
        <w:t xml:space="preserve">    background-color: red; </w:t>
      </w:r>
    </w:p>
    <w:p>
      <w:pPr>
        <w:bidi w:val="0"/>
        <w:rPr>
          <w:rFonts w:hint="default"/>
        </w:rPr>
      </w:pPr>
      <w:r>
        <w:rPr>
          <w:rFonts w:hint="default"/>
        </w:rPr>
        <w:t>}</w:t>
      </w:r>
    </w:p>
    <w:p>
      <w:pPr>
        <w:bidi w:val="0"/>
        <w:rPr>
          <w:rFonts w:hint="default"/>
        </w:rPr>
      </w:pPr>
      <w:r>
        <w:rPr>
          <w:rFonts w:hint="default"/>
        </w:rPr>
        <w:t>.about .about-content .timeline .timeline-date</w:t>
      </w:r>
    </w:p>
    <w:p>
      <w:pPr>
        <w:bidi w:val="0"/>
        <w:rPr>
          <w:rFonts w:hint="default"/>
        </w:rPr>
      </w:pPr>
      <w:r>
        <w:rPr>
          <w:rFonts w:hint="default"/>
        </w:rPr>
        <w:t>{</w:t>
      </w:r>
    </w:p>
    <w:p>
      <w:pPr>
        <w:bidi w:val="0"/>
        <w:rPr>
          <w:rFonts w:hint="default"/>
        </w:rPr>
      </w:pPr>
      <w:r>
        <w:rPr>
          <w:rFonts w:hint="default"/>
        </w:rPr>
        <w:t xml:space="preserve">    font-weight: 400;</w:t>
      </w:r>
    </w:p>
    <w:p>
      <w:pPr>
        <w:bidi w:val="0"/>
        <w:rPr>
          <w:rFonts w:hint="default"/>
        </w:rPr>
      </w:pPr>
      <w:r>
        <w:rPr>
          <w:rFonts w:hint="default"/>
        </w:rPr>
        <w:t xml:space="preserve">    font-size: 20px;</w:t>
      </w:r>
    </w:p>
    <w:p>
      <w:pPr>
        <w:bidi w:val="0"/>
        <w:rPr>
          <w:rFonts w:hint="default"/>
        </w:rPr>
      </w:pPr>
      <w:r>
        <w:rPr>
          <w:rFonts w:hint="default"/>
        </w:rPr>
        <w:t xml:space="preserve">    margin-bottom: 12px;</w:t>
      </w:r>
    </w:p>
    <w:p>
      <w:pPr>
        <w:bidi w:val="0"/>
        <w:rPr>
          <w:rFonts w:hint="default"/>
        </w:rPr>
      </w:pPr>
      <w:r>
        <w:rPr>
          <w:rFonts w:hint="default"/>
        </w:rPr>
        <w:t xml:space="preserve">    color: var(--text-black-700);</w:t>
      </w:r>
    </w:p>
    <w:p>
      <w:pPr>
        <w:bidi w:val="0"/>
        <w:rPr>
          <w:rFonts w:hint="default"/>
        </w:rPr>
      </w:pPr>
      <w:r>
        <w:rPr>
          <w:rFonts w:hint="default"/>
        </w:rPr>
        <w:t>}</w:t>
      </w:r>
    </w:p>
    <w:p>
      <w:pPr>
        <w:bidi w:val="0"/>
        <w:rPr>
          <w:rFonts w:hint="default"/>
        </w:rPr>
      </w:pPr>
      <w:r>
        <w:rPr>
          <w:rFonts w:hint="default"/>
        </w:rPr>
        <w:t>.about .about-content .timeline .timeline-date .fa</w:t>
      </w:r>
    </w:p>
    <w:p>
      <w:pPr>
        <w:bidi w:val="0"/>
        <w:rPr>
          <w:rFonts w:hint="default"/>
        </w:rPr>
      </w:pPr>
      <w:r>
        <w:rPr>
          <w:rFonts w:hint="default"/>
        </w:rPr>
        <w:t>{</w:t>
      </w:r>
    </w:p>
    <w:p>
      <w:pPr>
        <w:bidi w:val="0"/>
        <w:rPr>
          <w:rFonts w:hint="default"/>
        </w:rPr>
      </w:pPr>
      <w:r>
        <w:rPr>
          <w:rFonts w:hint="default"/>
        </w:rPr>
        <w:t xml:space="preserve">    margin-right: 5px;</w:t>
      </w:r>
    </w:p>
    <w:p>
      <w:pPr>
        <w:bidi w:val="0"/>
        <w:rPr>
          <w:rFonts w:hint="default"/>
        </w:rPr>
      </w:pPr>
      <w:r>
        <w:rPr>
          <w:rFonts w:hint="default"/>
        </w:rPr>
        <w:t>}</w:t>
      </w:r>
    </w:p>
    <w:p>
      <w:pPr>
        <w:bidi w:val="0"/>
        <w:rPr>
          <w:rFonts w:hint="default"/>
        </w:rPr>
      </w:pPr>
      <w:r>
        <w:rPr>
          <w:rFonts w:hint="default"/>
        </w:rPr>
        <w:t>.about .about-content .timeline .timeline-title</w:t>
      </w:r>
    </w:p>
    <w:p>
      <w:pPr>
        <w:bidi w:val="0"/>
        <w:rPr>
          <w:rFonts w:hint="default"/>
        </w:rPr>
      </w:pPr>
      <w:r>
        <w:rPr>
          <w:rFonts w:hint="default"/>
        </w:rPr>
        <w:t>{</w:t>
      </w:r>
    </w:p>
    <w:p>
      <w:pPr>
        <w:bidi w:val="0"/>
        <w:rPr>
          <w:rFonts w:hint="default"/>
        </w:rPr>
      </w:pPr>
      <w:r>
        <w:rPr>
          <w:rFonts w:hint="default"/>
        </w:rPr>
        <w:t xml:space="preserve">    font-weight: 700;</w:t>
      </w:r>
    </w:p>
    <w:p>
      <w:pPr>
        <w:bidi w:val="0"/>
        <w:rPr>
          <w:rFonts w:hint="default"/>
        </w:rPr>
      </w:pPr>
      <w:r>
        <w:rPr>
          <w:rFonts w:hint="default"/>
        </w:rPr>
        <w:t xml:space="preserve">    font-size: 18px;</w:t>
      </w:r>
    </w:p>
    <w:p>
      <w:pPr>
        <w:bidi w:val="0"/>
        <w:rPr>
          <w:rFonts w:hint="default"/>
        </w:rPr>
      </w:pPr>
      <w:r>
        <w:rPr>
          <w:rFonts w:hint="default"/>
        </w:rPr>
        <w:t xml:space="preserve">    margin-bottom: 15px;</w:t>
      </w:r>
    </w:p>
    <w:p>
      <w:pPr>
        <w:bidi w:val="0"/>
        <w:rPr>
          <w:rFonts w:hint="default"/>
        </w:rPr>
      </w:pPr>
      <w:r>
        <w:rPr>
          <w:rFonts w:hint="default"/>
        </w:rPr>
        <w:t xml:space="preserve">    text-transform: capitalize;</w:t>
      </w:r>
    </w:p>
    <w:p>
      <w:pPr>
        <w:bidi w:val="0"/>
        <w:rPr>
          <w:rFonts w:hint="default"/>
        </w:rPr>
      </w:pPr>
      <w:r>
        <w:rPr>
          <w:rFonts w:hint="default"/>
        </w:rPr>
        <w:t xml:space="preserve">    color: var(--text-black-900);</w:t>
      </w:r>
    </w:p>
    <w:p>
      <w:pPr>
        <w:bidi w:val="0"/>
        <w:rPr>
          <w:rFonts w:hint="default"/>
        </w:rPr>
      </w:pPr>
      <w:r>
        <w:rPr>
          <w:rFonts w:hint="default"/>
        </w:rPr>
        <w:t>}</w:t>
      </w:r>
    </w:p>
    <w:p>
      <w:pPr>
        <w:bidi w:val="0"/>
        <w:rPr>
          <w:rFonts w:hint="default"/>
        </w:rPr>
      </w:pPr>
      <w:r>
        <w:rPr>
          <w:rFonts w:hint="default"/>
        </w:rPr>
        <w:t>.about .about-content .timeline .timeline-text</w:t>
      </w:r>
    </w:p>
    <w:p>
      <w:pPr>
        <w:bidi w:val="0"/>
        <w:rPr>
          <w:rFonts w:hint="default"/>
        </w:rPr>
      </w:pPr>
      <w:r>
        <w:rPr>
          <w:rFonts w:hint="default"/>
        </w:rPr>
        <w:t>{</w:t>
      </w:r>
    </w:p>
    <w:p>
      <w:pPr>
        <w:bidi w:val="0"/>
        <w:rPr>
          <w:rFonts w:hint="default"/>
        </w:rPr>
      </w:pPr>
      <w:r>
        <w:rPr>
          <w:rFonts w:hint="default"/>
        </w:rPr>
        <w:t xml:space="preserve">    line-height: 25px;</w:t>
      </w:r>
    </w:p>
    <w:p>
      <w:pPr>
        <w:bidi w:val="0"/>
        <w:rPr>
          <w:rFonts w:hint="default"/>
        </w:rPr>
      </w:pPr>
      <w:r>
        <w:rPr>
          <w:rFonts w:hint="default"/>
        </w:rPr>
        <w:t xml:space="preserve">    font-size: 16px;</w:t>
      </w:r>
    </w:p>
    <w:p>
      <w:pPr>
        <w:bidi w:val="0"/>
        <w:rPr>
          <w:rFonts w:hint="default"/>
        </w:rPr>
      </w:pPr>
      <w:r>
        <w:rPr>
          <w:rFonts w:hint="default"/>
        </w:rPr>
        <w:t xml:space="preserve">    text-align: justify;</w:t>
      </w:r>
    </w:p>
    <w:p>
      <w:pPr>
        <w:bidi w:val="0"/>
        <w:rPr>
          <w:rFonts w:hint="default"/>
        </w:rPr>
      </w:pPr>
      <w:r>
        <w:rPr>
          <w:rFonts w:hint="default"/>
        </w:rPr>
        <w:t xml:space="preserve">    color: var(--text-black-700);</w:t>
      </w:r>
    </w:p>
    <w:p>
      <w:pPr>
        <w:bidi w:val="0"/>
        <w:rPr>
          <w:rFonts w:hint="default"/>
        </w:rPr>
      </w:pPr>
      <w:r>
        <w:rPr>
          <w:rFonts w:hint="default"/>
        </w:rPr>
        <w:t>}</w:t>
      </w:r>
    </w:p>
    <w:p>
      <w:pPr>
        <w:bidi w:val="0"/>
        <w:rPr>
          <w:rFonts w:hint="default"/>
        </w:rPr>
      </w:pPr>
      <w:r>
        <w:rPr>
          <w:rFonts w:hint="default"/>
        </w:rPr>
        <w:t>.portfolio .container</w:t>
      </w:r>
    </w:p>
    <w:p>
      <w:pPr>
        <w:bidi w:val="0"/>
        <w:rPr>
          <w:rFonts w:hint="default"/>
        </w:rPr>
      </w:pPr>
      <w:r>
        <w:rPr>
          <w:rFonts w:hint="default"/>
        </w:rPr>
        <w:t>{</w:t>
      </w:r>
    </w:p>
    <w:p>
      <w:pPr>
        <w:bidi w:val="0"/>
        <w:rPr>
          <w:rFonts w:hint="default"/>
        </w:rPr>
      </w:pPr>
      <w:r>
        <w:rPr>
          <w:rFonts w:hint="default"/>
        </w:rPr>
        <w:t xml:space="preserve">    padding-bottom: 40px;</w:t>
      </w:r>
    </w:p>
    <w:p>
      <w:pPr>
        <w:bidi w:val="0"/>
        <w:rPr>
          <w:rFonts w:hint="default"/>
        </w:rPr>
      </w:pPr>
      <w:r>
        <w:rPr>
          <w:rFonts w:hint="default"/>
        </w:rPr>
        <w:t>}</w:t>
      </w:r>
    </w:p>
    <w:p>
      <w:pPr>
        <w:bidi w:val="0"/>
        <w:rPr>
          <w:rFonts w:hint="default"/>
        </w:rPr>
      </w:pPr>
      <w:r>
        <w:rPr>
          <w:rFonts w:hint="default"/>
        </w:rPr>
        <w:t>.portfolio .portfolio-heading</w:t>
      </w:r>
    </w:p>
    <w:p>
      <w:pPr>
        <w:bidi w:val="0"/>
        <w:rPr>
          <w:rFonts w:hint="default"/>
        </w:rPr>
      </w:pPr>
      <w:r>
        <w:rPr>
          <w:rFonts w:hint="default"/>
        </w:rPr>
        <w:t>{</w:t>
      </w:r>
    </w:p>
    <w:p>
      <w:pPr>
        <w:bidi w:val="0"/>
        <w:rPr>
          <w:rFonts w:hint="default"/>
        </w:rPr>
      </w:pPr>
      <w:r>
        <w:rPr>
          <w:rFonts w:hint="default"/>
        </w:rPr>
        <w:t xml:space="preserve">    flex: 0 0 100%;</w:t>
      </w:r>
    </w:p>
    <w:p>
      <w:pPr>
        <w:bidi w:val="0"/>
        <w:rPr>
          <w:rFonts w:hint="default"/>
        </w:rPr>
      </w:pPr>
      <w:r>
        <w:rPr>
          <w:rFonts w:hint="default"/>
        </w:rPr>
        <w:t xml:space="preserve">    max-width: 100%;</w:t>
      </w:r>
    </w:p>
    <w:p>
      <w:pPr>
        <w:bidi w:val="0"/>
        <w:rPr>
          <w:rFonts w:hint="default"/>
        </w:rPr>
      </w:pPr>
      <w:r>
        <w:rPr>
          <w:rFonts w:hint="default"/>
        </w:rPr>
        <w:t xml:space="preserve">    margin-bottom: 20px;</w:t>
      </w:r>
    </w:p>
    <w:p>
      <w:pPr>
        <w:bidi w:val="0"/>
        <w:rPr>
          <w:rFonts w:hint="default"/>
        </w:rPr>
      </w:pPr>
      <w:r>
        <w:rPr>
          <w:rFonts w:hint="default"/>
        </w:rPr>
        <w:t>}</w:t>
      </w:r>
    </w:p>
    <w:p>
      <w:pPr>
        <w:bidi w:val="0"/>
        <w:rPr>
          <w:rFonts w:hint="default"/>
        </w:rPr>
      </w:pPr>
      <w:r>
        <w:rPr>
          <w:rFonts w:hint="default"/>
        </w:rPr>
        <w:t>.portfolio .portfolio-heading h2</w:t>
      </w:r>
    </w:p>
    <w:p>
      <w:pPr>
        <w:bidi w:val="0"/>
        <w:rPr>
          <w:rFonts w:hint="default"/>
        </w:rPr>
      </w:pPr>
      <w:r>
        <w:rPr>
          <w:rFonts w:hint="default"/>
        </w:rPr>
        <w:t>{</w:t>
      </w:r>
    </w:p>
    <w:p>
      <w:pPr>
        <w:bidi w:val="0"/>
        <w:rPr>
          <w:rFonts w:hint="default"/>
        </w:rPr>
      </w:pPr>
      <w:r>
        <w:rPr>
          <w:rFonts w:hint="default"/>
        </w:rPr>
        <w:t xml:space="preserve">    color: var(--text-black-900);</w:t>
      </w:r>
    </w:p>
    <w:p>
      <w:pPr>
        <w:bidi w:val="0"/>
        <w:rPr>
          <w:rFonts w:hint="default"/>
        </w:rPr>
      </w:pPr>
      <w:r>
        <w:rPr>
          <w:rFonts w:hint="default"/>
        </w:rPr>
        <w:t xml:space="preserve">    font-weight: 500;</w:t>
      </w:r>
    </w:p>
    <w:p>
      <w:pPr>
        <w:bidi w:val="0"/>
        <w:rPr>
          <w:rFonts w:hint="default"/>
        </w:rPr>
      </w:pPr>
      <w:r>
        <w:rPr>
          <w:rFonts w:hint="default"/>
        </w:rPr>
        <w:t>}</w:t>
      </w:r>
    </w:p>
    <w:p>
      <w:pPr>
        <w:bidi w:val="0"/>
        <w:rPr>
          <w:rFonts w:hint="default"/>
        </w:rPr>
      </w:pPr>
      <w:r>
        <w:rPr>
          <w:rFonts w:hint="default"/>
        </w:rPr>
        <w:t>.portfolio .portfolio-item</w:t>
      </w:r>
    </w:p>
    <w:p>
      <w:pPr>
        <w:bidi w:val="0"/>
        <w:rPr>
          <w:rFonts w:hint="default"/>
        </w:rPr>
      </w:pPr>
      <w:r>
        <w:rPr>
          <w:rFonts w:hint="default"/>
        </w:rPr>
        <w:t>{</w:t>
      </w:r>
    </w:p>
    <w:p>
      <w:pPr>
        <w:bidi w:val="0"/>
        <w:rPr>
          <w:rFonts w:hint="default"/>
        </w:rPr>
      </w:pPr>
      <w:r>
        <w:rPr>
          <w:rFonts w:hint="default"/>
        </w:rPr>
        <w:t xml:space="preserve">    flex: 0 0 40.40%;</w:t>
      </w:r>
    </w:p>
    <w:p>
      <w:pPr>
        <w:bidi w:val="0"/>
        <w:rPr>
          <w:rFonts w:hint="default"/>
        </w:rPr>
      </w:pPr>
      <w:r>
        <w:rPr>
          <w:rFonts w:hint="default"/>
        </w:rPr>
        <w:t xml:space="preserve">    max-width: 40%;</w:t>
      </w:r>
    </w:p>
    <w:p>
      <w:pPr>
        <w:bidi w:val="0"/>
        <w:rPr>
          <w:rFonts w:hint="default"/>
        </w:rPr>
      </w:pPr>
      <w:r>
        <w:rPr>
          <w:rFonts w:hint="default"/>
        </w:rPr>
        <w:t xml:space="preserve">    margin-top: 40px;</w:t>
      </w:r>
    </w:p>
    <w:p>
      <w:pPr>
        <w:bidi w:val="0"/>
        <w:rPr>
          <w:rFonts w:hint="default"/>
        </w:rPr>
      </w:pPr>
      <w:r>
        <w:rPr>
          <w:rFonts w:hint="default"/>
        </w:rPr>
        <w:t>}</w:t>
      </w:r>
    </w:p>
    <w:p>
      <w:pPr>
        <w:bidi w:val="0"/>
        <w:rPr>
          <w:rFonts w:hint="default"/>
        </w:rPr>
      </w:pPr>
      <w:r>
        <w:rPr>
          <w:rFonts w:hint="default"/>
        </w:rPr>
        <w:t>.portfolio .portfolio-item-inner</w:t>
      </w:r>
    </w:p>
    <w:p>
      <w:pPr>
        <w:bidi w:val="0"/>
        <w:rPr>
          <w:rFonts w:hint="default"/>
        </w:rPr>
      </w:pPr>
      <w:r>
        <w:rPr>
          <w:rFonts w:hint="default"/>
        </w:rPr>
        <w:t>{</w:t>
      </w:r>
    </w:p>
    <w:p>
      <w:pPr>
        <w:bidi w:val="0"/>
        <w:rPr>
          <w:rFonts w:hint="default"/>
        </w:rPr>
      </w:pPr>
      <w:r>
        <w:rPr>
          <w:rFonts w:hint="default"/>
        </w:rPr>
        <w:t xml:space="preserve">    border: 6px solid var(--bg-black-100);</w:t>
      </w:r>
    </w:p>
    <w:p>
      <w:pPr>
        <w:bidi w:val="0"/>
        <w:rPr>
          <w:rFonts w:hint="default"/>
        </w:rPr>
      </w:pPr>
      <w:r>
        <w:rPr>
          <w:rFonts w:hint="default"/>
        </w:rPr>
        <w:t xml:space="preserve">    border-radius: 20px;</w:t>
      </w:r>
    </w:p>
    <w:p>
      <w:pPr>
        <w:bidi w:val="0"/>
        <w:rPr>
          <w:rFonts w:hint="default"/>
        </w:rPr>
      </w:pPr>
      <w:r>
        <w:rPr>
          <w:rFonts w:hint="default"/>
        </w:rPr>
        <w:t xml:space="preserve">    overflow: hidden;</w:t>
      </w:r>
    </w:p>
    <w:p>
      <w:pPr>
        <w:bidi w:val="0"/>
        <w:rPr>
          <w:rFonts w:hint="default"/>
        </w:rPr>
      </w:pPr>
      <w:r>
        <w:rPr>
          <w:rFonts w:hint="default"/>
        </w:rPr>
        <w:t xml:space="preserve">    cursor: pointer;</w:t>
      </w:r>
    </w:p>
    <w:p>
      <w:pPr>
        <w:bidi w:val="0"/>
        <w:rPr>
          <w:rFonts w:hint="default"/>
        </w:rPr>
      </w:pPr>
      <w:r>
        <w:rPr>
          <w:rFonts w:hint="default"/>
        </w:rPr>
        <w:t>}</w:t>
      </w:r>
    </w:p>
    <w:p>
      <w:pPr>
        <w:bidi w:val="0"/>
        <w:rPr>
          <w:rFonts w:hint="default"/>
        </w:rPr>
      </w:pPr>
      <w:r>
        <w:rPr>
          <w:rFonts w:hint="default"/>
        </w:rPr>
        <w:t>.portfolio .portfolio-item-inner .portfolio-img img</w:t>
      </w:r>
    </w:p>
    <w:p>
      <w:pPr>
        <w:bidi w:val="0"/>
        <w:rPr>
          <w:rFonts w:hint="default"/>
        </w:rPr>
      </w:pPr>
      <w:r>
        <w:rPr>
          <w:rFonts w:hint="default"/>
        </w:rPr>
        <w:t>{</w:t>
      </w:r>
    </w:p>
    <w:p>
      <w:pPr>
        <w:bidi w:val="0"/>
        <w:rPr>
          <w:rFonts w:hint="default"/>
        </w:rPr>
      </w:pPr>
      <w:r>
        <w:rPr>
          <w:rFonts w:hint="default"/>
        </w:rPr>
        <w:t xml:space="preserve">    width: 100%;</w:t>
      </w:r>
    </w:p>
    <w:p>
      <w:pPr>
        <w:bidi w:val="0"/>
        <w:rPr>
          <w:rFonts w:hint="default"/>
        </w:rPr>
      </w:pPr>
      <w:r>
        <w:rPr>
          <w:rFonts w:hint="default"/>
        </w:rPr>
        <w:t xml:space="preserve">    display: block;</w:t>
      </w:r>
    </w:p>
    <w:p>
      <w:pPr>
        <w:bidi w:val="0"/>
        <w:rPr>
          <w:rFonts w:hint="default"/>
        </w:rPr>
      </w:pPr>
      <w:r>
        <w:rPr>
          <w:rFonts w:hint="default"/>
        </w:rPr>
        <w:t>}</w:t>
      </w:r>
    </w:p>
    <w:p>
      <w:pPr>
        <w:bidi w:val="0"/>
        <w:rPr>
          <w:rFonts w:hint="default"/>
        </w:rPr>
      </w:pPr>
      <w:r>
        <w:rPr>
          <w:rFonts w:hint="default"/>
        </w:rPr>
        <w:t>.contact-title</w:t>
      </w:r>
    </w:p>
    <w:p>
      <w:pPr>
        <w:bidi w:val="0"/>
        <w:rPr>
          <w:rFonts w:hint="default"/>
        </w:rPr>
      </w:pPr>
      <w:r>
        <w:rPr>
          <w:rFonts w:hint="default"/>
        </w:rPr>
        <w:t>{</w:t>
      </w:r>
    </w:p>
    <w:p>
      <w:pPr>
        <w:bidi w:val="0"/>
        <w:rPr>
          <w:rFonts w:hint="default"/>
        </w:rPr>
      </w:pPr>
      <w:r>
        <w:rPr>
          <w:rFonts w:hint="default"/>
        </w:rPr>
        <w:t xml:space="preserve">    color: red;</w:t>
      </w:r>
    </w:p>
    <w:p>
      <w:pPr>
        <w:bidi w:val="0"/>
        <w:rPr>
          <w:rFonts w:hint="default"/>
        </w:rPr>
      </w:pPr>
      <w:r>
        <w:rPr>
          <w:rFonts w:hint="default"/>
        </w:rPr>
        <w:t xml:space="preserve">    text-align: center;</w:t>
      </w:r>
    </w:p>
    <w:p>
      <w:pPr>
        <w:bidi w:val="0"/>
        <w:rPr>
          <w:rFonts w:hint="default"/>
        </w:rPr>
      </w:pPr>
      <w:r>
        <w:rPr>
          <w:rFonts w:hint="default"/>
        </w:rPr>
        <w:t xml:space="preserve">    font-size: 25px;</w:t>
      </w:r>
    </w:p>
    <w:p>
      <w:pPr>
        <w:bidi w:val="0"/>
        <w:rPr>
          <w:rFonts w:hint="default"/>
        </w:rPr>
      </w:pPr>
      <w:r>
        <w:rPr>
          <w:rFonts w:hint="default"/>
        </w:rPr>
        <w:t xml:space="preserve">    margin-bottom: 20px;</w:t>
      </w:r>
    </w:p>
    <w:p>
      <w:pPr>
        <w:bidi w:val="0"/>
        <w:rPr>
          <w:rFonts w:hint="default"/>
        </w:rPr>
      </w:pPr>
      <w:r>
        <w:rPr>
          <w:rFonts w:hint="default"/>
        </w:rPr>
        <w:t>}</w:t>
      </w:r>
    </w:p>
    <w:p>
      <w:pPr>
        <w:bidi w:val="0"/>
        <w:rPr>
          <w:rFonts w:hint="default"/>
        </w:rPr>
      </w:pPr>
      <w:r>
        <w:rPr>
          <w:rFonts w:hint="default"/>
        </w:rPr>
        <w:t>.contact-sub-title</w:t>
      </w:r>
    </w:p>
    <w:p>
      <w:pPr>
        <w:bidi w:val="0"/>
        <w:rPr>
          <w:rFonts w:hint="default"/>
        </w:rPr>
      </w:pPr>
      <w:r>
        <w:rPr>
          <w:rFonts w:hint="default"/>
        </w:rPr>
        <w:t>{</w:t>
      </w:r>
    </w:p>
    <w:p>
      <w:pPr>
        <w:bidi w:val="0"/>
        <w:rPr>
          <w:rFonts w:hint="default"/>
        </w:rPr>
      </w:pPr>
      <w:r>
        <w:rPr>
          <w:rFonts w:hint="default"/>
        </w:rPr>
        <w:t xml:space="preserve">    color: var(--text-black-900);</w:t>
      </w:r>
    </w:p>
    <w:p>
      <w:pPr>
        <w:bidi w:val="0"/>
        <w:rPr>
          <w:rFonts w:hint="default"/>
        </w:rPr>
      </w:pPr>
      <w:r>
        <w:rPr>
          <w:rFonts w:hint="default"/>
        </w:rPr>
        <w:t xml:space="preserve">    text-align: center;</w:t>
      </w:r>
    </w:p>
    <w:p>
      <w:pPr>
        <w:bidi w:val="0"/>
        <w:rPr>
          <w:rFonts w:hint="default"/>
        </w:rPr>
      </w:pPr>
      <w:r>
        <w:rPr>
          <w:rFonts w:hint="default"/>
        </w:rPr>
        <w:t xml:space="preserve">    font-size: 15px;</w:t>
      </w:r>
    </w:p>
    <w:p>
      <w:pPr>
        <w:bidi w:val="0"/>
        <w:rPr>
          <w:rFonts w:hint="default"/>
        </w:rPr>
      </w:pPr>
      <w:r>
        <w:rPr>
          <w:rFonts w:hint="default"/>
        </w:rPr>
        <w:t xml:space="preserve">    margin-bottom: 60px;</w:t>
      </w:r>
    </w:p>
    <w:p>
      <w:pPr>
        <w:bidi w:val="0"/>
        <w:rPr>
          <w:rFonts w:hint="default"/>
        </w:rPr>
      </w:pPr>
      <w:r>
        <w:rPr>
          <w:rFonts w:hint="default"/>
        </w:rPr>
        <w:t>}</w:t>
      </w:r>
    </w:p>
    <w:p>
      <w:pPr>
        <w:bidi w:val="0"/>
        <w:rPr>
          <w:rFonts w:hint="default"/>
        </w:rPr>
      </w:pPr>
      <w:r>
        <w:rPr>
          <w:rFonts w:hint="default"/>
        </w:rPr>
        <w:t>.contact .contact-info-item</w:t>
      </w:r>
    </w:p>
    <w:p>
      <w:pPr>
        <w:bidi w:val="0"/>
        <w:rPr>
          <w:rFonts w:hint="default"/>
        </w:rPr>
      </w:pPr>
      <w:r>
        <w:rPr>
          <w:rFonts w:hint="default"/>
        </w:rPr>
        <w:t>{</w:t>
      </w:r>
    </w:p>
    <w:p>
      <w:pPr>
        <w:bidi w:val="0"/>
        <w:rPr>
          <w:rFonts w:hint="default"/>
        </w:rPr>
      </w:pPr>
      <w:r>
        <w:rPr>
          <w:rFonts w:hint="default"/>
        </w:rPr>
        <w:t xml:space="preserve">    flex: 0 0 25%;</w:t>
      </w:r>
    </w:p>
    <w:p>
      <w:pPr>
        <w:bidi w:val="0"/>
        <w:rPr>
          <w:rFonts w:hint="default"/>
        </w:rPr>
      </w:pPr>
      <w:r>
        <w:rPr>
          <w:rFonts w:hint="default"/>
        </w:rPr>
        <w:t xml:space="preserve">    max-width: 25%;</w:t>
      </w:r>
    </w:p>
    <w:p>
      <w:pPr>
        <w:bidi w:val="0"/>
        <w:rPr>
          <w:rFonts w:hint="default"/>
        </w:rPr>
      </w:pPr>
      <w:r>
        <w:rPr>
          <w:rFonts w:hint="default"/>
        </w:rPr>
        <w:t xml:space="preserve">    text-align: center;</w:t>
      </w:r>
    </w:p>
    <w:p>
      <w:pPr>
        <w:bidi w:val="0"/>
        <w:rPr>
          <w:rFonts w:hint="default"/>
        </w:rPr>
      </w:pPr>
      <w:r>
        <w:rPr>
          <w:rFonts w:hint="default"/>
        </w:rPr>
        <w:t xml:space="preserve">    margin-bottom: 60px;</w:t>
      </w:r>
    </w:p>
    <w:p>
      <w:pPr>
        <w:bidi w:val="0"/>
        <w:rPr>
          <w:rFonts w:hint="default"/>
        </w:rPr>
      </w:pPr>
      <w:r>
        <w:rPr>
          <w:rFonts w:hint="default"/>
        </w:rPr>
        <w:t>}</w:t>
      </w:r>
    </w:p>
    <w:p>
      <w:pPr>
        <w:bidi w:val="0"/>
        <w:rPr>
          <w:rFonts w:hint="default"/>
        </w:rPr>
      </w:pPr>
      <w:r>
        <w:rPr>
          <w:rFonts w:hint="default"/>
        </w:rPr>
        <w:t>.contact .contact-info-item .icon</w:t>
      </w:r>
    </w:p>
    <w:p>
      <w:pPr>
        <w:bidi w:val="0"/>
        <w:rPr>
          <w:rFonts w:hint="default"/>
        </w:rPr>
      </w:pPr>
      <w:r>
        <w:rPr>
          <w:rFonts w:hint="default"/>
        </w:rPr>
        <w:t>{</w:t>
      </w:r>
    </w:p>
    <w:p>
      <w:pPr>
        <w:bidi w:val="0"/>
        <w:rPr>
          <w:rFonts w:hint="default"/>
        </w:rPr>
      </w:pPr>
      <w:r>
        <w:rPr>
          <w:rFonts w:hint="default"/>
        </w:rPr>
        <w:t xml:space="preserve">    display: inline-block;</w:t>
      </w:r>
    </w:p>
    <w:p>
      <w:pPr>
        <w:bidi w:val="0"/>
        <w:rPr>
          <w:rFonts w:hint="default"/>
        </w:rPr>
      </w:pPr>
      <w:r>
        <w:rPr>
          <w:rFonts w:hint="default"/>
        </w:rPr>
        <w:t>}</w:t>
      </w:r>
    </w:p>
    <w:p>
      <w:pPr>
        <w:bidi w:val="0"/>
        <w:rPr>
          <w:rFonts w:hint="default"/>
        </w:rPr>
      </w:pPr>
      <w:r>
        <w:rPr>
          <w:rFonts w:hint="default"/>
        </w:rPr>
        <w:t>.contact .contact-info-item .icon .fa</w:t>
      </w:r>
    </w:p>
    <w:p>
      <w:pPr>
        <w:bidi w:val="0"/>
        <w:rPr>
          <w:rFonts w:hint="default"/>
        </w:rPr>
      </w:pPr>
      <w:r>
        <w:rPr>
          <w:rFonts w:hint="default"/>
        </w:rPr>
        <w:t>{</w:t>
      </w:r>
    </w:p>
    <w:p>
      <w:pPr>
        <w:bidi w:val="0"/>
        <w:rPr>
          <w:rFonts w:hint="default"/>
        </w:rPr>
      </w:pPr>
      <w:r>
        <w:rPr>
          <w:rFonts w:hint="default"/>
        </w:rPr>
        <w:t xml:space="preserve">    font-size: 25px;</w:t>
      </w:r>
    </w:p>
    <w:p>
      <w:pPr>
        <w:bidi w:val="0"/>
        <w:rPr>
          <w:rFonts w:hint="default"/>
        </w:rPr>
      </w:pPr>
      <w:r>
        <w:rPr>
          <w:rFonts w:hint="default"/>
        </w:rPr>
        <w:t xml:space="preserve">    color: red;</w:t>
      </w:r>
    </w:p>
    <w:p>
      <w:pPr>
        <w:bidi w:val="0"/>
        <w:rPr>
          <w:rFonts w:hint="default"/>
        </w:rPr>
      </w:pPr>
      <w:r>
        <w:rPr>
          <w:rFonts w:hint="default"/>
        </w:rPr>
        <w:t>}</w:t>
      </w:r>
    </w:p>
    <w:p>
      <w:pPr>
        <w:bidi w:val="0"/>
        <w:rPr>
          <w:rFonts w:hint="default"/>
        </w:rPr>
      </w:pPr>
      <w:r>
        <w:rPr>
          <w:rFonts w:hint="default"/>
        </w:rPr>
        <w:t>.contact .contact-info-item h4</w:t>
      </w:r>
    </w:p>
    <w:p>
      <w:pPr>
        <w:bidi w:val="0"/>
        <w:rPr>
          <w:rFonts w:hint="default"/>
        </w:rPr>
      </w:pPr>
      <w:r>
        <w:rPr>
          <w:rFonts w:hint="default"/>
        </w:rPr>
        <w:t>{</w:t>
      </w:r>
    </w:p>
    <w:p>
      <w:pPr>
        <w:bidi w:val="0"/>
        <w:rPr>
          <w:rFonts w:hint="default"/>
        </w:rPr>
      </w:pPr>
      <w:r>
        <w:rPr>
          <w:rFonts w:hint="default"/>
        </w:rPr>
        <w:t xml:space="preserve">    font-size: 18px;</w:t>
      </w:r>
    </w:p>
    <w:p>
      <w:pPr>
        <w:bidi w:val="0"/>
        <w:rPr>
          <w:rFonts w:hint="default"/>
        </w:rPr>
      </w:pPr>
      <w:r>
        <w:rPr>
          <w:rFonts w:hint="default"/>
        </w:rPr>
        <w:t xml:space="preserve">    font-weight: 700;</w:t>
      </w:r>
    </w:p>
    <w:p>
      <w:pPr>
        <w:bidi w:val="0"/>
        <w:rPr>
          <w:rFonts w:hint="default"/>
        </w:rPr>
      </w:pPr>
      <w:r>
        <w:rPr>
          <w:rFonts w:hint="default"/>
        </w:rPr>
        <w:t xml:space="preserve">    color: var(--text-black-900);</w:t>
      </w:r>
    </w:p>
    <w:p>
      <w:pPr>
        <w:bidi w:val="0"/>
        <w:rPr>
          <w:rFonts w:hint="default"/>
        </w:rPr>
      </w:pPr>
      <w:r>
        <w:rPr>
          <w:rFonts w:hint="default"/>
        </w:rPr>
        <w:t xml:space="preserve">    text-transform:capitalize;</w:t>
      </w:r>
    </w:p>
    <w:p>
      <w:pPr>
        <w:bidi w:val="0"/>
        <w:rPr>
          <w:rFonts w:hint="default"/>
        </w:rPr>
      </w:pPr>
      <w:r>
        <w:rPr>
          <w:rFonts w:hint="default"/>
        </w:rPr>
        <w:t xml:space="preserve">    margin: 15px 0 5px;</w:t>
      </w:r>
    </w:p>
    <w:p>
      <w:pPr>
        <w:bidi w:val="0"/>
        <w:rPr>
          <w:rFonts w:hint="default"/>
        </w:rPr>
      </w:pPr>
      <w:r>
        <w:rPr>
          <w:rFonts w:hint="default"/>
        </w:rPr>
        <w:t>}</w:t>
      </w:r>
    </w:p>
    <w:p>
      <w:pPr>
        <w:bidi w:val="0"/>
        <w:rPr>
          <w:rFonts w:hint="default"/>
        </w:rPr>
      </w:pPr>
      <w:r>
        <w:rPr>
          <w:rFonts w:hint="default"/>
        </w:rPr>
        <w:t>.contact .contact-info-item p</w:t>
      </w:r>
    </w:p>
    <w:p>
      <w:pPr>
        <w:bidi w:val="0"/>
        <w:rPr>
          <w:rFonts w:hint="default"/>
        </w:rPr>
      </w:pPr>
      <w:r>
        <w:rPr>
          <w:rFonts w:hint="default"/>
        </w:rPr>
        <w:t>{</w:t>
      </w:r>
    </w:p>
    <w:p>
      <w:pPr>
        <w:bidi w:val="0"/>
        <w:rPr>
          <w:rFonts w:hint="default"/>
        </w:rPr>
      </w:pPr>
      <w:r>
        <w:rPr>
          <w:rFonts w:hint="default"/>
        </w:rPr>
        <w:t xml:space="preserve">    font-size: 16px;</w:t>
      </w:r>
    </w:p>
    <w:p>
      <w:pPr>
        <w:bidi w:val="0"/>
        <w:rPr>
          <w:rFonts w:hint="default"/>
        </w:rPr>
      </w:pPr>
      <w:r>
        <w:rPr>
          <w:rFonts w:hint="default"/>
        </w:rPr>
        <w:t xml:space="preserve">    line-height: 25px;</w:t>
      </w:r>
    </w:p>
    <w:p>
      <w:pPr>
        <w:bidi w:val="0"/>
        <w:rPr>
          <w:rFonts w:hint="default"/>
        </w:rPr>
      </w:pPr>
      <w:r>
        <w:rPr>
          <w:rFonts w:hint="default"/>
        </w:rPr>
        <w:t xml:space="preserve">    color: var(--text-black-700);</w:t>
      </w:r>
    </w:p>
    <w:p>
      <w:pPr>
        <w:bidi w:val="0"/>
        <w:rPr>
          <w:rFonts w:hint="default"/>
        </w:rPr>
      </w:pPr>
      <w:r>
        <w:rPr>
          <w:rFonts w:hint="default"/>
        </w:rPr>
        <w:t xml:space="preserve">    font-weight: 400;</w:t>
      </w:r>
    </w:p>
    <w:p>
      <w:pPr>
        <w:bidi w:val="0"/>
        <w:rPr>
          <w:rFonts w:hint="default"/>
        </w:rPr>
      </w:pPr>
      <w:r>
        <w:rPr>
          <w:rFonts w:hint="default"/>
        </w:rPr>
        <w:t>}</w:t>
      </w:r>
    </w:p>
    <w:p>
      <w:pPr>
        <w:bidi w:val="0"/>
        <w:rPr>
          <w:rFonts w:hint="default"/>
        </w:rPr>
      </w:pPr>
      <w:r>
        <w:rPr>
          <w:rFonts w:hint="default"/>
        </w:rPr>
        <w:t>.contact .contact-form</w:t>
      </w:r>
    </w:p>
    <w:p>
      <w:pPr>
        <w:bidi w:val="0"/>
        <w:rPr>
          <w:rFonts w:hint="default"/>
        </w:rPr>
      </w:pPr>
      <w:r>
        <w:rPr>
          <w:rFonts w:hint="default"/>
        </w:rPr>
        <w:t>{</w:t>
      </w:r>
    </w:p>
    <w:p>
      <w:pPr>
        <w:bidi w:val="0"/>
        <w:rPr>
          <w:rFonts w:hint="default"/>
        </w:rPr>
      </w:pPr>
      <w:r>
        <w:rPr>
          <w:rFonts w:hint="default"/>
        </w:rPr>
        <w:t xml:space="preserve">    flex: 0 0 100%;</w:t>
      </w:r>
    </w:p>
    <w:p>
      <w:pPr>
        <w:bidi w:val="0"/>
        <w:rPr>
          <w:rFonts w:hint="default"/>
        </w:rPr>
      </w:pPr>
      <w:r>
        <w:rPr>
          <w:rFonts w:hint="default"/>
        </w:rPr>
        <w:t xml:space="preserve">    max-width: 100%;</w:t>
      </w:r>
    </w:p>
    <w:p>
      <w:pPr>
        <w:bidi w:val="0"/>
        <w:rPr>
          <w:rFonts w:hint="default"/>
        </w:rPr>
      </w:pPr>
      <w:r>
        <w:rPr>
          <w:rFonts w:hint="default"/>
        </w:rPr>
        <w:t>}</w:t>
      </w:r>
    </w:p>
    <w:p>
      <w:pPr>
        <w:bidi w:val="0"/>
        <w:rPr>
          <w:rFonts w:hint="default"/>
        </w:rPr>
      </w:pPr>
      <w:r>
        <w:rPr>
          <w:rFonts w:hint="default"/>
        </w:rPr>
        <w:t>.contact .contact-form .col-6</w:t>
      </w:r>
    </w:p>
    <w:p>
      <w:pPr>
        <w:bidi w:val="0"/>
        <w:rPr>
          <w:rFonts w:hint="default"/>
        </w:rPr>
      </w:pPr>
      <w:r>
        <w:rPr>
          <w:rFonts w:hint="default"/>
        </w:rPr>
        <w:t>{</w:t>
      </w:r>
    </w:p>
    <w:p>
      <w:pPr>
        <w:bidi w:val="0"/>
        <w:rPr>
          <w:rFonts w:hint="default"/>
        </w:rPr>
      </w:pPr>
      <w:r>
        <w:rPr>
          <w:rFonts w:hint="default"/>
        </w:rPr>
        <w:t xml:space="preserve">    flex: 0 0 50%;</w:t>
      </w:r>
    </w:p>
    <w:p>
      <w:pPr>
        <w:bidi w:val="0"/>
        <w:rPr>
          <w:rFonts w:hint="default"/>
        </w:rPr>
      </w:pPr>
      <w:r>
        <w:rPr>
          <w:rFonts w:hint="default"/>
        </w:rPr>
        <w:t xml:space="preserve">    max-width: 50%;</w:t>
      </w:r>
    </w:p>
    <w:p>
      <w:pPr>
        <w:bidi w:val="0"/>
        <w:rPr>
          <w:rFonts w:hint="default"/>
        </w:rPr>
      </w:pPr>
      <w:r>
        <w:rPr>
          <w:rFonts w:hint="default"/>
        </w:rPr>
        <w:t>}</w:t>
      </w:r>
    </w:p>
    <w:p>
      <w:pPr>
        <w:bidi w:val="0"/>
        <w:rPr>
          <w:rFonts w:hint="default"/>
        </w:rPr>
      </w:pPr>
      <w:r>
        <w:rPr>
          <w:rFonts w:hint="default"/>
        </w:rPr>
        <w:t>.contact .contact-form .col-12</w:t>
      </w:r>
    </w:p>
    <w:p>
      <w:pPr>
        <w:bidi w:val="0"/>
        <w:rPr>
          <w:rFonts w:hint="default"/>
        </w:rPr>
      </w:pPr>
      <w:r>
        <w:rPr>
          <w:rFonts w:hint="default"/>
        </w:rPr>
        <w:t>{</w:t>
      </w:r>
    </w:p>
    <w:p>
      <w:pPr>
        <w:bidi w:val="0"/>
        <w:rPr>
          <w:rFonts w:hint="default"/>
        </w:rPr>
      </w:pPr>
      <w:r>
        <w:rPr>
          <w:rFonts w:hint="default"/>
        </w:rPr>
        <w:t xml:space="preserve">    flex: 0 0 100%;</w:t>
      </w:r>
    </w:p>
    <w:p>
      <w:pPr>
        <w:bidi w:val="0"/>
        <w:rPr>
          <w:rFonts w:hint="default"/>
        </w:rPr>
      </w:pPr>
      <w:r>
        <w:rPr>
          <w:rFonts w:hint="default"/>
        </w:rPr>
        <w:t xml:space="preserve">    max-width: 100%;</w:t>
      </w:r>
    </w:p>
    <w:p>
      <w:pPr>
        <w:bidi w:val="0"/>
        <w:rPr>
          <w:rFonts w:hint="default"/>
        </w:rPr>
      </w:pPr>
      <w:r>
        <w:rPr>
          <w:rFonts w:hint="default"/>
        </w:rPr>
        <w:t>}</w:t>
      </w:r>
    </w:p>
    <w:p>
      <w:pPr>
        <w:bidi w:val="0"/>
        <w:rPr>
          <w:rFonts w:hint="default"/>
        </w:rPr>
      </w:pPr>
      <w:r>
        <w:rPr>
          <w:rFonts w:hint="default"/>
        </w:rPr>
        <w:t>.contact .contact-form .form-item</w:t>
      </w:r>
    </w:p>
    <w:p>
      <w:pPr>
        <w:bidi w:val="0"/>
        <w:rPr>
          <w:rFonts w:hint="default"/>
        </w:rPr>
      </w:pPr>
      <w:r>
        <w:rPr>
          <w:rFonts w:hint="default"/>
        </w:rPr>
        <w:t>{</w:t>
      </w:r>
    </w:p>
    <w:p>
      <w:pPr>
        <w:bidi w:val="0"/>
        <w:rPr>
          <w:rFonts w:hint="default"/>
        </w:rPr>
      </w:pPr>
      <w:r>
        <w:rPr>
          <w:rFonts w:hint="default"/>
        </w:rPr>
        <w:t xml:space="preserve">    margin-bottom: 30px;</w:t>
      </w:r>
    </w:p>
    <w:p>
      <w:pPr>
        <w:bidi w:val="0"/>
        <w:rPr>
          <w:rFonts w:hint="default"/>
        </w:rPr>
      </w:pPr>
      <w:r>
        <w:rPr>
          <w:rFonts w:hint="default"/>
        </w:rPr>
        <w:t>}</w:t>
      </w:r>
    </w:p>
    <w:p>
      <w:pPr>
        <w:bidi w:val="0"/>
        <w:rPr>
          <w:rFonts w:hint="default"/>
        </w:rPr>
      </w:pPr>
      <w:r>
        <w:rPr>
          <w:rFonts w:hint="default"/>
        </w:rPr>
        <w:t>.contact .contact-form .form-item .form-control</w:t>
      </w:r>
    </w:p>
    <w:p>
      <w:pPr>
        <w:bidi w:val="0"/>
        <w:rPr>
          <w:rFonts w:hint="default"/>
        </w:rPr>
      </w:pPr>
      <w:r>
        <w:rPr>
          <w:rFonts w:hint="default"/>
        </w:rPr>
        <w:t>{</w:t>
      </w:r>
    </w:p>
    <w:p>
      <w:pPr>
        <w:bidi w:val="0"/>
        <w:rPr>
          <w:rFonts w:hint="default"/>
        </w:rPr>
      </w:pPr>
      <w:r>
        <w:rPr>
          <w:rFonts w:hint="default"/>
        </w:rPr>
        <w:t xml:space="preserve">    width: 100%;</w:t>
      </w:r>
    </w:p>
    <w:p>
      <w:pPr>
        <w:bidi w:val="0"/>
        <w:rPr>
          <w:rFonts w:hint="default"/>
        </w:rPr>
      </w:pPr>
      <w:r>
        <w:rPr>
          <w:rFonts w:hint="default"/>
        </w:rPr>
        <w:t xml:space="preserve">    height: 50px;</w:t>
      </w:r>
    </w:p>
    <w:p>
      <w:pPr>
        <w:bidi w:val="0"/>
        <w:rPr>
          <w:rFonts w:hint="default"/>
        </w:rPr>
      </w:pPr>
      <w:r>
        <w:rPr>
          <w:rFonts w:hint="default"/>
        </w:rPr>
        <w:t xml:space="preserve">    border-radius: 25px;</w:t>
      </w:r>
    </w:p>
    <w:p>
      <w:pPr>
        <w:bidi w:val="0"/>
        <w:rPr>
          <w:rFonts w:hint="default"/>
        </w:rPr>
      </w:pPr>
      <w:r>
        <w:rPr>
          <w:rFonts w:hint="default"/>
        </w:rPr>
        <w:t xml:space="preserve">    background: var(--bg-black-100);</w:t>
      </w:r>
    </w:p>
    <w:p>
      <w:pPr>
        <w:bidi w:val="0"/>
        <w:rPr>
          <w:rFonts w:hint="default"/>
        </w:rPr>
      </w:pPr>
      <w:r>
        <w:rPr>
          <w:rFonts w:hint="default"/>
        </w:rPr>
        <w:t xml:space="preserve">    border: 1px solid var(--bg-black-50);</w:t>
      </w:r>
    </w:p>
    <w:p>
      <w:pPr>
        <w:bidi w:val="0"/>
        <w:rPr>
          <w:rFonts w:hint="default"/>
        </w:rPr>
      </w:pPr>
      <w:r>
        <w:rPr>
          <w:rFonts w:hint="default"/>
        </w:rPr>
        <w:t xml:space="preserve">    padding: 10px 25px;</w:t>
      </w:r>
    </w:p>
    <w:p>
      <w:pPr>
        <w:bidi w:val="0"/>
        <w:rPr>
          <w:rFonts w:hint="default"/>
        </w:rPr>
      </w:pPr>
      <w:r>
        <w:rPr>
          <w:rFonts w:hint="default"/>
        </w:rPr>
        <w:t xml:space="preserve">    font-size: 16px;</w:t>
      </w:r>
    </w:p>
    <w:p>
      <w:pPr>
        <w:bidi w:val="0"/>
        <w:rPr>
          <w:rFonts w:hint="default"/>
        </w:rPr>
      </w:pPr>
      <w:r>
        <w:rPr>
          <w:rFonts w:hint="default"/>
        </w:rPr>
        <w:t xml:space="preserve">    color: var(--text-black-700);</w:t>
      </w:r>
    </w:p>
    <w:p>
      <w:pPr>
        <w:bidi w:val="0"/>
        <w:rPr>
          <w:rFonts w:hint="default"/>
        </w:rPr>
      </w:pPr>
      <w:r>
        <w:rPr>
          <w:rFonts w:hint="default"/>
        </w:rPr>
        <w:t xml:space="preserve">    transition: all 0.3s ease;</w:t>
      </w:r>
    </w:p>
    <w:p>
      <w:pPr>
        <w:bidi w:val="0"/>
        <w:rPr>
          <w:rFonts w:hint="default"/>
        </w:rPr>
      </w:pPr>
      <w:r>
        <w:rPr>
          <w:rFonts w:hint="default"/>
        </w:rPr>
        <w:t>}</w:t>
      </w:r>
    </w:p>
    <w:p>
      <w:pPr>
        <w:bidi w:val="0"/>
        <w:rPr>
          <w:rFonts w:hint="default"/>
        </w:rPr>
      </w:pPr>
      <w:r>
        <w:rPr>
          <w:rFonts w:hint="default"/>
        </w:rPr>
        <w:t>.contact .contact-form .form-item .form-control:focus</w:t>
      </w:r>
    </w:p>
    <w:p>
      <w:pPr>
        <w:bidi w:val="0"/>
        <w:rPr>
          <w:rFonts w:hint="default"/>
        </w:rPr>
      </w:pPr>
      <w:r>
        <w:rPr>
          <w:rFonts w:hint="default"/>
        </w:rPr>
        <w:t>{</w:t>
      </w:r>
    </w:p>
    <w:p>
      <w:pPr>
        <w:bidi w:val="0"/>
        <w:rPr>
          <w:rFonts w:hint="default"/>
        </w:rPr>
      </w:pPr>
      <w:r>
        <w:rPr>
          <w:rFonts w:hint="default"/>
        </w:rPr>
        <w:t xml:space="preserve">    box-shadow: 0 0 20px rgba(48, 46, 77, 0.15);</w:t>
      </w:r>
    </w:p>
    <w:p>
      <w:pPr>
        <w:bidi w:val="0"/>
        <w:rPr>
          <w:rFonts w:hint="default"/>
        </w:rPr>
      </w:pPr>
      <w:r>
        <w:rPr>
          <w:rFonts w:hint="default"/>
        </w:rPr>
        <w:t>}</w:t>
      </w:r>
    </w:p>
    <w:p>
      <w:pPr>
        <w:bidi w:val="0"/>
        <w:rPr>
          <w:rFonts w:hint="default"/>
        </w:rPr>
      </w:pPr>
      <w:r>
        <w:rPr>
          <w:rFonts w:hint="default"/>
        </w:rPr>
        <w:t>.contact .contact-form .form-item textarea.form-control</w:t>
      </w:r>
    </w:p>
    <w:p>
      <w:pPr>
        <w:bidi w:val="0"/>
        <w:rPr>
          <w:rFonts w:hint="default"/>
        </w:rPr>
      </w:pPr>
      <w:r>
        <w:rPr>
          <w:rFonts w:hint="default"/>
        </w:rPr>
        <w:t>{</w:t>
      </w:r>
    </w:p>
    <w:p>
      <w:pPr>
        <w:bidi w:val="0"/>
        <w:rPr>
          <w:rFonts w:hint="default"/>
        </w:rPr>
      </w:pPr>
      <w:r>
        <w:rPr>
          <w:rFonts w:hint="default"/>
        </w:rPr>
        <w:t xml:space="preserve">    height: 140px;</w:t>
      </w:r>
    </w:p>
    <w:p>
      <w:pPr>
        <w:bidi w:val="0"/>
        <w:rPr>
          <w:rFonts w:hint="default"/>
        </w:rPr>
      </w:pPr>
      <w:r>
        <w:rPr>
          <w:rFonts w:hint="default"/>
        </w:rPr>
        <w:t>}</w:t>
      </w:r>
    </w:p>
    <w:p>
      <w:pPr>
        <w:bidi w:val="0"/>
        <w:rPr>
          <w:rFonts w:hint="default"/>
        </w:rPr>
      </w:pPr>
      <w:r>
        <w:rPr>
          <w:rFonts w:hint="default"/>
        </w:rPr>
        <w:t>.contact .contact-form .btn</w:t>
      </w:r>
    </w:p>
    <w:p>
      <w:pPr>
        <w:bidi w:val="0"/>
        <w:rPr>
          <w:rFonts w:hint="default"/>
        </w:rPr>
      </w:pPr>
      <w:r>
        <w:rPr>
          <w:rFonts w:hint="default"/>
        </w:rPr>
        <w:t>{</w:t>
      </w:r>
    </w:p>
    <w:p>
      <w:pPr>
        <w:bidi w:val="0"/>
        <w:rPr>
          <w:rFonts w:hint="default"/>
        </w:rPr>
      </w:pPr>
      <w:r>
        <w:rPr>
          <w:rFonts w:hint="default"/>
        </w:rPr>
        <w:t xml:space="preserve">    height: 50px;</w:t>
      </w:r>
    </w:p>
    <w:p>
      <w:pPr>
        <w:bidi w:val="0"/>
        <w:rPr>
          <w:rFonts w:hint="default"/>
        </w:rPr>
      </w:pPr>
      <w:r>
        <w:rPr>
          <w:rFonts w:hint="default"/>
        </w:rPr>
        <w:t xml:space="preserve">    padding: 0 50px;</w:t>
      </w:r>
    </w:p>
    <w:p>
      <w:pPr>
        <w:bidi w:val="0"/>
        <w:rPr>
          <w:rFonts w:hint="default"/>
        </w:rPr>
      </w:pPr>
      <w:r>
        <w:rPr>
          <w:rFonts w:hint="default"/>
        </w:rPr>
        <w:t>}</w:t>
      </w:r>
    </w:p>
    <w:p>
      <w:pPr>
        <w:bidi w:val="0"/>
        <w:rPr>
          <w:rFonts w:hint="default"/>
        </w:rPr>
      </w:pPr>
      <w:r>
        <w:rPr>
          <w:rFonts w:hint="default"/>
        </w:rPr>
        <w:t>@media (max-width:1199px)</w:t>
      </w:r>
    </w:p>
    <w:p>
      <w:pPr>
        <w:bidi w:val="0"/>
        <w:rPr>
          <w:rFonts w:hint="default"/>
        </w:rPr>
      </w:pPr>
      <w:r>
        <w:rPr>
          <w:rFonts w:hint="default"/>
        </w:rPr>
        <w:t>{</w:t>
      </w:r>
    </w:p>
    <w:p>
      <w:pPr>
        <w:bidi w:val="0"/>
        <w:rPr>
          <w:rFonts w:hint="default"/>
        </w:rPr>
      </w:pPr>
      <w:r>
        <w:rPr>
          <w:rFonts w:hint="default"/>
        </w:rPr>
        <w:t xml:space="preserve">    .aside</w:t>
      </w:r>
    </w:p>
    <w:p>
      <w:pPr>
        <w:bidi w:val="0"/>
        <w:rPr>
          <w:rFonts w:hint="default"/>
        </w:rPr>
      </w:pPr>
      <w:r>
        <w:rPr>
          <w:rFonts w:hint="default"/>
        </w:rPr>
        <w:t xml:space="preserve">    {</w:t>
      </w:r>
    </w:p>
    <w:p>
      <w:pPr>
        <w:bidi w:val="0"/>
        <w:rPr>
          <w:rFonts w:hint="default"/>
        </w:rPr>
      </w:pPr>
      <w:r>
        <w:rPr>
          <w:rFonts w:hint="default"/>
        </w:rPr>
        <w:t xml:space="preserve">        left: -270px;</w:t>
      </w:r>
    </w:p>
    <w:p>
      <w:pPr>
        <w:bidi w:val="0"/>
        <w:rPr>
          <w:rFonts w:hint="default"/>
        </w:rPr>
      </w:pPr>
      <w:r>
        <w:rPr>
          <w:rFonts w:hint="default"/>
        </w:rPr>
        <w:t xml:space="preserve">    }</w:t>
      </w:r>
    </w:p>
    <w:p>
      <w:pPr>
        <w:bidi w:val="0"/>
        <w:rPr>
          <w:rFonts w:hint="default"/>
        </w:rPr>
      </w:pPr>
      <w:r>
        <w:rPr>
          <w:rFonts w:hint="default"/>
        </w:rPr>
        <w:t xml:space="preserve">    .main-content</w:t>
      </w:r>
    </w:p>
    <w:p>
      <w:pPr>
        <w:bidi w:val="0"/>
        <w:rPr>
          <w:rFonts w:hint="default"/>
        </w:rPr>
      </w:pPr>
      <w:r>
        <w:rPr>
          <w:rFonts w:hint="default"/>
        </w:rPr>
        <w:t xml:space="preserve">    {</w:t>
      </w:r>
    </w:p>
    <w:p>
      <w:pPr>
        <w:bidi w:val="0"/>
        <w:rPr>
          <w:rFonts w:hint="default"/>
        </w:rPr>
      </w:pPr>
      <w:r>
        <w:rPr>
          <w:rFonts w:hint="default"/>
        </w:rPr>
        <w:t xml:space="preserve">        padding-left: 0;</w:t>
      </w:r>
    </w:p>
    <w:p>
      <w:pPr>
        <w:bidi w:val="0"/>
        <w:rPr>
          <w:rFonts w:hint="default"/>
        </w:rPr>
      </w:pPr>
      <w:r>
        <w:rPr>
          <w:rFonts w:hint="default"/>
        </w:rPr>
        <w:t xml:space="preserve">    }</w:t>
      </w:r>
    </w:p>
    <w:p>
      <w:pPr>
        <w:bidi w:val="0"/>
        <w:rPr>
          <w:rFonts w:hint="default"/>
        </w:rPr>
      </w:pPr>
      <w:r>
        <w:rPr>
          <w:rFonts w:hint="default"/>
        </w:rPr>
        <w:t xml:space="preserve">    .about .about-content .personal-info .info-item p span</w:t>
      </w:r>
    </w:p>
    <w:p>
      <w:pPr>
        <w:bidi w:val="0"/>
        <w:rPr>
          <w:rFonts w:hint="default"/>
        </w:rPr>
      </w:pPr>
      <w:r>
        <w:rPr>
          <w:rFonts w:hint="default"/>
        </w:rPr>
        <w:t xml:space="preserve">    {</w:t>
      </w:r>
    </w:p>
    <w:p>
      <w:pPr>
        <w:bidi w:val="0"/>
        <w:rPr>
          <w:rFonts w:hint="default"/>
        </w:rPr>
      </w:pPr>
      <w:r>
        <w:rPr>
          <w:rFonts w:hint="default"/>
        </w:rPr>
        <w:t xml:space="preserve">        display: block;</w:t>
      </w:r>
    </w:p>
    <w:p>
      <w:pPr>
        <w:bidi w:val="0"/>
        <w:rPr>
          <w:rFonts w:hint="default"/>
        </w:rPr>
      </w:pPr>
      <w:r>
        <w:rPr>
          <w:rFonts w:hint="default"/>
        </w:rPr>
        <w:t xml:space="preserve">        margin-left: 0;</w:t>
      </w:r>
    </w:p>
    <w:p>
      <w:pPr>
        <w:bidi w:val="0"/>
        <w:rPr>
          <w:rFonts w:hint="default"/>
        </w:rPr>
      </w:pPr>
      <w:r>
        <w:rPr>
          <w:rFonts w:hint="default"/>
        </w:rPr>
        <w:t xml:space="preserve">    }</w:t>
      </w:r>
    </w:p>
    <w:p>
      <w:pPr>
        <w:bidi w:val="0"/>
        <w:rPr>
          <w:rFonts w:hint="default"/>
        </w:rPr>
      </w:pPr>
      <w:r>
        <w:rPr>
          <w:rFonts w:hint="default"/>
        </w:rPr>
        <w:t>}</w:t>
      </w:r>
    </w:p>
    <w:p>
      <w:pPr>
        <w:bidi w:val="0"/>
        <w:rPr>
          <w:rFonts w:hint="default"/>
        </w:rPr>
      </w:pPr>
      <w:r>
        <w:rPr>
          <w:rFonts w:hint="default"/>
        </w:rPr>
        <w:t>@media (max-width:991px)</w:t>
      </w:r>
    </w:p>
    <w:p>
      <w:pPr>
        <w:bidi w:val="0"/>
        <w:rPr>
          <w:rFonts w:hint="default"/>
        </w:rPr>
      </w:pPr>
      <w:r>
        <w:rPr>
          <w:rFonts w:hint="default"/>
        </w:rPr>
        <w:t>{</w:t>
      </w:r>
    </w:p>
    <w:p>
      <w:pPr>
        <w:bidi w:val="0"/>
        <w:rPr>
          <w:rFonts w:hint="default"/>
        </w:rPr>
      </w:pPr>
      <w:r>
        <w:rPr>
          <w:rFonts w:hint="default"/>
        </w:rPr>
        <w:t xml:space="preserve">    .contact .contact-info-item,</w:t>
      </w:r>
    </w:p>
    <w:p>
      <w:pPr>
        <w:bidi w:val="0"/>
        <w:rPr>
          <w:rFonts w:hint="default"/>
        </w:rPr>
      </w:pPr>
      <w:r>
        <w:rPr>
          <w:rFonts w:hint="default"/>
        </w:rPr>
        <w:t xml:space="preserve">    .portfolio .portfolio-item</w:t>
      </w:r>
    </w:p>
    <w:p>
      <w:pPr>
        <w:bidi w:val="0"/>
        <w:rPr>
          <w:rFonts w:hint="default"/>
        </w:rPr>
      </w:pPr>
      <w:r>
        <w:rPr>
          <w:rFonts w:hint="default"/>
        </w:rPr>
        <w:t xml:space="preserve">    {</w:t>
      </w:r>
    </w:p>
    <w:p>
      <w:pPr>
        <w:bidi w:val="0"/>
        <w:rPr>
          <w:rFonts w:hint="default"/>
        </w:rPr>
      </w:pPr>
      <w:r>
        <w:rPr>
          <w:rFonts w:hint="default"/>
        </w:rPr>
        <w:t xml:space="preserve">        flex: 0 0 50%;</w:t>
      </w:r>
    </w:p>
    <w:p>
      <w:pPr>
        <w:bidi w:val="0"/>
        <w:rPr>
          <w:rFonts w:hint="default"/>
        </w:rPr>
      </w:pPr>
      <w:r>
        <w:rPr>
          <w:rFonts w:hint="default"/>
        </w:rPr>
        <w:t xml:space="preserve">        max-width: 50%;</w:t>
      </w:r>
    </w:p>
    <w:p>
      <w:pPr>
        <w:bidi w:val="0"/>
        <w:rPr>
          <w:rFonts w:hint="default"/>
        </w:rPr>
      </w:pPr>
      <w:r>
        <w:rPr>
          <w:rFonts w:hint="default"/>
        </w:rPr>
        <w:t xml:space="preserve">    }</w:t>
      </w:r>
    </w:p>
    <w:p>
      <w:pPr>
        <w:bidi w:val="0"/>
        <w:rPr>
          <w:rFonts w:hint="default"/>
        </w:rPr>
      </w:pPr>
      <w:r>
        <w:rPr>
          <w:rFonts w:hint="default"/>
        </w:rPr>
        <w:t xml:space="preserve">    .home .home-info</w:t>
      </w:r>
    </w:p>
    <w:p>
      <w:pPr>
        <w:bidi w:val="0"/>
        <w:rPr>
          <w:rFonts w:hint="default"/>
        </w:rPr>
      </w:pPr>
      <w:r>
        <w:rPr>
          <w:rFonts w:hint="default"/>
        </w:rPr>
        <w:t xml:space="preserve">    {</w:t>
      </w:r>
    </w:p>
    <w:p>
      <w:pPr>
        <w:bidi w:val="0"/>
        <w:rPr>
          <w:rFonts w:hint="default"/>
        </w:rPr>
      </w:pPr>
      <w:r>
        <w:rPr>
          <w:rFonts w:hint="default"/>
        </w:rPr>
        <w:t xml:space="preserve">        flex: 0 0 100%;</w:t>
      </w:r>
    </w:p>
    <w:p>
      <w:pPr>
        <w:bidi w:val="0"/>
        <w:rPr>
          <w:rFonts w:hint="default"/>
        </w:rPr>
      </w:pPr>
      <w:r>
        <w:rPr>
          <w:rFonts w:hint="default"/>
        </w:rPr>
        <w:t xml:space="preserve">        max-width: 100%;</w:t>
      </w:r>
    </w:p>
    <w:p>
      <w:pPr>
        <w:bidi w:val="0"/>
        <w:rPr>
          <w:rFonts w:hint="default"/>
        </w:rPr>
      </w:pPr>
      <w:r>
        <w:rPr>
          <w:rFonts w:hint="default"/>
        </w:rPr>
        <w:t xml:space="preserve">    }</w:t>
      </w:r>
    </w:p>
    <w:p>
      <w:pPr>
        <w:bidi w:val="0"/>
        <w:rPr>
          <w:rFonts w:hint="default"/>
        </w:rPr>
      </w:pPr>
      <w:r>
        <w:rPr>
          <w:rFonts w:hint="default"/>
        </w:rPr>
        <w:t xml:space="preserve">    .home .home-img</w:t>
      </w:r>
    </w:p>
    <w:p>
      <w:pPr>
        <w:bidi w:val="0"/>
        <w:rPr>
          <w:rFonts w:hint="default"/>
        </w:rPr>
      </w:pPr>
      <w:r>
        <w:rPr>
          <w:rFonts w:hint="default"/>
        </w:rPr>
        <w:t xml:space="preserve">    {</w:t>
      </w:r>
    </w:p>
    <w:p>
      <w:pPr>
        <w:bidi w:val="0"/>
        <w:rPr>
          <w:rFonts w:hint="default"/>
        </w:rPr>
      </w:pPr>
      <w:r>
        <w:rPr>
          <w:rFonts w:hint="default"/>
        </w:rPr>
        <w:t xml:space="preserve">        display: none;</w:t>
      </w:r>
    </w:p>
    <w:p>
      <w:pPr>
        <w:bidi w:val="0"/>
        <w:rPr>
          <w:rFonts w:hint="default"/>
        </w:rPr>
      </w:pPr>
      <w:r>
        <w:rPr>
          <w:rFonts w:hint="default"/>
        </w:rPr>
        <w:t xml:space="preserve">    }</w:t>
      </w:r>
    </w:p>
    <w:p>
      <w:pPr>
        <w:bidi w:val="0"/>
        <w:rPr>
          <w:rFonts w:hint="default"/>
        </w:rPr>
      </w:pPr>
      <w:r>
        <w:rPr>
          <w:rFonts w:hint="default"/>
        </w:rPr>
        <w:t>}</w:t>
      </w:r>
    </w:p>
    <w:p>
      <w:pPr>
        <w:bidi w:val="0"/>
        <w:rPr>
          <w:rFonts w:hint="default"/>
        </w:rPr>
      </w:pPr>
      <w:r>
        <w:rPr>
          <w:rFonts w:hint="default"/>
        </w:rPr>
        <w:t>@media (max-width:767px)</w:t>
      </w:r>
    </w:p>
    <w:p>
      <w:pPr>
        <w:bidi w:val="0"/>
        <w:rPr>
          <w:rFonts w:hint="default"/>
        </w:rPr>
      </w:pPr>
      <w:r>
        <w:rPr>
          <w:rFonts w:hint="default"/>
        </w:rPr>
        <w:t>{</w:t>
      </w:r>
    </w:p>
    <w:p>
      <w:pPr>
        <w:bidi w:val="0"/>
        <w:rPr>
          <w:rFonts w:hint="default"/>
        </w:rPr>
      </w:pPr>
      <w:r>
        <w:rPr>
          <w:rFonts w:hint="default"/>
        </w:rPr>
        <w:t xml:space="preserve">    .about .about-content .education</w:t>
      </w:r>
    </w:p>
    <w:p>
      <w:pPr>
        <w:bidi w:val="0"/>
        <w:rPr>
          <w:rFonts w:hint="default"/>
        </w:rPr>
      </w:pPr>
      <w:r>
        <w:rPr>
          <w:rFonts w:hint="default"/>
        </w:rPr>
        <w:t xml:space="preserve">    .about .about-content .skills,</w:t>
      </w:r>
    </w:p>
    <w:p>
      <w:pPr>
        <w:bidi w:val="0"/>
        <w:rPr>
          <w:rFonts w:hint="default"/>
        </w:rPr>
      </w:pPr>
      <w:r>
        <w:rPr>
          <w:rFonts w:hint="default"/>
        </w:rPr>
        <w:t xml:space="preserve">    .about .about-content .personal-info</w:t>
      </w:r>
    </w:p>
    <w:p>
      <w:pPr>
        <w:bidi w:val="0"/>
        <w:rPr>
          <w:rFonts w:hint="default"/>
        </w:rPr>
      </w:pPr>
      <w:r>
        <w:rPr>
          <w:rFonts w:hint="default"/>
        </w:rPr>
        <w:t xml:space="preserve">    {</w:t>
      </w:r>
    </w:p>
    <w:p>
      <w:pPr>
        <w:bidi w:val="0"/>
        <w:rPr>
          <w:rFonts w:hint="default"/>
        </w:rPr>
      </w:pPr>
      <w:r>
        <w:rPr>
          <w:rFonts w:hint="default"/>
        </w:rPr>
        <w:t xml:space="preserve">        flex: 0 0 100%;</w:t>
      </w:r>
    </w:p>
    <w:p>
      <w:pPr>
        <w:bidi w:val="0"/>
        <w:rPr>
          <w:rFonts w:hint="default"/>
        </w:rPr>
      </w:pPr>
      <w:r>
        <w:rPr>
          <w:rFonts w:hint="default"/>
        </w:rPr>
        <w:t xml:space="preserve">        max-width: 100%;</w:t>
      </w:r>
    </w:p>
    <w:p>
      <w:pPr>
        <w:bidi w:val="0"/>
        <w:rPr>
          <w:rFonts w:hint="default"/>
        </w:rPr>
      </w:pPr>
      <w:r>
        <w:rPr>
          <w:rFonts w:hint="default"/>
        </w:rPr>
        <w:t xml:space="preserve">    }</w:t>
      </w:r>
    </w:p>
    <w:p>
      <w:pPr>
        <w:bidi w:val="0"/>
      </w:pPr>
      <w:r>
        <w:rPr>
          <w:rFonts w:hint="default"/>
        </w:rPr>
        <w:t>}</w:t>
      </w:r>
    </w:p>
    <w:p>
      <w:pPr>
        <w:pStyle w:val="3"/>
        <w:bidi w:val="0"/>
      </w:pPr>
    </w:p>
    <w:p>
      <w:pPr>
        <w:pStyle w:val="3"/>
        <w:bidi w:val="0"/>
      </w:pPr>
    </w:p>
    <w:p>
      <w:pPr>
        <w:pStyle w:val="3"/>
        <w:bidi w:val="0"/>
      </w:pPr>
      <w:r>
        <w:t>Index.js</w:t>
      </w:r>
    </w:p>
    <w:p>
      <w:pPr>
        <w:pStyle w:val="9"/>
        <w:rPr>
          <w:b/>
          <w:sz w:val="20"/>
          <w:u w:val="single"/>
        </w:rPr>
      </w:pPr>
    </w:p>
    <w:p>
      <w:pPr>
        <w:bidi w:val="0"/>
        <w:rPr>
          <w:rFonts w:hint="default"/>
        </w:rPr>
      </w:pPr>
      <w:r>
        <w:rPr>
          <w:rFonts w:hint="default"/>
        </w:rPr>
        <w:t>var typed = new Typed(".typing",{</w:t>
      </w:r>
    </w:p>
    <w:p>
      <w:pPr>
        <w:bidi w:val="0"/>
        <w:rPr>
          <w:rFonts w:hint="default"/>
        </w:rPr>
      </w:pPr>
      <w:r>
        <w:rPr>
          <w:rFonts w:hint="default"/>
        </w:rPr>
        <w:t xml:space="preserve">    strings:["Web Developer","Graphic Designer","Web Designer"],</w:t>
      </w:r>
    </w:p>
    <w:p>
      <w:pPr>
        <w:bidi w:val="0"/>
        <w:rPr>
          <w:rFonts w:hint="default"/>
        </w:rPr>
      </w:pPr>
      <w:r>
        <w:rPr>
          <w:rFonts w:hint="default"/>
        </w:rPr>
        <w:t xml:space="preserve">    typeSpeed:100,</w:t>
      </w:r>
    </w:p>
    <w:p>
      <w:pPr>
        <w:bidi w:val="0"/>
        <w:rPr>
          <w:rFonts w:hint="default"/>
        </w:rPr>
      </w:pPr>
      <w:r>
        <w:rPr>
          <w:rFonts w:hint="default"/>
        </w:rPr>
        <w:t xml:space="preserve">    BackSpeed:60,</w:t>
      </w:r>
    </w:p>
    <w:p>
      <w:pPr>
        <w:bidi w:val="0"/>
        <w:rPr>
          <w:rFonts w:hint="default"/>
        </w:rPr>
      </w:pPr>
      <w:r>
        <w:rPr>
          <w:rFonts w:hint="default"/>
        </w:rPr>
        <w:t xml:space="preserve">    loop:true</w:t>
      </w:r>
    </w:p>
    <w:p>
      <w:pPr>
        <w:pStyle w:val="9"/>
        <w:spacing w:before="6"/>
        <w:rPr>
          <w:b/>
          <w:sz w:val="28"/>
        </w:rPr>
      </w:pPr>
      <w:r>
        <w:rPr>
          <w:rFonts w:hint="default"/>
          <w:b/>
          <w:sz w:val="28"/>
        </w:rPr>
        <w:t>})</w:t>
      </w:r>
    </w:p>
    <w:p>
      <w:pPr>
        <w:pStyle w:val="9"/>
        <w:rPr>
          <w:b/>
          <w:sz w:val="20"/>
        </w:rPr>
      </w:pPr>
    </w:p>
    <w:p>
      <w:pPr>
        <w:pStyle w:val="9"/>
        <w:rPr>
          <w:b/>
          <w:sz w:val="20"/>
        </w:rPr>
      </w:pPr>
    </w:p>
    <w:p>
      <w:pPr>
        <w:pStyle w:val="9"/>
        <w:spacing w:before="9"/>
        <w:rPr>
          <w:b/>
          <w:sz w:val="18"/>
        </w:rPr>
      </w:pPr>
    </w:p>
    <w:p>
      <w:pPr>
        <w:pStyle w:val="15"/>
        <w:tabs>
          <w:tab w:val="left" w:pos="579"/>
          <w:tab w:val="left" w:pos="580"/>
        </w:tabs>
        <w:spacing w:before="82"/>
        <w:ind w:firstLine="0"/>
        <w:rPr>
          <w:sz w:val="24"/>
        </w:rPr>
      </w:pPr>
    </w:p>
    <w:p>
      <w:pPr>
        <w:pStyle w:val="9"/>
        <w:rPr>
          <w:szCs w:val="22"/>
        </w:rPr>
      </w:pPr>
    </w:p>
    <w:p>
      <w:pPr>
        <w:pStyle w:val="9"/>
        <w:rPr>
          <w:szCs w:val="22"/>
        </w:rPr>
      </w:pPr>
    </w:p>
    <w:p>
      <w:pPr>
        <w:pStyle w:val="9"/>
        <w:rPr>
          <w:szCs w:val="22"/>
        </w:rPr>
      </w:pPr>
    </w:p>
    <w:p>
      <w:pPr>
        <w:pStyle w:val="9"/>
        <w:rPr>
          <w:szCs w:val="22"/>
        </w:rPr>
      </w:pPr>
    </w:p>
    <w:p>
      <w:pPr>
        <w:pStyle w:val="9"/>
        <w:rPr>
          <w:szCs w:val="22"/>
        </w:rPr>
      </w:pPr>
    </w:p>
    <w:p>
      <w:pPr>
        <w:pStyle w:val="9"/>
        <w:rPr>
          <w:sz w:val="20"/>
        </w:rPr>
      </w:pPr>
    </w:p>
    <w:p>
      <w:pPr>
        <w:pStyle w:val="9"/>
        <w:rPr>
          <w:sz w:val="20"/>
        </w:rPr>
      </w:pPr>
    </w:p>
    <w:p>
      <w:pPr>
        <w:pStyle w:val="9"/>
        <w:rPr>
          <w:rFonts w:ascii="Trebuchet MS"/>
          <w:sz w:val="20"/>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53" name="AutoShape 56"/>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56"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sGlX9kAAAALAQAADwAAAAAAAAABACAAAAAiAAAAZHJzL2Rvd25y&#10;ZXYueG1sUEsBAhQAFAAAAAgAh07iQIx7YDxvAgAAxAUAAA4AAAAAAAAAAQAgAAAAKAEAAGRycy9l&#10;Mm9Eb2MueG1sUEsFBgAAAAAGAAYAWQEAAAkGA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52" w:line="410" w:lineRule="auto"/>
        <w:ind w:left="0" w:leftChars="0" w:right="2996" w:firstLine="2701" w:firstLineChars="750"/>
        <w:rPr>
          <w:sz w:val="40"/>
          <w:u w:val="thick"/>
        </w:rP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 xml:space="preserve">7 </w:t>
      </w:r>
    </w:p>
    <w:p>
      <w:pPr>
        <w:pStyle w:val="2"/>
        <w:spacing w:before="252" w:line="410" w:lineRule="auto"/>
        <w:ind w:left="0" w:leftChars="0" w:right="2996" w:firstLine="2161" w:firstLineChars="600"/>
      </w:pPr>
      <w:r>
        <w:t>IMPLEMENTATION</w:t>
      </w:r>
    </w:p>
    <w:p>
      <w:pPr>
        <w:spacing w:line="410"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5"/>
        <w:numPr>
          <w:ilvl w:val="0"/>
          <w:numId w:val="10"/>
        </w:numPr>
        <w:tabs>
          <w:tab w:val="left" w:pos="3134"/>
        </w:tabs>
        <w:spacing w:before="63"/>
        <w:ind w:left="3133" w:hanging="361"/>
        <w:jc w:val="left"/>
        <w:rPr>
          <w:b/>
          <w:sz w:val="36"/>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54" name="AutoShape 55"/>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55"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RlHl9G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b/>
          <w:sz w:val="36"/>
          <w:u w:val="thick"/>
        </w:rPr>
        <w:t>IMPLEMENTATION</w:t>
      </w:r>
    </w:p>
    <w:p>
      <w:pPr>
        <w:pStyle w:val="9"/>
        <w:spacing w:before="10"/>
        <w:rPr>
          <w:b/>
          <w:sz w:val="27"/>
        </w:rPr>
      </w:pPr>
    </w:p>
    <w:p>
      <w:pPr>
        <w:pStyle w:val="9"/>
        <w:spacing w:before="90" w:line="312" w:lineRule="auto"/>
        <w:ind w:left="160" w:right="266"/>
        <w:jc w:val="both"/>
      </w:pPr>
      <w:r>
        <w:t>Implementation is the stage where the theoretical design is turned into a working system. Themost crucial stage in achieving a new successful system and in giving confidence on the newsystemfor theusersthat itwillworkefficiently andeffectively.</w:t>
      </w:r>
    </w:p>
    <w:p>
      <w:pPr>
        <w:pStyle w:val="9"/>
        <w:spacing w:before="162" w:line="312" w:lineRule="auto"/>
        <w:ind w:left="160" w:right="331"/>
      </w:pPr>
      <w:r>
        <w:t>The system can be implemented only after thorough testing is done and if it is found to workaccording to the specification. It involves careful planning, investigation of the currentsystem and it constraints on implementation, design of methods to achieve the change overandanevaluationofchangeovermethods apartfromplanning.</w:t>
      </w:r>
    </w:p>
    <w:p>
      <w:pPr>
        <w:pStyle w:val="9"/>
        <w:spacing w:before="159" w:line="312" w:lineRule="auto"/>
        <w:ind w:left="160" w:right="339"/>
      </w:pPr>
      <w:r>
        <w:t>Two major tasks of preparing the implementation are education and training of the users andtesting of the system. The more complex the system being implemented, the more involvedwillbethesystem analysisanddesigneffortrequiredjustfor implementation.</w:t>
      </w:r>
    </w:p>
    <w:p>
      <w:pPr>
        <w:pStyle w:val="9"/>
        <w:spacing w:before="2"/>
        <w:rPr>
          <w:sz w:val="31"/>
        </w:rPr>
      </w:pPr>
    </w:p>
    <w:p>
      <w:pPr>
        <w:pStyle w:val="9"/>
        <w:spacing w:line="312" w:lineRule="auto"/>
        <w:ind w:left="160" w:right="419"/>
      </w:pPr>
      <w:r>
        <w:t>The implementation phase comprises of several activities. The required hardware andsoftware acquisition is carried out. The system may require some software to be developed.For this, programs are written and tested. The user then changes over to his new fully testedsystemandtheold system isdiscontinued.</w:t>
      </w:r>
    </w:p>
    <w:p>
      <w:pPr>
        <w:pStyle w:val="3"/>
        <w:spacing w:before="160"/>
      </w:pPr>
      <w:r>
        <w:rPr>
          <w:color w:val="001F5F"/>
        </w:rPr>
        <w:t>TESTING</w:t>
      </w:r>
    </w:p>
    <w:p>
      <w:pPr>
        <w:pStyle w:val="9"/>
        <w:spacing w:before="257" w:line="312" w:lineRule="auto"/>
        <w:ind w:left="160" w:right="393"/>
      </w:pPr>
      <w:r>
        <w:t>The testing phase is an important part of software development. It is the Information zedsystem will help in automate process of finding errors and missing operations and also acomplete verification to determine whether the objectives are met and the user requirementsaresatisfied.Software testing is carriedout inthree steps:</w:t>
      </w:r>
    </w:p>
    <w:p>
      <w:pPr>
        <w:pStyle w:val="15"/>
        <w:numPr>
          <w:ilvl w:val="0"/>
          <w:numId w:val="11"/>
        </w:numPr>
        <w:tabs>
          <w:tab w:val="left" w:pos="584"/>
          <w:tab w:val="left" w:pos="585"/>
        </w:tabs>
        <w:spacing w:before="161" w:line="312" w:lineRule="auto"/>
        <w:ind w:right="330"/>
        <w:rPr>
          <w:sz w:val="24"/>
        </w:rPr>
      </w:pPr>
      <w:r>
        <w:rPr>
          <w:sz w:val="24"/>
        </w:rPr>
        <w:t>The first includes unit testing, where in each module is tested to provide itscorrectness,validity and also determine any missing operations and to verify whether theobjectiveshave been met. Errors arenoteddownandcorrected immediately.</w:t>
      </w:r>
    </w:p>
    <w:p>
      <w:pPr>
        <w:pStyle w:val="15"/>
        <w:numPr>
          <w:ilvl w:val="0"/>
          <w:numId w:val="11"/>
        </w:numPr>
        <w:tabs>
          <w:tab w:val="left" w:pos="584"/>
          <w:tab w:val="left" w:pos="585"/>
        </w:tabs>
        <w:spacing w:before="160" w:line="312" w:lineRule="auto"/>
        <w:ind w:right="256"/>
        <w:rPr>
          <w:sz w:val="24"/>
        </w:rPr>
      </w:pPr>
      <w:r>
        <w:rPr>
          <w:sz w:val="24"/>
        </w:rPr>
        <w:t>Unit testing is the important and major part of the project. So errors are rectified easily inparticular module and program clarity isincreased. In this project entire system is dividedinto several modules and is developed individually. So unit testing is conducted toindividualmodules.</w:t>
      </w:r>
    </w:p>
    <w:p>
      <w:pPr>
        <w:pStyle w:val="15"/>
        <w:numPr>
          <w:ilvl w:val="0"/>
          <w:numId w:val="11"/>
        </w:numPr>
        <w:tabs>
          <w:tab w:val="left" w:pos="584"/>
          <w:tab w:val="left" w:pos="585"/>
        </w:tabs>
        <w:spacing w:before="159" w:line="312" w:lineRule="auto"/>
        <w:ind w:right="369"/>
        <w:rPr>
          <w:sz w:val="24"/>
        </w:rPr>
      </w:pPr>
      <w:r>
        <w:rPr>
          <w:sz w:val="24"/>
        </w:rPr>
        <w:t>The second step includes Integration testing. It need not be the case, the software whosemodules when run individually and showing perfect results, will also show perfectresultswhenrunasawhole.</w:t>
      </w:r>
    </w:p>
    <w:p>
      <w:pPr>
        <w:pStyle w:val="9"/>
        <w:rPr>
          <w:sz w:val="20"/>
        </w:rPr>
      </w:pPr>
    </w:p>
    <w:p>
      <w:pPr>
        <w:pStyle w:val="9"/>
        <w:rPr>
          <w:sz w:val="20"/>
        </w:rPr>
      </w:pPr>
    </w:p>
    <w:p>
      <w:pPr>
        <w:pStyle w:val="9"/>
        <w:rPr>
          <w:sz w:val="20"/>
        </w:rPr>
      </w:pPr>
    </w:p>
    <w:p>
      <w:pPr>
        <w:pStyle w:val="9"/>
        <w:rPr>
          <w:sz w:val="20"/>
        </w:rPr>
      </w:pPr>
    </w:p>
    <w:p>
      <w:pPr>
        <w:pStyle w:val="9"/>
        <w:rPr>
          <w:rFonts w:ascii="Trebuchet MS"/>
          <w:sz w:val="20"/>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55" name="AutoShape 54"/>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54"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6HR+LW4CAADE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2"/>
        <w:rPr>
          <w:rFonts w:ascii="Trebuchet MS"/>
          <w:sz w:val="23"/>
        </w:rPr>
      </w:pPr>
    </w:p>
    <w:p>
      <w:pPr>
        <w:pStyle w:val="2"/>
        <w:spacing w:before="84" w:line="381" w:lineRule="auto"/>
        <w:ind w:left="3601" w:right="3661" w:hanging="28"/>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 xml:space="preserve">8 </w:t>
      </w:r>
      <w:r>
        <w:t>SNAPSHOTS</w:t>
      </w:r>
    </w:p>
    <w:p>
      <w:pPr>
        <w:spacing w:line="381"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5"/>
        <w:numPr>
          <w:ilvl w:val="1"/>
          <w:numId w:val="11"/>
        </w:numPr>
        <w:tabs>
          <w:tab w:val="left" w:pos="3782"/>
        </w:tabs>
        <w:spacing w:before="63"/>
        <w:ind w:hanging="361"/>
        <w:jc w:val="left"/>
        <w:rPr>
          <w:b/>
          <w:sz w:val="36"/>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56" name="AutoShape 53"/>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53"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mwaVf2QAAAAsBAAAPAAAAAAAAAAEAIAAAACIAAABkcnMvZG93&#10;bnJldi54bWxQSwECFAAUAAAACACHTuJAGMR1NXECAADEBQAADgAAAAAAAAABACAAAAAoAQAAZHJz&#10;L2Uyb0RvYy54bWxQSwUGAAAAAAYABgBZAQAACw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b/>
          <w:sz w:val="36"/>
          <w:u w:val="thick"/>
        </w:rPr>
        <w:t>SNAPSHOTS</w:t>
      </w:r>
    </w:p>
    <w:p>
      <w:pPr>
        <w:pStyle w:val="15"/>
        <w:numPr>
          <w:ilvl w:val="0"/>
          <w:numId w:val="0"/>
        </w:numPr>
        <w:tabs>
          <w:tab w:val="left" w:pos="3782"/>
        </w:tabs>
        <w:spacing w:before="63"/>
        <w:ind w:left="3420" w:leftChars="0"/>
        <w:jc w:val="left"/>
        <w:rPr>
          <w:b/>
          <w:sz w:val="36"/>
        </w:rPr>
      </w:pPr>
    </w:p>
    <w:p>
      <w:pPr>
        <w:pStyle w:val="9"/>
        <w:rPr>
          <w:b/>
          <w:sz w:val="20"/>
        </w:rPr>
      </w:pPr>
    </w:p>
    <w:p>
      <w:pPr>
        <w:pStyle w:val="9"/>
        <w:rPr>
          <w:rFonts w:hint="default"/>
          <w:b/>
          <w:sz w:val="20"/>
          <w:lang w:val="en-IN"/>
        </w:rPr>
      </w:pPr>
      <w:r>
        <w:rPr>
          <w:rFonts w:hint="default"/>
          <w:b/>
          <w:sz w:val="20"/>
          <w:lang w:val="en-IN"/>
        </w:rPr>
        <w:drawing>
          <wp:inline distT="0" distB="0" distL="0" distR="0">
            <wp:extent cx="5941060" cy="3416935"/>
            <wp:effectExtent l="0" t="0" r="2540" b="12065"/>
            <wp:docPr id="1057" name="Picture 38" descr="1"/>
            <wp:cNvGraphicFramePr/>
            <a:graphic xmlns:a="http://schemas.openxmlformats.org/drawingml/2006/main">
              <a:graphicData uri="http://schemas.openxmlformats.org/drawingml/2006/picture">
                <pic:pic xmlns:pic="http://schemas.openxmlformats.org/drawingml/2006/picture">
                  <pic:nvPicPr>
                    <pic:cNvPr id="1057" name="Picture 38" descr="1"/>
                    <pic:cNvPicPr/>
                  </pic:nvPicPr>
                  <pic:blipFill>
                    <a:blip r:embed="rId10" cstate="print"/>
                    <a:srcRect t="11272" r="181"/>
                    <a:stretch>
                      <a:fillRect/>
                    </a:stretch>
                  </pic:blipFill>
                  <pic:spPr>
                    <a:xfrm>
                      <a:off x="0" y="0"/>
                      <a:ext cx="5941060" cy="3416935"/>
                    </a:xfrm>
                    <a:prstGeom prst="rect">
                      <a:avLst/>
                    </a:prstGeom>
                  </pic:spPr>
                </pic:pic>
              </a:graphicData>
            </a:graphic>
          </wp:inline>
        </w:drawing>
      </w:r>
    </w:p>
    <w:p>
      <w:pPr>
        <w:pStyle w:val="9"/>
        <w:rPr>
          <w:b/>
          <w:sz w:val="20"/>
        </w:rPr>
      </w:pPr>
    </w:p>
    <w:p>
      <w:pPr>
        <w:pStyle w:val="9"/>
        <w:rPr>
          <w:b/>
          <w:sz w:val="20"/>
        </w:rPr>
      </w:pPr>
    </w:p>
    <w:p>
      <w:pPr>
        <w:pStyle w:val="9"/>
        <w:jc w:val="center"/>
        <w:rPr>
          <w:b/>
          <w:sz w:val="20"/>
        </w:rPr>
      </w:pPr>
    </w:p>
    <w:p>
      <w:pPr>
        <w:pStyle w:val="9"/>
        <w:jc w:val="center"/>
        <w:rPr>
          <w:b/>
          <w:sz w:val="20"/>
        </w:rPr>
      </w:pPr>
    </w:p>
    <w:p>
      <w:pPr>
        <w:pStyle w:val="9"/>
        <w:jc w:val="center"/>
        <w:rPr>
          <w:rFonts w:hint="default"/>
          <w:b/>
          <w:sz w:val="20"/>
          <w:lang w:val="en-IN"/>
        </w:rPr>
      </w:pPr>
      <w:r>
        <w:rPr>
          <w:rFonts w:hint="default"/>
          <w:b/>
          <w:sz w:val="20"/>
          <w:lang w:val="en-IN"/>
        </w:rPr>
        <w:drawing>
          <wp:inline distT="0" distB="0" distL="0" distR="0">
            <wp:extent cx="5913755" cy="3666490"/>
            <wp:effectExtent l="0" t="0" r="14605" b="5715"/>
            <wp:docPr id="1058" name="Picture 39" descr="1.5"/>
            <wp:cNvGraphicFramePr/>
            <a:graphic xmlns:a="http://schemas.openxmlformats.org/drawingml/2006/main">
              <a:graphicData uri="http://schemas.openxmlformats.org/drawingml/2006/picture">
                <pic:pic xmlns:pic="http://schemas.openxmlformats.org/drawingml/2006/picture">
                  <pic:nvPicPr>
                    <pic:cNvPr id="1058" name="Picture 39" descr="1.5"/>
                    <pic:cNvPicPr/>
                  </pic:nvPicPr>
                  <pic:blipFill>
                    <a:blip r:embed="rId11" cstate="print"/>
                    <a:srcRect t="16627" r="640" b="-236"/>
                    <a:stretch>
                      <a:fillRect/>
                    </a:stretch>
                  </pic:blipFill>
                  <pic:spPr>
                    <a:xfrm>
                      <a:off x="0" y="0"/>
                      <a:ext cx="5913755" cy="3667124"/>
                    </a:xfrm>
                    <a:prstGeom prst="rect">
                      <a:avLst/>
                    </a:prstGeom>
                  </pic:spPr>
                </pic:pic>
              </a:graphicData>
            </a:graphic>
          </wp:inline>
        </w:drawing>
      </w:r>
    </w:p>
    <w:p>
      <w:pPr>
        <w:pStyle w:val="9"/>
        <w:jc w:val="center"/>
        <w:rPr>
          <w:b/>
          <w:sz w:val="20"/>
        </w:rPr>
      </w:pPr>
    </w:p>
    <w:p>
      <w:pPr>
        <w:pStyle w:val="9"/>
        <w:jc w:val="center"/>
        <w:rPr>
          <w:b/>
          <w:sz w:val="20"/>
        </w:rPr>
      </w:pPr>
    </w:p>
    <w:p>
      <w:pPr>
        <w:pStyle w:val="9"/>
        <w:rPr>
          <w:b/>
          <w:sz w:val="20"/>
        </w:rPr>
      </w:pPr>
    </w:p>
    <w:p>
      <w:pPr>
        <w:pStyle w:val="9"/>
        <w:rPr>
          <w:b/>
          <w:sz w:val="20"/>
        </w:rPr>
      </w:pPr>
    </w:p>
    <w:p>
      <w:pPr>
        <w:pStyle w:val="9"/>
        <w:rPr>
          <w:sz w:val="20"/>
        </w:rPr>
      </w:pPr>
    </w:p>
    <w:p>
      <w:pPr>
        <w:pStyle w:val="9"/>
        <w:rPr>
          <w:rFonts w:hint="default"/>
          <w:sz w:val="20"/>
          <w:lang w:val="en-IN"/>
        </w:rPr>
      </w:pPr>
      <w:r>
        <w:rPr>
          <w:rFonts w:hint="default"/>
          <w:sz w:val="20"/>
          <w:lang w:val="en-IN"/>
        </w:rPr>
        <w:drawing>
          <wp:inline distT="0" distB="0" distL="0" distR="0">
            <wp:extent cx="5882640" cy="4391025"/>
            <wp:effectExtent l="0" t="0" r="0" b="13334"/>
            <wp:docPr id="1059" name="Picture 40" descr="2"/>
            <wp:cNvGraphicFramePr/>
            <a:graphic xmlns:a="http://schemas.openxmlformats.org/drawingml/2006/main">
              <a:graphicData uri="http://schemas.openxmlformats.org/drawingml/2006/picture">
                <pic:pic xmlns:pic="http://schemas.openxmlformats.org/drawingml/2006/picture">
                  <pic:nvPicPr>
                    <pic:cNvPr id="1059" name="Picture 40" descr="2"/>
                    <pic:cNvPicPr/>
                  </pic:nvPicPr>
                  <pic:blipFill>
                    <a:blip r:embed="rId12" cstate="print"/>
                    <a:srcRect t="8071" r="1163"/>
                    <a:stretch>
                      <a:fillRect/>
                    </a:stretch>
                  </pic:blipFill>
                  <pic:spPr>
                    <a:xfrm>
                      <a:off x="0" y="0"/>
                      <a:ext cx="5882640" cy="4391025"/>
                    </a:xfrm>
                    <a:prstGeom prst="rect">
                      <a:avLst/>
                    </a:prstGeom>
                  </pic:spPr>
                </pic:pic>
              </a:graphicData>
            </a:graphic>
          </wp:inline>
        </w:drawing>
      </w:r>
    </w:p>
    <w:p>
      <w:pPr>
        <w:pStyle w:val="9"/>
        <w:rPr>
          <w:sz w:val="20"/>
        </w:rPr>
      </w:pPr>
    </w:p>
    <w:p>
      <w:pPr>
        <w:pStyle w:val="9"/>
        <w:rPr>
          <w:sz w:val="20"/>
        </w:rPr>
      </w:pPr>
    </w:p>
    <w:p>
      <w:pPr>
        <w:rPr>
          <w:rFonts w:ascii="Trebuchet MS"/>
        </w:rPr>
      </w:pPr>
    </w:p>
    <w:p>
      <w:pPr>
        <w:rPr>
          <w:rFonts w:hint="default" w:ascii="Trebuchet MS"/>
          <w:lang w:val="en-IN"/>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rFonts w:hint="default" w:ascii="Trebuchet MS"/>
          <w:lang w:val="en-IN"/>
        </w:rPr>
        <w:drawing>
          <wp:inline distT="0" distB="0" distL="0" distR="0">
            <wp:extent cx="5911215" cy="3848735"/>
            <wp:effectExtent l="0" t="0" r="1905" b="6350"/>
            <wp:docPr id="1060" name="Picture 41" descr="2.5"/>
            <wp:cNvGraphicFramePr/>
            <a:graphic xmlns:a="http://schemas.openxmlformats.org/drawingml/2006/main">
              <a:graphicData uri="http://schemas.openxmlformats.org/drawingml/2006/picture">
                <pic:pic xmlns:pic="http://schemas.openxmlformats.org/drawingml/2006/picture">
                  <pic:nvPicPr>
                    <pic:cNvPr id="1060" name="Picture 41" descr="2.5"/>
                    <pic:cNvPicPr/>
                  </pic:nvPicPr>
                  <pic:blipFill>
                    <a:blip r:embed="rId13" cstate="print"/>
                    <a:srcRect t="11942" r="683"/>
                    <a:stretch>
                      <a:fillRect/>
                    </a:stretch>
                  </pic:blipFill>
                  <pic:spPr>
                    <a:xfrm>
                      <a:off x="0" y="0"/>
                      <a:ext cx="5911215" cy="3849369"/>
                    </a:xfrm>
                    <a:prstGeom prst="rect">
                      <a:avLst/>
                    </a:prstGeom>
                  </pic:spPr>
                </pic:pic>
              </a:graphicData>
            </a:graphic>
          </wp:inline>
        </w:drawing>
      </w:r>
    </w:p>
    <w:p>
      <w:pPr>
        <w:pStyle w:val="9"/>
        <w:rPr>
          <w:rFonts w:ascii="Trebuchet MS"/>
          <w:sz w:val="20"/>
        </w:rPr>
      </w:pPr>
      <w:r>
        <mc:AlternateContent>
          <mc:Choice Requires="wps">
            <w:drawing>
              <wp:anchor distT="0" distB="0" distL="0" distR="0" simplePos="0" relativeHeight="251659264" behindDoc="1" locked="0" layoutInCell="1" allowOverlap="1">
                <wp:simplePos x="0" y="0"/>
                <wp:positionH relativeFrom="page">
                  <wp:posOffset>316865</wp:posOffset>
                </wp:positionH>
                <wp:positionV relativeFrom="page">
                  <wp:posOffset>227965</wp:posOffset>
                </wp:positionV>
                <wp:extent cx="6951345" cy="10082530"/>
                <wp:effectExtent l="0" t="0" r="13334" b="6350"/>
                <wp:wrapNone/>
                <wp:docPr id="1061" name="AutoShape 4"/>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4" o:spid="_x0000_s1026" o:spt="100" style="position:absolute;left:0pt;margin-left:24.95pt;margin-top:17.95pt;height:793.9pt;width:547.35pt;mso-position-horizontal-relative:page;mso-position-vertical-relative:page;z-index:-251657216;mso-width-relative:page;mso-height-relative:page;" filled="f" stroked="t" coordsize="10947,15878" o:gfxdata="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v8ypLaAAAACwEAAA8AAAAAAAAAAQAgAAAAIgAAAGRycy9kb3ducmV2&#10;LnhtbFBLAQIUABQAAAAIAIdO4kDdEW+0bAIAAMMFAAAOAAAAAAAAAAEAIAAAACkBAABkcnMvZTJv&#10;RG9jLnhtbFBLBQYAAAAABgAGAFkBAAAHBg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4"/>
        <w:rPr>
          <w:rFonts w:ascii="Trebuchet MS"/>
          <w:sz w:val="16"/>
        </w:rPr>
      </w:pPr>
    </w:p>
    <w:p>
      <w:pPr>
        <w:pStyle w:val="2"/>
        <w:spacing w:before="84" w:line="355" w:lineRule="auto"/>
        <w:ind w:left="3433" w:right="3490" w:hanging="31"/>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 xml:space="preserve">9 </w:t>
      </w:r>
      <w:r>
        <w:t>CONCLUSION</w:t>
      </w:r>
    </w:p>
    <w:p>
      <w:pPr>
        <w:spacing w:line="355"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5"/>
        <w:numPr>
          <w:ilvl w:val="1"/>
          <w:numId w:val="11"/>
        </w:numPr>
        <w:tabs>
          <w:tab w:val="left" w:pos="3614"/>
        </w:tabs>
        <w:spacing w:before="63"/>
        <w:ind w:left="3613" w:hanging="361"/>
        <w:jc w:val="left"/>
        <w:rPr>
          <w:b/>
          <w:sz w:val="36"/>
        </w:rPr>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62" name="AutoShape 3"/>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3"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SYkd7W4CAADD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b/>
          <w:sz w:val="36"/>
          <w:u w:val="thick"/>
        </w:rPr>
        <w:t>CONCLUSION</w:t>
      </w:r>
    </w:p>
    <w:p>
      <w:pPr>
        <w:pStyle w:val="9"/>
        <w:spacing w:before="10"/>
        <w:rPr>
          <w:b/>
          <w:sz w:val="27"/>
        </w:rPr>
      </w:pPr>
    </w:p>
    <w:p>
      <w:pPr>
        <w:pStyle w:val="9"/>
        <w:spacing w:before="90" w:line="312" w:lineRule="auto"/>
        <w:ind w:left="160" w:right="539"/>
      </w:pPr>
      <w:r>
        <w:t>The package was designed in such a way that future modifications can be done easily. Thefollowing conclusionscan bededucedfromthedevelopmentoftheproject:</w:t>
      </w:r>
    </w:p>
    <w:p>
      <w:pPr>
        <w:pStyle w:val="9"/>
        <w:rPr>
          <w:sz w:val="26"/>
        </w:rPr>
      </w:pPr>
    </w:p>
    <w:p>
      <w:pPr>
        <w:pStyle w:val="9"/>
        <w:spacing w:before="3"/>
        <w:rPr>
          <w:sz w:val="33"/>
        </w:rPr>
      </w:pPr>
    </w:p>
    <w:p>
      <w:pPr>
        <w:pStyle w:val="15"/>
        <w:numPr>
          <w:ilvl w:val="0"/>
          <w:numId w:val="12"/>
        </w:numPr>
        <w:tabs>
          <w:tab w:val="left" w:pos="579"/>
          <w:tab w:val="left" w:pos="580"/>
        </w:tabs>
        <w:rPr>
          <w:sz w:val="24"/>
        </w:rPr>
      </w:pPr>
      <w:r>
        <w:rPr>
          <w:sz w:val="24"/>
        </w:rPr>
        <w:t>Automationoftheentire systemimprovestheefficiency</w:t>
      </w:r>
    </w:p>
    <w:p>
      <w:pPr>
        <w:pStyle w:val="9"/>
        <w:rPr>
          <w:sz w:val="26"/>
        </w:rPr>
      </w:pPr>
    </w:p>
    <w:p>
      <w:pPr>
        <w:pStyle w:val="9"/>
        <w:rPr>
          <w:sz w:val="26"/>
        </w:rPr>
      </w:pPr>
    </w:p>
    <w:p>
      <w:pPr>
        <w:pStyle w:val="15"/>
        <w:numPr>
          <w:ilvl w:val="0"/>
          <w:numId w:val="12"/>
        </w:numPr>
        <w:tabs>
          <w:tab w:val="left" w:pos="579"/>
          <w:tab w:val="left" w:pos="580"/>
        </w:tabs>
        <w:spacing w:before="175" w:line="312" w:lineRule="auto"/>
        <w:ind w:right="421"/>
        <w:rPr>
          <w:sz w:val="24"/>
        </w:rPr>
      </w:pPr>
      <w:r>
        <w:rPr>
          <w:sz w:val="24"/>
        </w:rPr>
        <w:t>It provides a friendly graphical user interface which proves to be better when comparedtotheexistingsystem.</w:t>
      </w:r>
    </w:p>
    <w:p>
      <w:pPr>
        <w:pStyle w:val="9"/>
        <w:rPr>
          <w:sz w:val="26"/>
        </w:rPr>
      </w:pPr>
    </w:p>
    <w:p>
      <w:pPr>
        <w:pStyle w:val="9"/>
        <w:spacing w:before="4"/>
        <w:rPr>
          <w:sz w:val="34"/>
        </w:rPr>
      </w:pPr>
    </w:p>
    <w:p>
      <w:pPr>
        <w:pStyle w:val="15"/>
        <w:numPr>
          <w:ilvl w:val="0"/>
          <w:numId w:val="12"/>
        </w:numPr>
        <w:tabs>
          <w:tab w:val="left" w:pos="579"/>
          <w:tab w:val="left" w:pos="580"/>
        </w:tabs>
        <w:rPr>
          <w:sz w:val="24"/>
        </w:rPr>
      </w:pPr>
      <w:r>
        <w:rPr>
          <w:sz w:val="24"/>
        </w:rPr>
        <w:t>Itgivesappropriateaccessto theauthorizedusersdependingon theirpermissions.</w:t>
      </w:r>
    </w:p>
    <w:p>
      <w:pPr>
        <w:pStyle w:val="9"/>
        <w:rPr>
          <w:sz w:val="26"/>
        </w:rPr>
      </w:pPr>
    </w:p>
    <w:p>
      <w:pPr>
        <w:pStyle w:val="9"/>
        <w:rPr>
          <w:sz w:val="26"/>
        </w:rPr>
      </w:pPr>
    </w:p>
    <w:p>
      <w:pPr>
        <w:pStyle w:val="15"/>
        <w:numPr>
          <w:ilvl w:val="0"/>
          <w:numId w:val="12"/>
        </w:numPr>
        <w:tabs>
          <w:tab w:val="left" w:pos="579"/>
          <w:tab w:val="left" w:pos="580"/>
        </w:tabs>
        <w:spacing w:before="175"/>
        <w:rPr>
          <w:sz w:val="24"/>
        </w:rPr>
      </w:pPr>
      <w:r>
        <w:rPr>
          <w:sz w:val="24"/>
        </w:rPr>
        <w:t>Iteffectivelyovercomesthedelayin communications.</w:t>
      </w:r>
    </w:p>
    <w:p>
      <w:pPr>
        <w:pStyle w:val="9"/>
        <w:rPr>
          <w:sz w:val="26"/>
        </w:rPr>
      </w:pPr>
    </w:p>
    <w:p>
      <w:pPr>
        <w:pStyle w:val="9"/>
        <w:rPr>
          <w:sz w:val="26"/>
        </w:rPr>
      </w:pPr>
    </w:p>
    <w:p>
      <w:pPr>
        <w:pStyle w:val="15"/>
        <w:numPr>
          <w:ilvl w:val="0"/>
          <w:numId w:val="12"/>
        </w:numPr>
        <w:tabs>
          <w:tab w:val="left" w:pos="579"/>
          <w:tab w:val="left" w:pos="580"/>
        </w:tabs>
        <w:spacing w:before="177"/>
        <w:rPr>
          <w:sz w:val="24"/>
        </w:rPr>
      </w:pPr>
      <w:r>
        <w:rPr>
          <w:sz w:val="24"/>
        </w:rPr>
        <w:t>Updatingofinformationbecomes so easier</w:t>
      </w:r>
    </w:p>
    <w:p>
      <w:pPr>
        <w:pStyle w:val="9"/>
        <w:rPr>
          <w:sz w:val="26"/>
        </w:rPr>
      </w:pPr>
    </w:p>
    <w:p>
      <w:pPr>
        <w:pStyle w:val="9"/>
        <w:rPr>
          <w:sz w:val="26"/>
        </w:rPr>
      </w:pPr>
    </w:p>
    <w:p>
      <w:pPr>
        <w:pStyle w:val="15"/>
        <w:numPr>
          <w:ilvl w:val="0"/>
          <w:numId w:val="12"/>
        </w:numPr>
        <w:tabs>
          <w:tab w:val="left" w:pos="579"/>
          <w:tab w:val="left" w:pos="580"/>
        </w:tabs>
        <w:spacing w:before="177"/>
        <w:rPr>
          <w:sz w:val="24"/>
        </w:rPr>
      </w:pPr>
      <w:r>
        <w:rPr>
          <w:sz w:val="24"/>
        </w:rPr>
        <w:t>Systemsecurity,datasecurityandreliability arethestrikingfeatures.</w:t>
      </w:r>
    </w:p>
    <w:p>
      <w:pPr>
        <w:pStyle w:val="9"/>
        <w:rPr>
          <w:sz w:val="26"/>
        </w:rPr>
      </w:pPr>
    </w:p>
    <w:p>
      <w:pPr>
        <w:pStyle w:val="9"/>
        <w:rPr>
          <w:sz w:val="26"/>
        </w:rPr>
      </w:pPr>
    </w:p>
    <w:p>
      <w:pPr>
        <w:pStyle w:val="15"/>
        <w:numPr>
          <w:ilvl w:val="0"/>
          <w:numId w:val="12"/>
        </w:numPr>
        <w:tabs>
          <w:tab w:val="left" w:pos="579"/>
          <w:tab w:val="left" w:pos="580"/>
        </w:tabs>
        <w:spacing w:before="177"/>
        <w:rPr>
          <w:sz w:val="24"/>
        </w:rPr>
      </w:pPr>
      <w:r>
        <w:rPr>
          <w:sz w:val="24"/>
        </w:rPr>
        <w:t>TheSystemhasadequatescope formodificationinfuture ifitis necessary.</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numPr>
          <w:ilvl w:val="1"/>
          <w:numId w:val="11"/>
        </w:numPr>
        <w:tabs>
          <w:tab w:val="left" w:pos="3832"/>
        </w:tabs>
        <w:ind w:left="3832" w:hanging="540"/>
        <w:jc w:val="left"/>
      </w:pPr>
      <w:r>
        <mc:AlternateContent>
          <mc:Choice Requires="wps">
            <w:drawing>
              <wp:anchor distT="0" distB="0" distL="0" distR="0" simplePos="0" relativeHeight="251659264" behindDoc="1" locked="0" layoutInCell="1" allowOverlap="1">
                <wp:simplePos x="0" y="0"/>
                <wp:positionH relativeFrom="page">
                  <wp:posOffset>304165</wp:posOffset>
                </wp:positionH>
                <wp:positionV relativeFrom="page">
                  <wp:posOffset>304800</wp:posOffset>
                </wp:positionV>
                <wp:extent cx="6951345" cy="10082530"/>
                <wp:effectExtent l="0" t="0" r="13334" b="6350"/>
                <wp:wrapNone/>
                <wp:docPr id="1063" name="AutoShape 2"/>
                <wp:cNvGraphicFramePr/>
                <a:graphic xmlns:a="http://schemas.openxmlformats.org/drawingml/2006/main">
                  <a:graphicData uri="http://schemas.microsoft.com/office/word/2010/wordprocessingShape">
                    <wps:wsp>
                      <wps:cNvSpPr/>
                      <wps:spPr>
                        <a:xfrm>
                          <a:off x="0" y="0"/>
                          <a:ext cx="6951345" cy="10082530"/>
                        </a:xfrm>
                        <a:custGeom>
                          <a:avLst/>
                          <a:gdLst/>
                          <a:ahLst/>
                          <a:cxnLst/>
                          <a:rect l="l" t="t"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ln w="27431" cap="flat" cmpd="sng">
                          <a:solidFill>
                            <a:srgbClr val="000007"/>
                          </a:solidFill>
                          <a:prstDash val="solid"/>
                          <a:round/>
                          <a:headEnd type="none" w="med" len="med"/>
                          <a:tailEnd type="none" w="med" len="med"/>
                        </a:ln>
                      </wps:spPr>
                      <wps:txbx>
                        <w:txbxContent>
                          <w:p/>
                        </w:txbxContent>
                      </wps:txbx>
                      <wps:bodyPr upright="1"/>
                    </wps:wsp>
                  </a:graphicData>
                </a:graphic>
              </wp:anchor>
            </w:drawing>
          </mc:Choice>
          <mc:Fallback>
            <w:pict>
              <v:shape id="AutoShape 2" o:spid="_x0000_s1026" o:spt="100" style="position:absolute;left:0pt;margin-left:23.95pt;margin-top:24pt;height:793.9pt;width:547.35pt;mso-position-horizontal-relative:page;mso-position-vertical-relative:page;z-index:-251657216;mso-width-relative:page;mso-height-relative:page;" filled="f" stroked="t" coordsize="10947,15878" o:gfxdata="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waVf2QAAAAsBAAAPAAAAAAAAAAEAIAAAACIAAABkcnMvZG93bnJl&#10;di54bWxQSwECFAAUAAAACACHTuJAO0uuC24CAADDBQAADgAAAAAAAAABACAAAAAoAQAAZHJzL2Uy&#10;b0RvYy54bWxQSwUGAAAAAAYABgBZAQAACAYAAAAA&#10;" path="m0,22l10947,22m0,15856l10947,15856m22,0l22,15878m10925,43l10925,15878e">
                <v:path textboxrect="0,0,10947,15878"/>
                <v:fill on="f" focussize="0,0"/>
                <v:stroke weight="2.15992125984252pt" color="#000007" joinstyle="round"/>
                <v:imagedata o:title=""/>
                <o:lock v:ext="edit" aspectratio="f"/>
                <v:textbox>
                  <w:txbxContent>
                    <w:p/>
                  </w:txbxContent>
                </v:textbox>
              </v:shape>
            </w:pict>
          </mc:Fallback>
        </mc:AlternateContent>
      </w:r>
      <w:r>
        <w:rPr>
          <w:u w:val="thick"/>
        </w:rPr>
        <w:t>REFERENCE</w:t>
      </w:r>
    </w:p>
    <w:p>
      <w:pPr>
        <w:pStyle w:val="9"/>
        <w:rPr>
          <w:b/>
          <w:sz w:val="20"/>
        </w:rPr>
      </w:pPr>
    </w:p>
    <w:p>
      <w:pPr>
        <w:pStyle w:val="9"/>
        <w:rPr>
          <w:b/>
          <w:sz w:val="20"/>
        </w:rPr>
      </w:pPr>
    </w:p>
    <w:p>
      <w:pPr>
        <w:pStyle w:val="9"/>
        <w:spacing w:before="11"/>
      </w:pPr>
      <w:r>
        <w:t>1.</w:t>
      </w:r>
      <w:r>
        <w:fldChar w:fldCharType="begin"/>
      </w:r>
      <w:r>
        <w:instrText xml:space="preserve"> HYPERLINK "https://www.geeksforgeeks.org/how-to-create-a-landing-page-using-html-css-and-javascript/" </w:instrText>
      </w:r>
      <w:r>
        <w:fldChar w:fldCharType="separate"/>
      </w:r>
      <w:r>
        <w:rPr>
          <w:rStyle w:val="13"/>
        </w:rPr>
        <w:t xml:space="preserve">How to create a </w:t>
      </w:r>
      <w:r>
        <w:rPr>
          <w:rStyle w:val="13"/>
          <w:rFonts w:hint="default"/>
          <w:lang w:val="en-IN"/>
        </w:rPr>
        <w:t>Portfolio</w:t>
      </w:r>
      <w:r>
        <w:rPr>
          <w:rStyle w:val="13"/>
        </w:rPr>
        <w:t xml:space="preserve"> page using HTML CSS and JavaScript ? - GeeksforGeeks</w:t>
      </w:r>
      <w:r>
        <w:rPr>
          <w:rStyle w:val="13"/>
        </w:rPr>
        <w:fldChar w:fldCharType="end"/>
      </w:r>
    </w:p>
    <w:p>
      <w:pPr>
        <w:pStyle w:val="9"/>
        <w:spacing w:before="11"/>
      </w:pPr>
    </w:p>
    <w:p>
      <w:pPr>
        <w:pStyle w:val="9"/>
        <w:spacing w:before="11"/>
        <w:rPr>
          <w:b/>
          <w:sz w:val="23"/>
        </w:rPr>
      </w:pPr>
      <w:r>
        <w:t xml:space="preserve">2. </w:t>
      </w:r>
      <w:r>
        <w:fldChar w:fldCharType="begin"/>
      </w:r>
      <w:r>
        <w:instrText xml:space="preserve"> HYPERLINK "https://www.w3schools.com/" </w:instrText>
      </w:r>
      <w:r>
        <w:fldChar w:fldCharType="separate"/>
      </w:r>
      <w:r>
        <w:rPr>
          <w:rStyle w:val="13"/>
        </w:rPr>
        <w:t>W3Schools Online Web Tutorials</w:t>
      </w:r>
      <w:r>
        <w:rPr>
          <w:rStyle w:val="13"/>
        </w:rPr>
        <w:fldChar w:fldCharType="end"/>
      </w:r>
    </w:p>
    <w:p>
      <w:pPr>
        <w:spacing w:before="89" w:line="242" w:lineRule="auto"/>
        <w:ind w:left="160" w:right="5827"/>
        <w:rPr>
          <w:sz w:val="28"/>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tabs>
          <w:tab w:val="left" w:pos="4268"/>
          <w:tab w:val="left" w:pos="8370"/>
        </w:tabs>
        <w:spacing w:before="109"/>
        <w:rPr>
          <w:rFonts w:ascii="Trebuchet MS"/>
        </w:rPr>
      </w:pPr>
    </w:p>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Text Box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11"/>
                          </w:pPr>
                          <w:r>
                            <w:t>Internship report2023-24</w:t>
                          </w:r>
                          <w:r>
                            <w:fldChar w:fldCharType="begin"/>
                          </w:r>
                          <w:r>
                            <w:instrText xml:space="preserve"> PAGE   \* MERGEFORMAT </w:instrText>
                          </w:r>
                          <w:r>
                            <w:fldChar w:fldCharType="separate"/>
                          </w:r>
                          <w:r>
                            <w:t>39</w:t>
                          </w:r>
                          <w:r>
                            <w:fldChar w:fldCharType="end"/>
                          </w:r>
                        </w:p>
                      </w:txbxContent>
                    </wps:txbx>
                    <wps:bodyPr vert="horz" wrap="none" lIns="0" tIns="0" rIns="0" bIns="0" anchor="t" upright="0">
                      <a:spAutoFit/>
                    </wps:bodyPr>
                  </wps:wsp>
                </a:graphicData>
              </a:graphic>
            </wp:anchor>
          </w:drawing>
        </mc:Choice>
        <mc:Fallback>
          <w:pict>
            <v:rect id="Text Box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5dblS0AAAAAUBAAAPAAAAAAAAAAEAIAAAACIAAABkcnMvZG93bnJldi54bWxQSwEC&#10;FAAUAAAACACHTuJAfiO5AMMBAACdAwAADgAAAAAAAAABACAAAAAfAQAAZHJzL2Uyb0RvYy54bWxQ&#10;SwUGAAAAAAYABgBZAQAAVAUAAAAA&#10;">
              <v:fill on="f" focussize="0,0"/>
              <v:stroke on="f"/>
              <v:imagedata o:title=""/>
              <o:lock v:ext="edit" aspectratio="f"/>
              <v:textbox inset="0mm,0mm,0mm,0mm" style="mso-fit-shape-to-text:t;">
                <w:txbxContent>
                  <w:p>
                    <w:pPr>
                      <w:pStyle w:val="11"/>
                    </w:pPr>
                    <w:r>
                      <w:t>Internship report2023-24</w:t>
                    </w:r>
                    <w:r>
                      <w:fldChar w:fldCharType="begin"/>
                    </w:r>
                    <w:r>
                      <w:instrText xml:space="preserve"> PAGE   \* MERGEFORMAT </w:instrText>
                    </w:r>
                    <w:r>
                      <w:fldChar w:fldCharType="separate"/>
                    </w:r>
                    <w:r>
                      <w:t>39</w:t>
                    </w:r>
                    <w: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0"/>
      <w:numFmt w:val="bullet"/>
      <w:lvlText w:val="•"/>
      <w:lvlJc w:val="left"/>
      <w:pPr>
        <w:ind w:left="304" w:hanging="144"/>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210" w:hanging="144"/>
      </w:pPr>
      <w:rPr>
        <w:rFonts w:hint="default"/>
        <w:lang w:val="en-US" w:eastAsia="en-US" w:bidi="ar-SA"/>
      </w:rPr>
    </w:lvl>
    <w:lvl w:ilvl="2" w:tentative="0">
      <w:start w:val="0"/>
      <w:numFmt w:val="bullet"/>
      <w:lvlText w:val="•"/>
      <w:lvlJc w:val="left"/>
      <w:pPr>
        <w:ind w:left="2121" w:hanging="144"/>
      </w:pPr>
      <w:rPr>
        <w:rFonts w:hint="default"/>
        <w:lang w:val="en-US" w:eastAsia="en-US" w:bidi="ar-SA"/>
      </w:rPr>
    </w:lvl>
    <w:lvl w:ilvl="3" w:tentative="0">
      <w:start w:val="0"/>
      <w:numFmt w:val="bullet"/>
      <w:lvlText w:val="•"/>
      <w:lvlJc w:val="left"/>
      <w:pPr>
        <w:ind w:left="3031" w:hanging="144"/>
      </w:pPr>
      <w:rPr>
        <w:rFonts w:hint="default"/>
        <w:lang w:val="en-US" w:eastAsia="en-US" w:bidi="ar-SA"/>
      </w:rPr>
    </w:lvl>
    <w:lvl w:ilvl="4" w:tentative="0">
      <w:start w:val="0"/>
      <w:numFmt w:val="bullet"/>
      <w:lvlText w:val="•"/>
      <w:lvlJc w:val="left"/>
      <w:pPr>
        <w:ind w:left="3942" w:hanging="144"/>
      </w:pPr>
      <w:rPr>
        <w:rFonts w:hint="default"/>
        <w:lang w:val="en-US" w:eastAsia="en-US" w:bidi="ar-SA"/>
      </w:rPr>
    </w:lvl>
    <w:lvl w:ilvl="5" w:tentative="0">
      <w:start w:val="0"/>
      <w:numFmt w:val="bullet"/>
      <w:lvlText w:val="•"/>
      <w:lvlJc w:val="left"/>
      <w:pPr>
        <w:ind w:left="4853" w:hanging="144"/>
      </w:pPr>
      <w:rPr>
        <w:rFonts w:hint="default"/>
        <w:lang w:val="en-US" w:eastAsia="en-US" w:bidi="ar-SA"/>
      </w:rPr>
    </w:lvl>
    <w:lvl w:ilvl="6" w:tentative="0">
      <w:start w:val="0"/>
      <w:numFmt w:val="bullet"/>
      <w:lvlText w:val="•"/>
      <w:lvlJc w:val="left"/>
      <w:pPr>
        <w:ind w:left="5763" w:hanging="144"/>
      </w:pPr>
      <w:rPr>
        <w:rFonts w:hint="default"/>
        <w:lang w:val="en-US" w:eastAsia="en-US" w:bidi="ar-SA"/>
      </w:rPr>
    </w:lvl>
    <w:lvl w:ilvl="7" w:tentative="0">
      <w:start w:val="0"/>
      <w:numFmt w:val="bullet"/>
      <w:lvlText w:val="•"/>
      <w:lvlJc w:val="left"/>
      <w:pPr>
        <w:ind w:left="6674" w:hanging="144"/>
      </w:pPr>
      <w:rPr>
        <w:rFonts w:hint="default"/>
        <w:lang w:val="en-US" w:eastAsia="en-US" w:bidi="ar-SA"/>
      </w:rPr>
    </w:lvl>
    <w:lvl w:ilvl="8" w:tentative="0">
      <w:start w:val="0"/>
      <w:numFmt w:val="bullet"/>
      <w:lvlText w:val="•"/>
      <w:lvlJc w:val="left"/>
      <w:pPr>
        <w:ind w:left="7584" w:hanging="144"/>
      </w:pPr>
      <w:rPr>
        <w:rFonts w:hint="default"/>
        <w:lang w:val="en-US" w:eastAsia="en-US" w:bidi="ar-SA"/>
      </w:rPr>
    </w:lvl>
  </w:abstractNum>
  <w:abstractNum w:abstractNumId="1">
    <w:nsid w:val="00000001"/>
    <w:multiLevelType w:val="multilevel"/>
    <w:tmpl w:val="00000001"/>
    <w:lvl w:ilvl="0" w:tentative="0">
      <w:start w:val="6"/>
      <w:numFmt w:val="decimal"/>
      <w:lvlText w:val="%1."/>
      <w:lvlJc w:val="left"/>
      <w:pPr>
        <w:ind w:left="3208"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820" w:hanging="360"/>
      </w:pPr>
      <w:rPr>
        <w:rFonts w:hint="default"/>
        <w:lang w:val="en-US" w:eastAsia="en-US" w:bidi="ar-SA"/>
      </w:rPr>
    </w:lvl>
    <w:lvl w:ilvl="2" w:tentative="0">
      <w:start w:val="0"/>
      <w:numFmt w:val="bullet"/>
      <w:lvlText w:val="•"/>
      <w:lvlJc w:val="left"/>
      <w:pPr>
        <w:ind w:left="4441" w:hanging="360"/>
      </w:pPr>
      <w:rPr>
        <w:rFonts w:hint="default"/>
        <w:lang w:val="en-US" w:eastAsia="en-US" w:bidi="ar-SA"/>
      </w:rPr>
    </w:lvl>
    <w:lvl w:ilvl="3" w:tentative="0">
      <w:start w:val="0"/>
      <w:numFmt w:val="bullet"/>
      <w:lvlText w:val="•"/>
      <w:lvlJc w:val="left"/>
      <w:pPr>
        <w:ind w:left="5061" w:hanging="360"/>
      </w:pPr>
      <w:rPr>
        <w:rFonts w:hint="default"/>
        <w:lang w:val="en-US" w:eastAsia="en-US" w:bidi="ar-SA"/>
      </w:rPr>
    </w:lvl>
    <w:lvl w:ilvl="4" w:tentative="0">
      <w:start w:val="0"/>
      <w:numFmt w:val="bullet"/>
      <w:lvlText w:val="•"/>
      <w:lvlJc w:val="left"/>
      <w:pPr>
        <w:ind w:left="5682" w:hanging="360"/>
      </w:pPr>
      <w:rPr>
        <w:rFonts w:hint="default"/>
        <w:lang w:val="en-US" w:eastAsia="en-US" w:bidi="ar-SA"/>
      </w:rPr>
    </w:lvl>
    <w:lvl w:ilvl="5" w:tentative="0">
      <w:start w:val="0"/>
      <w:numFmt w:val="bullet"/>
      <w:lvlText w:val="•"/>
      <w:lvlJc w:val="left"/>
      <w:pPr>
        <w:ind w:left="6303" w:hanging="360"/>
      </w:pPr>
      <w:rPr>
        <w:rFonts w:hint="default"/>
        <w:lang w:val="en-US" w:eastAsia="en-US" w:bidi="ar-SA"/>
      </w:rPr>
    </w:lvl>
    <w:lvl w:ilvl="6" w:tentative="0">
      <w:start w:val="0"/>
      <w:numFmt w:val="bullet"/>
      <w:lvlText w:val="•"/>
      <w:lvlJc w:val="left"/>
      <w:pPr>
        <w:ind w:left="6923" w:hanging="360"/>
      </w:pPr>
      <w:rPr>
        <w:rFonts w:hint="default"/>
        <w:lang w:val="en-US" w:eastAsia="en-US" w:bidi="ar-SA"/>
      </w:rPr>
    </w:lvl>
    <w:lvl w:ilvl="7" w:tentative="0">
      <w:start w:val="0"/>
      <w:numFmt w:val="bullet"/>
      <w:lvlText w:val="•"/>
      <w:lvlJc w:val="left"/>
      <w:pPr>
        <w:ind w:left="7544" w:hanging="360"/>
      </w:pPr>
      <w:rPr>
        <w:rFonts w:hint="default"/>
        <w:lang w:val="en-US" w:eastAsia="en-US" w:bidi="ar-SA"/>
      </w:rPr>
    </w:lvl>
    <w:lvl w:ilvl="8" w:tentative="0">
      <w:start w:val="0"/>
      <w:numFmt w:val="bullet"/>
      <w:lvlText w:val="•"/>
      <w:lvlJc w:val="left"/>
      <w:pPr>
        <w:ind w:left="8164" w:hanging="360"/>
      </w:pPr>
      <w:rPr>
        <w:rFonts w:hint="default"/>
        <w:lang w:val="en-US" w:eastAsia="en-US" w:bidi="ar-SA"/>
      </w:rPr>
    </w:lvl>
  </w:abstractNum>
  <w:abstractNum w:abstractNumId="2">
    <w:nsid w:val="00000002"/>
    <w:multiLevelType w:val="multilevel"/>
    <w:tmpl w:val="00000002"/>
    <w:lvl w:ilvl="0" w:tentative="0">
      <w:start w:val="1"/>
      <w:numFmt w:val="decimal"/>
      <w:lvlText w:val="%1."/>
      <w:lvlJc w:val="left"/>
      <w:pPr>
        <w:ind w:left="380" w:hanging="221"/>
      </w:pPr>
      <w:rPr>
        <w:rFonts w:hint="default" w:ascii="Times New Roman" w:hAnsi="Times New Roman" w:eastAsia="Times New Roman" w:cs="Times New Roman"/>
        <w:b/>
        <w:bCs/>
        <w:spacing w:val="-1"/>
        <w:w w:val="100"/>
        <w:sz w:val="22"/>
        <w:szCs w:val="22"/>
        <w:lang w:val="en-US" w:eastAsia="en-US" w:bidi="ar-SA"/>
      </w:rPr>
    </w:lvl>
    <w:lvl w:ilvl="1" w:tentative="0">
      <w:start w:val="0"/>
      <w:numFmt w:val="bullet"/>
      <w:lvlText w:val="•"/>
      <w:lvlJc w:val="left"/>
      <w:pPr>
        <w:ind w:left="3160" w:hanging="221"/>
      </w:pPr>
      <w:rPr>
        <w:rFonts w:hint="default"/>
        <w:lang w:val="en-US" w:eastAsia="en-US" w:bidi="ar-SA"/>
      </w:rPr>
    </w:lvl>
    <w:lvl w:ilvl="2" w:tentative="0">
      <w:start w:val="0"/>
      <w:numFmt w:val="bullet"/>
      <w:lvlText w:val="•"/>
      <w:lvlJc w:val="left"/>
      <w:pPr>
        <w:ind w:left="3854" w:hanging="221"/>
      </w:pPr>
      <w:rPr>
        <w:rFonts w:hint="default"/>
        <w:lang w:val="en-US" w:eastAsia="en-US" w:bidi="ar-SA"/>
      </w:rPr>
    </w:lvl>
    <w:lvl w:ilvl="3" w:tentative="0">
      <w:start w:val="0"/>
      <w:numFmt w:val="bullet"/>
      <w:lvlText w:val="•"/>
      <w:lvlJc w:val="left"/>
      <w:pPr>
        <w:ind w:left="4548" w:hanging="221"/>
      </w:pPr>
      <w:rPr>
        <w:rFonts w:hint="default"/>
        <w:lang w:val="en-US" w:eastAsia="en-US" w:bidi="ar-SA"/>
      </w:rPr>
    </w:lvl>
    <w:lvl w:ilvl="4" w:tentative="0">
      <w:start w:val="0"/>
      <w:numFmt w:val="bullet"/>
      <w:lvlText w:val="•"/>
      <w:lvlJc w:val="left"/>
      <w:pPr>
        <w:ind w:left="5242" w:hanging="221"/>
      </w:pPr>
      <w:rPr>
        <w:rFonts w:hint="default"/>
        <w:lang w:val="en-US" w:eastAsia="en-US" w:bidi="ar-SA"/>
      </w:rPr>
    </w:lvl>
    <w:lvl w:ilvl="5" w:tentative="0">
      <w:start w:val="0"/>
      <w:numFmt w:val="bullet"/>
      <w:lvlText w:val="•"/>
      <w:lvlJc w:val="left"/>
      <w:pPr>
        <w:ind w:left="5936" w:hanging="221"/>
      </w:pPr>
      <w:rPr>
        <w:rFonts w:hint="default"/>
        <w:lang w:val="en-US" w:eastAsia="en-US" w:bidi="ar-SA"/>
      </w:rPr>
    </w:lvl>
    <w:lvl w:ilvl="6" w:tentative="0">
      <w:start w:val="0"/>
      <w:numFmt w:val="bullet"/>
      <w:lvlText w:val="•"/>
      <w:lvlJc w:val="left"/>
      <w:pPr>
        <w:ind w:left="6630" w:hanging="221"/>
      </w:pPr>
      <w:rPr>
        <w:rFonts w:hint="default"/>
        <w:lang w:val="en-US" w:eastAsia="en-US" w:bidi="ar-SA"/>
      </w:rPr>
    </w:lvl>
    <w:lvl w:ilvl="7" w:tentative="0">
      <w:start w:val="0"/>
      <w:numFmt w:val="bullet"/>
      <w:lvlText w:val="•"/>
      <w:lvlJc w:val="left"/>
      <w:pPr>
        <w:ind w:left="7324" w:hanging="221"/>
      </w:pPr>
      <w:rPr>
        <w:rFonts w:hint="default"/>
        <w:lang w:val="en-US" w:eastAsia="en-US" w:bidi="ar-SA"/>
      </w:rPr>
    </w:lvl>
    <w:lvl w:ilvl="8" w:tentative="0">
      <w:start w:val="0"/>
      <w:numFmt w:val="bullet"/>
      <w:lvlText w:val="•"/>
      <w:lvlJc w:val="left"/>
      <w:pPr>
        <w:ind w:left="8018" w:hanging="221"/>
      </w:pPr>
      <w:rPr>
        <w:rFonts w:hint="default"/>
        <w:lang w:val="en-US" w:eastAsia="en-US" w:bidi="ar-SA"/>
      </w:rPr>
    </w:lvl>
  </w:abstractNum>
  <w:abstractNum w:abstractNumId="3">
    <w:nsid w:val="00000003"/>
    <w:multiLevelType w:val="multilevel"/>
    <w:tmpl w:val="00000003"/>
    <w:lvl w:ilvl="0" w:tentative="0">
      <w:start w:val="0"/>
      <w:numFmt w:val="bullet"/>
      <w:lvlText w:val=""/>
      <w:lvlJc w:val="left"/>
      <w:pPr>
        <w:ind w:left="58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462" w:hanging="420"/>
      </w:pPr>
      <w:rPr>
        <w:rFonts w:hint="default"/>
        <w:lang w:val="en-US" w:eastAsia="en-US" w:bidi="ar-SA"/>
      </w:rPr>
    </w:lvl>
    <w:lvl w:ilvl="2" w:tentative="0">
      <w:start w:val="0"/>
      <w:numFmt w:val="bullet"/>
      <w:lvlText w:val="•"/>
      <w:lvlJc w:val="left"/>
      <w:pPr>
        <w:ind w:left="2345" w:hanging="420"/>
      </w:pPr>
      <w:rPr>
        <w:rFonts w:hint="default"/>
        <w:lang w:val="en-US" w:eastAsia="en-US" w:bidi="ar-SA"/>
      </w:rPr>
    </w:lvl>
    <w:lvl w:ilvl="3" w:tentative="0">
      <w:start w:val="0"/>
      <w:numFmt w:val="bullet"/>
      <w:lvlText w:val="•"/>
      <w:lvlJc w:val="left"/>
      <w:pPr>
        <w:ind w:left="3227" w:hanging="420"/>
      </w:pPr>
      <w:rPr>
        <w:rFonts w:hint="default"/>
        <w:lang w:val="en-US" w:eastAsia="en-US" w:bidi="ar-SA"/>
      </w:rPr>
    </w:lvl>
    <w:lvl w:ilvl="4" w:tentative="0">
      <w:start w:val="0"/>
      <w:numFmt w:val="bullet"/>
      <w:lvlText w:val="•"/>
      <w:lvlJc w:val="left"/>
      <w:pPr>
        <w:ind w:left="4110" w:hanging="420"/>
      </w:pPr>
      <w:rPr>
        <w:rFonts w:hint="default"/>
        <w:lang w:val="en-US" w:eastAsia="en-US" w:bidi="ar-SA"/>
      </w:rPr>
    </w:lvl>
    <w:lvl w:ilvl="5" w:tentative="0">
      <w:start w:val="0"/>
      <w:numFmt w:val="bullet"/>
      <w:lvlText w:val="•"/>
      <w:lvlJc w:val="left"/>
      <w:pPr>
        <w:ind w:left="4993" w:hanging="420"/>
      </w:pPr>
      <w:rPr>
        <w:rFonts w:hint="default"/>
        <w:lang w:val="en-US" w:eastAsia="en-US" w:bidi="ar-SA"/>
      </w:rPr>
    </w:lvl>
    <w:lvl w:ilvl="6" w:tentative="0">
      <w:start w:val="0"/>
      <w:numFmt w:val="bullet"/>
      <w:lvlText w:val="•"/>
      <w:lvlJc w:val="left"/>
      <w:pPr>
        <w:ind w:left="5875" w:hanging="420"/>
      </w:pPr>
      <w:rPr>
        <w:rFonts w:hint="default"/>
        <w:lang w:val="en-US" w:eastAsia="en-US" w:bidi="ar-SA"/>
      </w:rPr>
    </w:lvl>
    <w:lvl w:ilvl="7" w:tentative="0">
      <w:start w:val="0"/>
      <w:numFmt w:val="bullet"/>
      <w:lvlText w:val="•"/>
      <w:lvlJc w:val="left"/>
      <w:pPr>
        <w:ind w:left="6758" w:hanging="420"/>
      </w:pPr>
      <w:rPr>
        <w:rFonts w:hint="default"/>
        <w:lang w:val="en-US" w:eastAsia="en-US" w:bidi="ar-SA"/>
      </w:rPr>
    </w:lvl>
    <w:lvl w:ilvl="8" w:tentative="0">
      <w:start w:val="0"/>
      <w:numFmt w:val="bullet"/>
      <w:lvlText w:val="•"/>
      <w:lvlJc w:val="left"/>
      <w:pPr>
        <w:ind w:left="7640" w:hanging="420"/>
      </w:pPr>
      <w:rPr>
        <w:rFonts w:hint="default"/>
        <w:lang w:val="en-US" w:eastAsia="en-US" w:bidi="ar-SA"/>
      </w:rPr>
    </w:lvl>
  </w:abstractNum>
  <w:abstractNum w:abstractNumId="4">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5"/>
    <w:multiLevelType w:val="multilevel"/>
    <w:tmpl w:val="00000005"/>
    <w:lvl w:ilvl="0" w:tentative="0">
      <w:start w:val="1"/>
      <w:numFmt w:val="bullet"/>
      <w:lvlText w:val=""/>
      <w:lvlJc w:val="left"/>
      <w:pPr>
        <w:ind w:left="880" w:hanging="360"/>
      </w:pPr>
      <w:rPr>
        <w:rFonts w:hint="default" w:ascii="Symbol" w:hAnsi="Symbol"/>
      </w:rPr>
    </w:lvl>
    <w:lvl w:ilvl="1" w:tentative="0">
      <w:start w:val="1"/>
      <w:numFmt w:val="bullet"/>
      <w:lvlText w:val="o"/>
      <w:lvlJc w:val="left"/>
      <w:pPr>
        <w:ind w:left="1600" w:hanging="360"/>
      </w:pPr>
      <w:rPr>
        <w:rFonts w:hint="default" w:ascii="Courier New" w:hAnsi="Courier New" w:cs="Courier New"/>
      </w:rPr>
    </w:lvl>
    <w:lvl w:ilvl="2" w:tentative="0">
      <w:start w:val="1"/>
      <w:numFmt w:val="bullet"/>
      <w:lvlText w:val=""/>
      <w:lvlJc w:val="left"/>
      <w:pPr>
        <w:ind w:left="2320" w:hanging="360"/>
      </w:pPr>
      <w:rPr>
        <w:rFonts w:hint="default" w:ascii="Wingdings" w:hAnsi="Wingdings"/>
      </w:rPr>
    </w:lvl>
    <w:lvl w:ilvl="3" w:tentative="0">
      <w:start w:val="1"/>
      <w:numFmt w:val="bullet"/>
      <w:lvlText w:val=""/>
      <w:lvlJc w:val="left"/>
      <w:pPr>
        <w:ind w:left="3040" w:hanging="360"/>
      </w:pPr>
      <w:rPr>
        <w:rFonts w:hint="default" w:ascii="Symbol" w:hAnsi="Symbol"/>
      </w:rPr>
    </w:lvl>
    <w:lvl w:ilvl="4" w:tentative="0">
      <w:start w:val="1"/>
      <w:numFmt w:val="bullet"/>
      <w:lvlText w:val="o"/>
      <w:lvlJc w:val="left"/>
      <w:pPr>
        <w:ind w:left="3760" w:hanging="360"/>
      </w:pPr>
      <w:rPr>
        <w:rFonts w:hint="default" w:ascii="Courier New" w:hAnsi="Courier New" w:cs="Courier New"/>
      </w:rPr>
    </w:lvl>
    <w:lvl w:ilvl="5" w:tentative="0">
      <w:start w:val="1"/>
      <w:numFmt w:val="bullet"/>
      <w:lvlText w:val=""/>
      <w:lvlJc w:val="left"/>
      <w:pPr>
        <w:ind w:left="4480" w:hanging="360"/>
      </w:pPr>
      <w:rPr>
        <w:rFonts w:hint="default" w:ascii="Wingdings" w:hAnsi="Wingdings"/>
      </w:rPr>
    </w:lvl>
    <w:lvl w:ilvl="6" w:tentative="0">
      <w:start w:val="1"/>
      <w:numFmt w:val="bullet"/>
      <w:lvlText w:val=""/>
      <w:lvlJc w:val="left"/>
      <w:pPr>
        <w:ind w:left="5200" w:hanging="360"/>
      </w:pPr>
      <w:rPr>
        <w:rFonts w:hint="default" w:ascii="Symbol" w:hAnsi="Symbol"/>
      </w:rPr>
    </w:lvl>
    <w:lvl w:ilvl="7" w:tentative="0">
      <w:start w:val="1"/>
      <w:numFmt w:val="bullet"/>
      <w:lvlText w:val="o"/>
      <w:lvlJc w:val="left"/>
      <w:pPr>
        <w:ind w:left="5920" w:hanging="360"/>
      </w:pPr>
      <w:rPr>
        <w:rFonts w:hint="default" w:ascii="Courier New" w:hAnsi="Courier New" w:cs="Courier New"/>
      </w:rPr>
    </w:lvl>
    <w:lvl w:ilvl="8" w:tentative="0">
      <w:start w:val="1"/>
      <w:numFmt w:val="bullet"/>
      <w:lvlText w:val=""/>
      <w:lvlJc w:val="left"/>
      <w:pPr>
        <w:ind w:left="6640" w:hanging="360"/>
      </w:pPr>
      <w:rPr>
        <w:rFonts w:hint="default" w:ascii="Wingdings" w:hAnsi="Wingdings"/>
      </w:rPr>
    </w:lvl>
  </w:abstractNum>
  <w:abstractNum w:abstractNumId="6">
    <w:nsid w:val="00000006"/>
    <w:multiLevelType w:val="multilevel"/>
    <w:tmpl w:val="00000006"/>
    <w:lvl w:ilvl="0" w:tentative="0">
      <w:start w:val="1"/>
      <w:numFmt w:val="decimal"/>
      <w:lvlText w:val="%1."/>
      <w:lvlJc w:val="left"/>
      <w:pPr>
        <w:ind w:left="3059"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694" w:hanging="360"/>
      </w:pPr>
      <w:rPr>
        <w:rFonts w:hint="default"/>
        <w:lang w:val="en-US" w:eastAsia="en-US" w:bidi="ar-SA"/>
      </w:rPr>
    </w:lvl>
    <w:lvl w:ilvl="2" w:tentative="0">
      <w:start w:val="0"/>
      <w:numFmt w:val="bullet"/>
      <w:lvlText w:val="•"/>
      <w:lvlJc w:val="left"/>
      <w:pPr>
        <w:ind w:left="4329" w:hanging="360"/>
      </w:pPr>
      <w:rPr>
        <w:rFonts w:hint="default"/>
        <w:lang w:val="en-US" w:eastAsia="en-US" w:bidi="ar-SA"/>
      </w:rPr>
    </w:lvl>
    <w:lvl w:ilvl="3" w:tentative="0">
      <w:start w:val="0"/>
      <w:numFmt w:val="bullet"/>
      <w:lvlText w:val="•"/>
      <w:lvlJc w:val="left"/>
      <w:pPr>
        <w:ind w:left="4963" w:hanging="360"/>
      </w:pPr>
      <w:rPr>
        <w:rFonts w:hint="default"/>
        <w:lang w:val="en-US" w:eastAsia="en-US" w:bidi="ar-SA"/>
      </w:rPr>
    </w:lvl>
    <w:lvl w:ilvl="4" w:tentative="0">
      <w:start w:val="0"/>
      <w:numFmt w:val="bullet"/>
      <w:lvlText w:val="•"/>
      <w:lvlJc w:val="left"/>
      <w:pPr>
        <w:ind w:left="5598" w:hanging="360"/>
      </w:pPr>
      <w:rPr>
        <w:rFonts w:hint="default"/>
        <w:lang w:val="en-US" w:eastAsia="en-US" w:bidi="ar-SA"/>
      </w:rPr>
    </w:lvl>
    <w:lvl w:ilvl="5" w:tentative="0">
      <w:start w:val="0"/>
      <w:numFmt w:val="bullet"/>
      <w:lvlText w:val="•"/>
      <w:lvlJc w:val="left"/>
      <w:pPr>
        <w:ind w:left="6233" w:hanging="360"/>
      </w:pPr>
      <w:rPr>
        <w:rFonts w:hint="default"/>
        <w:lang w:val="en-US" w:eastAsia="en-US" w:bidi="ar-SA"/>
      </w:rPr>
    </w:lvl>
    <w:lvl w:ilvl="6" w:tentative="0">
      <w:start w:val="0"/>
      <w:numFmt w:val="bullet"/>
      <w:lvlText w:val="•"/>
      <w:lvlJc w:val="left"/>
      <w:pPr>
        <w:ind w:left="6867" w:hanging="360"/>
      </w:pPr>
      <w:rPr>
        <w:rFonts w:hint="default"/>
        <w:lang w:val="en-US" w:eastAsia="en-US" w:bidi="ar-SA"/>
      </w:rPr>
    </w:lvl>
    <w:lvl w:ilvl="7" w:tentative="0">
      <w:start w:val="0"/>
      <w:numFmt w:val="bullet"/>
      <w:lvlText w:val="•"/>
      <w:lvlJc w:val="left"/>
      <w:pPr>
        <w:ind w:left="7502" w:hanging="360"/>
      </w:pPr>
      <w:rPr>
        <w:rFonts w:hint="default"/>
        <w:lang w:val="en-US" w:eastAsia="en-US" w:bidi="ar-SA"/>
      </w:rPr>
    </w:lvl>
    <w:lvl w:ilvl="8" w:tentative="0">
      <w:start w:val="0"/>
      <w:numFmt w:val="bullet"/>
      <w:lvlText w:val="•"/>
      <w:lvlJc w:val="left"/>
      <w:pPr>
        <w:ind w:left="8136" w:hanging="360"/>
      </w:pPr>
      <w:rPr>
        <w:rFonts w:hint="default"/>
        <w:lang w:val="en-US" w:eastAsia="en-US" w:bidi="ar-SA"/>
      </w:rPr>
    </w:lvl>
  </w:abstractNum>
  <w:abstractNum w:abstractNumId="7">
    <w:nsid w:val="00000007"/>
    <w:multiLevelType w:val="multilevel"/>
    <w:tmpl w:val="00000007"/>
    <w:lvl w:ilvl="0" w:tentative="0">
      <w:start w:val="1"/>
      <w:numFmt w:val="decimal"/>
      <w:lvlText w:val="%1."/>
      <w:lvlJc w:val="left"/>
      <w:pPr>
        <w:ind w:left="440" w:hanging="281"/>
      </w:pPr>
      <w:rPr>
        <w:rFonts w:hint="default" w:ascii="Times New Roman" w:hAnsi="Times New Roman" w:eastAsia="Times New Roman" w:cs="Times New Roman"/>
        <w:b/>
        <w:bCs/>
        <w:spacing w:val="-1"/>
        <w:w w:val="100"/>
        <w:sz w:val="28"/>
        <w:szCs w:val="28"/>
        <w:lang w:val="en-US" w:eastAsia="en-US" w:bidi="ar-SA"/>
      </w:rPr>
    </w:lvl>
    <w:lvl w:ilvl="1" w:tentative="0">
      <w:start w:val="0"/>
      <w:numFmt w:val="bullet"/>
      <w:lvlText w:val="•"/>
      <w:lvlJc w:val="left"/>
      <w:pPr>
        <w:ind w:left="1024" w:hanging="144"/>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540" w:hanging="144"/>
      </w:pPr>
      <w:rPr>
        <w:rFonts w:hint="default"/>
        <w:lang w:val="en-US" w:eastAsia="en-US" w:bidi="ar-SA"/>
      </w:rPr>
    </w:lvl>
    <w:lvl w:ilvl="3" w:tentative="0">
      <w:start w:val="0"/>
      <w:numFmt w:val="bullet"/>
      <w:lvlText w:val="•"/>
      <w:lvlJc w:val="left"/>
      <w:pPr>
        <w:ind w:left="3398" w:hanging="144"/>
      </w:pPr>
      <w:rPr>
        <w:rFonts w:hint="default"/>
        <w:lang w:val="en-US" w:eastAsia="en-US" w:bidi="ar-SA"/>
      </w:rPr>
    </w:lvl>
    <w:lvl w:ilvl="4" w:tentative="0">
      <w:start w:val="0"/>
      <w:numFmt w:val="bullet"/>
      <w:lvlText w:val="•"/>
      <w:lvlJc w:val="left"/>
      <w:pPr>
        <w:ind w:left="4256" w:hanging="144"/>
      </w:pPr>
      <w:rPr>
        <w:rFonts w:hint="default"/>
        <w:lang w:val="en-US" w:eastAsia="en-US" w:bidi="ar-SA"/>
      </w:rPr>
    </w:lvl>
    <w:lvl w:ilvl="5" w:tentative="0">
      <w:start w:val="0"/>
      <w:numFmt w:val="bullet"/>
      <w:lvlText w:val="•"/>
      <w:lvlJc w:val="left"/>
      <w:pPr>
        <w:ind w:left="5114" w:hanging="144"/>
      </w:pPr>
      <w:rPr>
        <w:rFonts w:hint="default"/>
        <w:lang w:val="en-US" w:eastAsia="en-US" w:bidi="ar-SA"/>
      </w:rPr>
    </w:lvl>
    <w:lvl w:ilvl="6" w:tentative="0">
      <w:start w:val="0"/>
      <w:numFmt w:val="bullet"/>
      <w:lvlText w:val="•"/>
      <w:lvlJc w:val="left"/>
      <w:pPr>
        <w:ind w:left="5973" w:hanging="144"/>
      </w:pPr>
      <w:rPr>
        <w:rFonts w:hint="default"/>
        <w:lang w:val="en-US" w:eastAsia="en-US" w:bidi="ar-SA"/>
      </w:rPr>
    </w:lvl>
    <w:lvl w:ilvl="7" w:tentative="0">
      <w:start w:val="0"/>
      <w:numFmt w:val="bullet"/>
      <w:lvlText w:val="•"/>
      <w:lvlJc w:val="left"/>
      <w:pPr>
        <w:ind w:left="6831" w:hanging="144"/>
      </w:pPr>
      <w:rPr>
        <w:rFonts w:hint="default"/>
        <w:lang w:val="en-US" w:eastAsia="en-US" w:bidi="ar-SA"/>
      </w:rPr>
    </w:lvl>
    <w:lvl w:ilvl="8" w:tentative="0">
      <w:start w:val="0"/>
      <w:numFmt w:val="bullet"/>
      <w:lvlText w:val="•"/>
      <w:lvlJc w:val="left"/>
      <w:pPr>
        <w:ind w:left="7689" w:hanging="144"/>
      </w:pPr>
      <w:rPr>
        <w:rFonts w:hint="default"/>
        <w:lang w:val="en-US" w:eastAsia="en-US" w:bidi="ar-SA"/>
      </w:rPr>
    </w:lvl>
  </w:abstractNum>
  <w:abstractNum w:abstractNumId="8">
    <w:nsid w:val="00000008"/>
    <w:multiLevelType w:val="multilevel"/>
    <w:tmpl w:val="00000008"/>
    <w:lvl w:ilvl="0" w:tentative="0">
      <w:start w:val="1"/>
      <w:numFmt w:val="bullet"/>
      <w:lvlText w:val=""/>
      <w:lvlJc w:val="left"/>
      <w:pPr>
        <w:ind w:left="778" w:hanging="360"/>
      </w:pPr>
      <w:rPr>
        <w:rFonts w:hint="default" w:ascii="Symbol" w:hAnsi="Symbol"/>
      </w:rPr>
    </w:lvl>
    <w:lvl w:ilvl="1" w:tentative="0">
      <w:start w:val="1"/>
      <w:numFmt w:val="bullet"/>
      <w:lvlText w:val="o"/>
      <w:lvlJc w:val="left"/>
      <w:pPr>
        <w:ind w:left="1498" w:hanging="360"/>
      </w:pPr>
      <w:rPr>
        <w:rFonts w:hint="default" w:ascii="Courier New" w:hAnsi="Courier New" w:cs="Courier New"/>
      </w:rPr>
    </w:lvl>
    <w:lvl w:ilvl="2" w:tentative="0">
      <w:start w:val="1"/>
      <w:numFmt w:val="bullet"/>
      <w:lvlText w:val=""/>
      <w:lvlJc w:val="left"/>
      <w:pPr>
        <w:ind w:left="2218" w:hanging="360"/>
      </w:pPr>
      <w:rPr>
        <w:rFonts w:hint="default" w:ascii="Wingdings" w:hAnsi="Wingdings"/>
      </w:rPr>
    </w:lvl>
    <w:lvl w:ilvl="3" w:tentative="0">
      <w:start w:val="1"/>
      <w:numFmt w:val="bullet"/>
      <w:lvlText w:val=""/>
      <w:lvlJc w:val="left"/>
      <w:pPr>
        <w:ind w:left="2938" w:hanging="360"/>
      </w:pPr>
      <w:rPr>
        <w:rFonts w:hint="default" w:ascii="Symbol" w:hAnsi="Symbol"/>
      </w:rPr>
    </w:lvl>
    <w:lvl w:ilvl="4" w:tentative="0">
      <w:start w:val="1"/>
      <w:numFmt w:val="bullet"/>
      <w:lvlText w:val="o"/>
      <w:lvlJc w:val="left"/>
      <w:pPr>
        <w:ind w:left="3658" w:hanging="360"/>
      </w:pPr>
      <w:rPr>
        <w:rFonts w:hint="default" w:ascii="Courier New" w:hAnsi="Courier New" w:cs="Courier New"/>
      </w:rPr>
    </w:lvl>
    <w:lvl w:ilvl="5" w:tentative="0">
      <w:start w:val="1"/>
      <w:numFmt w:val="bullet"/>
      <w:lvlText w:val=""/>
      <w:lvlJc w:val="left"/>
      <w:pPr>
        <w:ind w:left="4378" w:hanging="360"/>
      </w:pPr>
      <w:rPr>
        <w:rFonts w:hint="default" w:ascii="Wingdings" w:hAnsi="Wingdings"/>
      </w:rPr>
    </w:lvl>
    <w:lvl w:ilvl="6" w:tentative="0">
      <w:start w:val="1"/>
      <w:numFmt w:val="bullet"/>
      <w:lvlText w:val=""/>
      <w:lvlJc w:val="left"/>
      <w:pPr>
        <w:ind w:left="5098" w:hanging="360"/>
      </w:pPr>
      <w:rPr>
        <w:rFonts w:hint="default" w:ascii="Symbol" w:hAnsi="Symbol"/>
      </w:rPr>
    </w:lvl>
    <w:lvl w:ilvl="7" w:tentative="0">
      <w:start w:val="1"/>
      <w:numFmt w:val="bullet"/>
      <w:lvlText w:val="o"/>
      <w:lvlJc w:val="left"/>
      <w:pPr>
        <w:ind w:left="5818" w:hanging="360"/>
      </w:pPr>
      <w:rPr>
        <w:rFonts w:hint="default" w:ascii="Courier New" w:hAnsi="Courier New" w:cs="Courier New"/>
      </w:rPr>
    </w:lvl>
    <w:lvl w:ilvl="8" w:tentative="0">
      <w:start w:val="1"/>
      <w:numFmt w:val="bullet"/>
      <w:lvlText w:val=""/>
      <w:lvlJc w:val="left"/>
      <w:pPr>
        <w:ind w:left="6538" w:hanging="360"/>
      </w:pPr>
      <w:rPr>
        <w:rFonts w:hint="default" w:ascii="Wingdings" w:hAnsi="Wingdings"/>
      </w:rPr>
    </w:lvl>
  </w:abstractNum>
  <w:abstractNum w:abstractNumId="9">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000000A"/>
    <w:multiLevelType w:val="multilevel"/>
    <w:tmpl w:val="0000000A"/>
    <w:lvl w:ilvl="0" w:tentative="0">
      <w:start w:val="1"/>
      <w:numFmt w:val="decimal"/>
      <w:lvlText w:val="%1."/>
      <w:lvlJc w:val="left"/>
      <w:pPr>
        <w:ind w:left="584" w:hanging="425"/>
      </w:pPr>
      <w:rPr>
        <w:rFonts w:hint="default" w:ascii="Times New Roman" w:hAnsi="Times New Roman" w:eastAsia="Times New Roman" w:cs="Times New Roman"/>
        <w:w w:val="100"/>
        <w:sz w:val="24"/>
        <w:szCs w:val="24"/>
        <w:lang w:val="en-US" w:eastAsia="en-US" w:bidi="ar-SA"/>
      </w:rPr>
    </w:lvl>
    <w:lvl w:ilvl="1" w:tentative="0">
      <w:start w:val="8"/>
      <w:numFmt w:val="decimal"/>
      <w:lvlText w:val="%2."/>
      <w:lvlJc w:val="left"/>
      <w:pPr>
        <w:ind w:left="3781" w:hanging="360"/>
        <w:jc w:val="right"/>
      </w:pPr>
      <w:rPr>
        <w:rFonts w:hint="default" w:ascii="Times New Roman" w:hAnsi="Times New Roman" w:eastAsia="Times New Roman" w:cs="Times New Roman"/>
        <w:b/>
        <w:bCs/>
        <w:w w:val="100"/>
        <w:sz w:val="36"/>
        <w:szCs w:val="36"/>
        <w:lang w:val="en-US" w:eastAsia="en-US" w:bidi="ar-SA"/>
      </w:rPr>
    </w:lvl>
    <w:lvl w:ilvl="2" w:tentative="0">
      <w:start w:val="0"/>
      <w:numFmt w:val="bullet"/>
      <w:lvlText w:val="•"/>
      <w:lvlJc w:val="left"/>
      <w:pPr>
        <w:ind w:left="4405" w:hanging="360"/>
      </w:pPr>
      <w:rPr>
        <w:rFonts w:hint="default"/>
        <w:lang w:val="en-US" w:eastAsia="en-US" w:bidi="ar-SA"/>
      </w:rPr>
    </w:lvl>
    <w:lvl w:ilvl="3" w:tentative="0">
      <w:start w:val="0"/>
      <w:numFmt w:val="bullet"/>
      <w:lvlText w:val="•"/>
      <w:lvlJc w:val="left"/>
      <w:pPr>
        <w:ind w:left="5030" w:hanging="360"/>
      </w:pPr>
      <w:rPr>
        <w:rFonts w:hint="default"/>
        <w:lang w:val="en-US" w:eastAsia="en-US" w:bidi="ar-SA"/>
      </w:rPr>
    </w:lvl>
    <w:lvl w:ilvl="4" w:tentative="0">
      <w:start w:val="0"/>
      <w:numFmt w:val="bullet"/>
      <w:lvlText w:val="•"/>
      <w:lvlJc w:val="left"/>
      <w:pPr>
        <w:ind w:left="5655" w:hanging="360"/>
      </w:pPr>
      <w:rPr>
        <w:rFonts w:hint="default"/>
        <w:lang w:val="en-US" w:eastAsia="en-US" w:bidi="ar-SA"/>
      </w:rPr>
    </w:lvl>
    <w:lvl w:ilvl="5" w:tentative="0">
      <w:start w:val="0"/>
      <w:numFmt w:val="bullet"/>
      <w:lvlText w:val="•"/>
      <w:lvlJc w:val="left"/>
      <w:pPr>
        <w:ind w:left="6280" w:hanging="360"/>
      </w:pPr>
      <w:rPr>
        <w:rFonts w:hint="default"/>
        <w:lang w:val="en-US" w:eastAsia="en-US" w:bidi="ar-SA"/>
      </w:rPr>
    </w:lvl>
    <w:lvl w:ilvl="6" w:tentative="0">
      <w:start w:val="0"/>
      <w:numFmt w:val="bullet"/>
      <w:lvlText w:val="•"/>
      <w:lvlJc w:val="left"/>
      <w:pPr>
        <w:ind w:left="6905" w:hanging="360"/>
      </w:pPr>
      <w:rPr>
        <w:rFonts w:hint="default"/>
        <w:lang w:val="en-US" w:eastAsia="en-US" w:bidi="ar-SA"/>
      </w:rPr>
    </w:lvl>
    <w:lvl w:ilvl="7" w:tentative="0">
      <w:start w:val="0"/>
      <w:numFmt w:val="bullet"/>
      <w:lvlText w:val="•"/>
      <w:lvlJc w:val="left"/>
      <w:pPr>
        <w:ind w:left="7530" w:hanging="360"/>
      </w:pPr>
      <w:rPr>
        <w:rFonts w:hint="default"/>
        <w:lang w:val="en-US" w:eastAsia="en-US" w:bidi="ar-SA"/>
      </w:rPr>
    </w:lvl>
    <w:lvl w:ilvl="8" w:tentative="0">
      <w:start w:val="0"/>
      <w:numFmt w:val="bullet"/>
      <w:lvlText w:val="•"/>
      <w:lvlJc w:val="left"/>
      <w:pPr>
        <w:ind w:left="8155" w:hanging="360"/>
      </w:pPr>
      <w:rPr>
        <w:rFonts w:hint="default"/>
        <w:lang w:val="en-US" w:eastAsia="en-US" w:bidi="ar-SA"/>
      </w:rPr>
    </w:lvl>
  </w:abstractNum>
  <w:abstractNum w:abstractNumId="11">
    <w:nsid w:val="0000000B"/>
    <w:multiLevelType w:val="multilevel"/>
    <w:tmpl w:val="0000000B"/>
    <w:lvl w:ilvl="0" w:tentative="0">
      <w:start w:val="0"/>
      <w:numFmt w:val="bullet"/>
      <w:lvlText w:val=""/>
      <w:lvlJc w:val="left"/>
      <w:pPr>
        <w:ind w:left="58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462" w:hanging="420"/>
      </w:pPr>
      <w:rPr>
        <w:rFonts w:hint="default"/>
        <w:lang w:val="en-US" w:eastAsia="en-US" w:bidi="ar-SA"/>
      </w:rPr>
    </w:lvl>
    <w:lvl w:ilvl="2" w:tentative="0">
      <w:start w:val="0"/>
      <w:numFmt w:val="bullet"/>
      <w:lvlText w:val="•"/>
      <w:lvlJc w:val="left"/>
      <w:pPr>
        <w:ind w:left="2345" w:hanging="420"/>
      </w:pPr>
      <w:rPr>
        <w:rFonts w:hint="default"/>
        <w:lang w:val="en-US" w:eastAsia="en-US" w:bidi="ar-SA"/>
      </w:rPr>
    </w:lvl>
    <w:lvl w:ilvl="3" w:tentative="0">
      <w:start w:val="0"/>
      <w:numFmt w:val="bullet"/>
      <w:lvlText w:val="•"/>
      <w:lvlJc w:val="left"/>
      <w:pPr>
        <w:ind w:left="3227" w:hanging="420"/>
      </w:pPr>
      <w:rPr>
        <w:rFonts w:hint="default"/>
        <w:lang w:val="en-US" w:eastAsia="en-US" w:bidi="ar-SA"/>
      </w:rPr>
    </w:lvl>
    <w:lvl w:ilvl="4" w:tentative="0">
      <w:start w:val="0"/>
      <w:numFmt w:val="bullet"/>
      <w:lvlText w:val="•"/>
      <w:lvlJc w:val="left"/>
      <w:pPr>
        <w:ind w:left="4110" w:hanging="420"/>
      </w:pPr>
      <w:rPr>
        <w:rFonts w:hint="default"/>
        <w:lang w:val="en-US" w:eastAsia="en-US" w:bidi="ar-SA"/>
      </w:rPr>
    </w:lvl>
    <w:lvl w:ilvl="5" w:tentative="0">
      <w:start w:val="0"/>
      <w:numFmt w:val="bullet"/>
      <w:lvlText w:val="•"/>
      <w:lvlJc w:val="left"/>
      <w:pPr>
        <w:ind w:left="4993" w:hanging="420"/>
      </w:pPr>
      <w:rPr>
        <w:rFonts w:hint="default"/>
        <w:lang w:val="en-US" w:eastAsia="en-US" w:bidi="ar-SA"/>
      </w:rPr>
    </w:lvl>
    <w:lvl w:ilvl="6" w:tentative="0">
      <w:start w:val="0"/>
      <w:numFmt w:val="bullet"/>
      <w:lvlText w:val="•"/>
      <w:lvlJc w:val="left"/>
      <w:pPr>
        <w:ind w:left="5875" w:hanging="420"/>
      </w:pPr>
      <w:rPr>
        <w:rFonts w:hint="default"/>
        <w:lang w:val="en-US" w:eastAsia="en-US" w:bidi="ar-SA"/>
      </w:rPr>
    </w:lvl>
    <w:lvl w:ilvl="7" w:tentative="0">
      <w:start w:val="0"/>
      <w:numFmt w:val="bullet"/>
      <w:lvlText w:val="•"/>
      <w:lvlJc w:val="left"/>
      <w:pPr>
        <w:ind w:left="6758" w:hanging="420"/>
      </w:pPr>
      <w:rPr>
        <w:rFonts w:hint="default"/>
        <w:lang w:val="en-US" w:eastAsia="en-US" w:bidi="ar-SA"/>
      </w:rPr>
    </w:lvl>
    <w:lvl w:ilvl="8" w:tentative="0">
      <w:start w:val="0"/>
      <w:numFmt w:val="bullet"/>
      <w:lvlText w:val="•"/>
      <w:lvlJc w:val="left"/>
      <w:pPr>
        <w:ind w:left="7640" w:hanging="420"/>
      </w:pPr>
      <w:rPr>
        <w:rFonts w:hint="default"/>
        <w:lang w:val="en-US" w:eastAsia="en-US" w:bidi="ar-SA"/>
      </w:rPr>
    </w:lvl>
  </w:abstractNum>
  <w:num w:numId="1">
    <w:abstractNumId w:val="6"/>
  </w:num>
  <w:num w:numId="2">
    <w:abstractNumId w:val="0"/>
  </w:num>
  <w:num w:numId="3">
    <w:abstractNumId w:val="2"/>
  </w:num>
  <w:num w:numId="4">
    <w:abstractNumId w:val="11"/>
  </w:num>
  <w:num w:numId="5">
    <w:abstractNumId w:val="7"/>
  </w:num>
  <w:num w:numId="6">
    <w:abstractNumId w:val="8"/>
  </w:num>
  <w:num w:numId="7">
    <w:abstractNumId w:val="9"/>
  </w:num>
  <w:num w:numId="8">
    <w:abstractNumId w:val="4"/>
  </w:num>
  <w:num w:numId="9">
    <w:abstractNumId w:val="5"/>
  </w:num>
  <w:num w:numId="10">
    <w:abstractNumId w:val="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FB7A0F"/>
    <w:rsid w:val="520D1680"/>
    <w:rsid w:val="5F7D5C6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21"/>
    <w:qFormat/>
    <w:uiPriority w:val="1"/>
    <w:pPr>
      <w:spacing w:before="63"/>
      <w:ind w:left="442"/>
      <w:outlineLvl w:val="0"/>
    </w:pPr>
    <w:rPr>
      <w:b/>
      <w:bCs/>
      <w:sz w:val="36"/>
      <w:szCs w:val="36"/>
    </w:rPr>
  </w:style>
  <w:style w:type="paragraph" w:styleId="3">
    <w:name w:val="heading 2"/>
    <w:basedOn w:val="1"/>
    <w:qFormat/>
    <w:uiPriority w:val="1"/>
    <w:pPr>
      <w:ind w:left="160"/>
      <w:outlineLvl w:val="1"/>
    </w:pPr>
    <w:rPr>
      <w:b/>
      <w:bCs/>
      <w:sz w:val="28"/>
      <w:szCs w:val="28"/>
    </w:rPr>
  </w:style>
  <w:style w:type="paragraph" w:styleId="4">
    <w:name w:val="heading 3"/>
    <w:basedOn w:val="1"/>
    <w:qFormat/>
    <w:uiPriority w:val="1"/>
    <w:pPr>
      <w:ind w:left="484" w:hanging="368"/>
      <w:outlineLvl w:val="2"/>
    </w:pPr>
    <w:rPr>
      <w:b/>
      <w:bCs/>
      <w:sz w:val="26"/>
      <w:szCs w:val="26"/>
    </w:rPr>
  </w:style>
  <w:style w:type="paragraph" w:styleId="5">
    <w:name w:val="heading 4"/>
    <w:basedOn w:val="1"/>
    <w:qFormat/>
    <w:uiPriority w:val="1"/>
    <w:pPr>
      <w:ind w:left="380"/>
      <w:jc w:val="both"/>
      <w:outlineLvl w:val="3"/>
    </w:pPr>
    <w:rPr>
      <w:b/>
      <w:bCs/>
      <w:sz w:val="24"/>
      <w:szCs w:val="24"/>
    </w:rPr>
  </w:style>
  <w:style w:type="character" w:default="1" w:styleId="6">
    <w:name w:val="Default Paragraph Font"/>
    <w:qFormat/>
    <w:uiPriority w:val="1"/>
  </w:style>
  <w:style w:type="table" w:default="1" w:styleId="7">
    <w:name w:val="Normal Table"/>
    <w:qFormat/>
    <w:uiPriority w:val="99"/>
    <w:tblPr>
      <w:tblCellMar>
        <w:top w:w="0" w:type="dxa"/>
        <w:left w:w="108" w:type="dxa"/>
        <w:bottom w:w="0" w:type="dxa"/>
        <w:right w:w="108" w:type="dxa"/>
      </w:tblCellMar>
    </w:tblPr>
  </w:style>
  <w:style w:type="paragraph" w:styleId="8">
    <w:name w:val="Balloon Text"/>
    <w:basedOn w:val="1"/>
    <w:link w:val="17"/>
    <w:qFormat/>
    <w:uiPriority w:val="99"/>
    <w:rPr>
      <w:rFonts w:ascii="Tahoma" w:hAnsi="Tahoma" w:cs="Tahoma"/>
      <w:sz w:val="16"/>
      <w:szCs w:val="16"/>
    </w:rPr>
  </w:style>
  <w:style w:type="paragraph" w:styleId="9">
    <w:name w:val="Body Text"/>
    <w:basedOn w:val="1"/>
    <w:link w:val="18"/>
    <w:qFormat/>
    <w:uiPriority w:val="1"/>
    <w:rPr>
      <w:sz w:val="24"/>
      <w:szCs w:val="24"/>
    </w:rPr>
  </w:style>
  <w:style w:type="paragraph" w:styleId="10">
    <w:name w:val="annotation text"/>
    <w:basedOn w:val="1"/>
    <w:uiPriority w:val="0"/>
    <w:pPr>
      <w:jc w:val="left"/>
    </w:pPr>
  </w:style>
  <w:style w:type="paragraph" w:styleId="11">
    <w:name w:val="footer"/>
    <w:basedOn w:val="1"/>
    <w:link w:val="20"/>
    <w:qFormat/>
    <w:uiPriority w:val="99"/>
    <w:pPr>
      <w:tabs>
        <w:tab w:val="center" w:pos="4513"/>
        <w:tab w:val="right" w:pos="9026"/>
      </w:tabs>
    </w:pPr>
  </w:style>
  <w:style w:type="paragraph" w:styleId="12">
    <w:name w:val="header"/>
    <w:basedOn w:val="1"/>
    <w:link w:val="19"/>
    <w:qFormat/>
    <w:uiPriority w:val="99"/>
    <w:pPr>
      <w:tabs>
        <w:tab w:val="center" w:pos="4513"/>
        <w:tab w:val="right" w:pos="9026"/>
      </w:tabs>
    </w:pPr>
  </w:style>
  <w:style w:type="character" w:styleId="13">
    <w:name w:val="Hyperlink"/>
    <w:basedOn w:val="6"/>
    <w:qFormat/>
    <w:uiPriority w:val="99"/>
    <w:rPr>
      <w:color w:val="0000FF"/>
      <w:u w:val="single"/>
    </w:rPr>
  </w:style>
  <w:style w:type="paragraph" w:styleId="14">
    <w:name w:val="Title"/>
    <w:basedOn w:val="1"/>
    <w:qFormat/>
    <w:uiPriority w:val="1"/>
    <w:pPr>
      <w:spacing w:before="201"/>
      <w:ind w:left="1756" w:right="2027"/>
      <w:jc w:val="center"/>
    </w:pPr>
    <w:rPr>
      <w:b/>
      <w:bCs/>
      <w:sz w:val="40"/>
      <w:szCs w:val="40"/>
    </w:rPr>
  </w:style>
  <w:style w:type="paragraph" w:styleId="15">
    <w:name w:val="List Paragraph"/>
    <w:basedOn w:val="1"/>
    <w:qFormat/>
    <w:uiPriority w:val="1"/>
    <w:pPr>
      <w:ind w:left="580" w:hanging="420"/>
    </w:pPr>
  </w:style>
  <w:style w:type="paragraph" w:customStyle="1" w:styleId="16">
    <w:name w:val="Table Paragraph"/>
    <w:basedOn w:val="1"/>
    <w:qFormat/>
    <w:uiPriority w:val="1"/>
    <w:pPr>
      <w:ind w:left="751"/>
    </w:pPr>
  </w:style>
  <w:style w:type="character" w:customStyle="1" w:styleId="17">
    <w:name w:val="Balloon Text Char"/>
    <w:basedOn w:val="6"/>
    <w:link w:val="8"/>
    <w:qFormat/>
    <w:uiPriority w:val="99"/>
    <w:rPr>
      <w:rFonts w:ascii="Tahoma" w:hAnsi="Tahoma" w:eastAsia="Times New Roman" w:cs="Tahoma"/>
      <w:sz w:val="16"/>
      <w:szCs w:val="16"/>
    </w:rPr>
  </w:style>
  <w:style w:type="character" w:customStyle="1" w:styleId="18">
    <w:name w:val="Body Text Char"/>
    <w:basedOn w:val="6"/>
    <w:link w:val="9"/>
    <w:qFormat/>
    <w:uiPriority w:val="1"/>
    <w:rPr>
      <w:rFonts w:ascii="Times New Roman" w:hAnsi="Times New Roman" w:eastAsia="Times New Roman" w:cs="Times New Roman"/>
      <w:sz w:val="24"/>
      <w:szCs w:val="24"/>
    </w:rPr>
  </w:style>
  <w:style w:type="character" w:customStyle="1" w:styleId="19">
    <w:name w:val="Header Char_19907999-27b7-4a1f-8c7f-099e98f6a678"/>
    <w:basedOn w:val="6"/>
    <w:link w:val="12"/>
    <w:qFormat/>
    <w:uiPriority w:val="99"/>
    <w:rPr>
      <w:rFonts w:ascii="Times New Roman" w:hAnsi="Times New Roman" w:eastAsia="Times New Roman" w:cs="Times New Roman"/>
    </w:rPr>
  </w:style>
  <w:style w:type="character" w:customStyle="1" w:styleId="20">
    <w:name w:val="Footer Char_f157b6ee-70a2-4b54-9448-33e525e9c007"/>
    <w:basedOn w:val="6"/>
    <w:link w:val="11"/>
    <w:qFormat/>
    <w:uiPriority w:val="99"/>
    <w:rPr>
      <w:rFonts w:ascii="Times New Roman" w:hAnsi="Times New Roman" w:eastAsia="Times New Roman" w:cs="Times New Roman"/>
    </w:rPr>
  </w:style>
  <w:style w:type="character" w:customStyle="1" w:styleId="21">
    <w:name w:val="Heading 1 Char_b2fa4480-a3c8-4217-9ea4-a37afca701f8"/>
    <w:basedOn w:val="6"/>
    <w:link w:val="2"/>
    <w:qFormat/>
    <w:uiPriority w:val="1"/>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D303D4-F496-415E-BF95-B5449CD3B44E}">
  <ds:schemaRefs/>
</ds:datastoreItem>
</file>

<file path=docProps/app.xml><?xml version="1.0" encoding="utf-8"?>
<Properties xmlns="http://schemas.openxmlformats.org/officeDocument/2006/extended-properties" xmlns:vt="http://schemas.openxmlformats.org/officeDocument/2006/docPropsVTypes">
  <Template>Normal.dotm</Template>
  <Pages>39</Pages>
  <Words>4952</Words>
  <Characters>34977</Characters>
  <Paragraphs>1762</Paragraphs>
  <TotalTime>25</TotalTime>
  <ScaleCrop>false</ScaleCrop>
  <LinksUpToDate>false</LinksUpToDate>
  <CharactersWithSpaces>44139</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2023-09-19T13:35:00Z</dcterms:created>
  <dc:creator>Harsha S</dc:creator>
  <cp:lastModifiedBy>vishnu krishna</cp:lastModifiedBy>
  <dcterms:modified xsi:type="dcterms:W3CDTF">2023-09-20T08:34:40Z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y fmtid="{D5CDD505-2E9C-101B-9397-08002B2CF9AE}" pid="5" name="KSOProductBuildVer">
    <vt:lpwstr>1033-12.2.0.13201</vt:lpwstr>
  </property>
  <property fmtid="{D5CDD505-2E9C-101B-9397-08002B2CF9AE}" pid="6" name="ICV">
    <vt:lpwstr>2346E5493EBB4334872433240B5C4875_13</vt:lpwstr>
  </property>
</Properties>
</file>